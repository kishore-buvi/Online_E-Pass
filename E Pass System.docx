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0764" w14:textId="7ABA87CC" w:rsidR="00955FB7" w:rsidRPr="00826614" w:rsidRDefault="00D75FA4" w:rsidP="00D75FA4">
      <w:pPr>
        <w:spacing w:line="360" w:lineRule="auto"/>
        <w:ind w:left="2520" w:right="-1080" w:firstLine="1080"/>
        <w:rPr>
          <w:rFonts w:ascii="Times New Roman" w:hAnsi="Times New Roman" w:cs="Times New Roman"/>
          <w:b/>
          <w:sz w:val="28"/>
          <w:szCs w:val="28"/>
        </w:rPr>
      </w:pPr>
      <w:r>
        <w:rPr>
          <w:rFonts w:ascii="Times New Roman" w:hAnsi="Times New Roman" w:cs="Times New Roman"/>
          <w:b/>
          <w:sz w:val="28"/>
          <w:szCs w:val="28"/>
        </w:rPr>
        <w:t xml:space="preserve">    </w:t>
      </w:r>
      <w:r w:rsidR="0033267A">
        <w:rPr>
          <w:rFonts w:ascii="Times New Roman" w:hAnsi="Times New Roman" w:cs="Times New Roman"/>
          <w:b/>
          <w:sz w:val="28"/>
          <w:szCs w:val="28"/>
        </w:rPr>
        <w:t>CHAPTER 1</w:t>
      </w:r>
    </w:p>
    <w:p w14:paraId="1C5C3231" w14:textId="050B0912" w:rsidR="006931C8" w:rsidRDefault="00D75FA4" w:rsidP="00D75FA4">
      <w:pPr>
        <w:spacing w:line="360" w:lineRule="auto"/>
        <w:ind w:left="1440" w:right="-1080" w:firstLine="1080"/>
        <w:rPr>
          <w:rFonts w:ascii="Times New Roman" w:hAnsi="Times New Roman" w:cs="Times New Roman"/>
          <w:b/>
          <w:sz w:val="28"/>
          <w:szCs w:val="28"/>
        </w:rPr>
      </w:pPr>
      <w:r>
        <w:rPr>
          <w:rFonts w:ascii="Times New Roman" w:hAnsi="Times New Roman" w:cs="Times New Roman"/>
          <w:b/>
          <w:sz w:val="28"/>
          <w:szCs w:val="28"/>
        </w:rPr>
        <w:t xml:space="preserve">               </w:t>
      </w:r>
      <w:r w:rsidR="0033267A" w:rsidRPr="00826614">
        <w:rPr>
          <w:rFonts w:ascii="Times New Roman" w:hAnsi="Times New Roman" w:cs="Times New Roman"/>
          <w:b/>
          <w:sz w:val="28"/>
          <w:szCs w:val="28"/>
        </w:rPr>
        <w:t>INTRODUCTION</w:t>
      </w:r>
    </w:p>
    <w:p w14:paraId="571F0D22" w14:textId="77777777" w:rsidR="0033267A" w:rsidRPr="00826614" w:rsidRDefault="0033267A" w:rsidP="0033267A">
      <w:pPr>
        <w:spacing w:line="360" w:lineRule="auto"/>
        <w:ind w:left="-1080" w:right="-1080" w:firstLine="1080"/>
        <w:jc w:val="center"/>
        <w:rPr>
          <w:rFonts w:ascii="Times New Roman" w:hAnsi="Times New Roman" w:cs="Times New Roman"/>
          <w:b/>
          <w:sz w:val="28"/>
          <w:szCs w:val="28"/>
        </w:rPr>
      </w:pPr>
    </w:p>
    <w:p w14:paraId="32FA4C6C" w14:textId="77777777" w:rsidR="00D75FA4"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shd w:val="clear" w:color="auto" w:fill="FFFFFF"/>
        </w:rPr>
        <w:t>The project “Curfew E-PASS MANAGEMENT SYSTEM” aims to create a system that can be used to efficiently handle people’s passes during Covid-19 during curfew. Data and instructions can be stored in an electronic form in a computer’s internal memory and retrieved at any time. It makes the job easier to accomplish and reduces the number of paperwork needed. Lockdown is a method of preventing infection spread that comprises avoiding leaving the house unless absolutely necessary. People may need to go from one town to another in extraordinary conditions, and this e-pass producing system will aid in their contactless mobility. The paper gate pass can now be replaced with an electronic version. This project is about the “Curfew E-PASS MANAGEMENT SYSTEM,” which is a web-based technology that keeps track of passes given by the government and administration during curfews and lockdowns. Valid passes must be obtained as soon as possible to ensure that key services continue to operate throughout the COVID-19 pandemic. This fully automated system for creating and managing e-passes during curfew and lockdown processes data at a rapid speed and in a systematic manner.</w:t>
      </w:r>
      <w:r w:rsidRPr="00826614">
        <w:rPr>
          <w:rFonts w:ascii="Times New Roman" w:hAnsi="Times New Roman" w:cs="Times New Roman"/>
          <w:sz w:val="24"/>
          <w:szCs w:val="24"/>
        </w:rPr>
        <w:t xml:space="preserve"> Curfew Pass Management system could be a web-based technology which will manage the records of pass that is issue by body and conjointly facilitate to supply on-line curfew e-pass to those who got to travel mandatory. Curfew Pass Management System is associate degree automatic system that delivers processing in terribly high speed in systematic manner. The code powered by ASP assures clear and economical services to the agency. This easy-to-operate system helps to access and modify user details, provides economical printing facility. The code is meant to supply Reliable and error free data. 1.1 Purpose and Scope Lockdown 4.0 looms over Bharat with little or no progress on the reduced range of cases. A fast spike in cases within the previous few weeks has brought Bharat to its unsettling and depressing range of quite one hundred thousand infected cases.</w:t>
      </w:r>
    </w:p>
    <w:p w14:paraId="2505DFDE" w14:textId="309A8558"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 </w:t>
      </w:r>
    </w:p>
    <w:p w14:paraId="174F3B3B" w14:textId="77777777" w:rsidR="0033267A" w:rsidRDefault="0033267A" w:rsidP="0033267A">
      <w:pPr>
        <w:shd w:val="clear" w:color="auto" w:fill="FFFFFF"/>
        <w:spacing w:after="0" w:line="360" w:lineRule="auto"/>
        <w:ind w:firstLine="720"/>
        <w:jc w:val="both"/>
        <w:outlineLvl w:val="1"/>
        <w:rPr>
          <w:rFonts w:ascii="Times New Roman" w:hAnsi="Times New Roman" w:cs="Times New Roman"/>
          <w:sz w:val="24"/>
          <w:szCs w:val="24"/>
        </w:rPr>
      </w:pPr>
    </w:p>
    <w:p w14:paraId="742F3DBB" w14:textId="77777777"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The Centre has delegated some lockdown selections and announcements to State governments supported however their State is faring. Once all of your credentials are stuffed and </w:t>
      </w:r>
      <w:r w:rsidRPr="00826614">
        <w:rPr>
          <w:rFonts w:ascii="Times New Roman" w:hAnsi="Times New Roman" w:cs="Times New Roman"/>
          <w:sz w:val="24"/>
          <w:szCs w:val="24"/>
        </w:rPr>
        <w:lastRenderedPageBreak/>
        <w:t xml:space="preserve">your purpose has backend and </w:t>
      </w:r>
      <w:r w:rsidRPr="0033267A">
        <w:rPr>
          <w:rFonts w:ascii="Times New Roman" w:hAnsi="Times New Roman" w:cs="Times New Roman"/>
          <w:sz w:val="24"/>
          <w:szCs w:val="24"/>
        </w:rPr>
        <w:t>SQL</w:t>
      </w:r>
      <w:r w:rsidRPr="00826614">
        <w:rPr>
          <w:rFonts w:ascii="Times New Roman" w:hAnsi="Times New Roman" w:cs="Times New Roman"/>
          <w:sz w:val="24"/>
          <w:szCs w:val="24"/>
        </w:rPr>
        <w:t xml:space="preserve"> for database are used. This is the system which produce and keep record of the pass which is issued by regulatory. </w:t>
      </w:r>
    </w:p>
    <w:p w14:paraId="17FE3162" w14:textId="559FF2B7" w:rsidR="00C43950"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The Management of Curfew e-Pass system additionally gives a notification board or something similar on which when and where a curfew will begin and end will be told. This will help people to know about the curfew beforehand and grab curfew passes before the curfew starts. This system has just two modules the ADMIN module and USER module. The administrator has all the rights and will control all the activities in this system. Users can only view the pass on the site utilizing unique ID produced during the creation procedure and also get appointment for issuing pass from the admin. Warnings or notifications of the curfew will be provided beforehand or when announced.</w:t>
      </w:r>
    </w:p>
    <w:p w14:paraId="48124165" w14:textId="77777777" w:rsidR="00D75FA4" w:rsidRDefault="00D75FA4" w:rsidP="0033267A">
      <w:pPr>
        <w:shd w:val="clear" w:color="auto" w:fill="FFFFFF"/>
        <w:spacing w:after="0" w:line="360" w:lineRule="auto"/>
        <w:ind w:firstLine="720"/>
        <w:jc w:val="both"/>
        <w:outlineLvl w:val="1"/>
        <w:rPr>
          <w:rFonts w:ascii="Times New Roman" w:hAnsi="Times New Roman" w:cs="Times New Roman"/>
          <w:sz w:val="24"/>
          <w:szCs w:val="24"/>
        </w:rPr>
      </w:pPr>
    </w:p>
    <w:p w14:paraId="27F811C3" w14:textId="77777777" w:rsidR="0033267A" w:rsidRPr="00826614" w:rsidRDefault="0033267A" w:rsidP="0033267A">
      <w:pPr>
        <w:shd w:val="clear" w:color="auto" w:fill="FFFFFF"/>
        <w:spacing w:after="0" w:line="360" w:lineRule="auto"/>
        <w:ind w:firstLine="720"/>
        <w:jc w:val="both"/>
        <w:outlineLvl w:val="1"/>
        <w:rPr>
          <w:rFonts w:ascii="Times New Roman" w:hAnsi="Times New Roman" w:cs="Times New Roman"/>
          <w:sz w:val="24"/>
          <w:szCs w:val="24"/>
        </w:rPr>
      </w:pPr>
    </w:p>
    <w:p w14:paraId="34FB36BC" w14:textId="77777777"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Curfew Pass Management system could be a web-based technology which will manage the records of pass that is issue by body and conjointly facilitate to supply on-line curfew e-pass to those who got to travel mandatory. Curfew Pass Management System is associate degree automatic system that delivers processing in terribly high speed in systematic manner. The code powered by PHP assures clear and economical services to the agency. This easy-to-operate system helps to access and modify user details, provides economical printing facility. The code is meant to supply Reliable and error free data. Computers have become a way of life for today’s high society. Many aspects of modern and life that we have come to accept as common place here would not be possible if there were no computers. Today computers are used extensively in many areas of business, industry, science, education </w:t>
      </w:r>
      <w:proofErr w:type="spellStart"/>
      <w:proofErr w:type="gramStart"/>
      <w:r w:rsidRPr="00826614">
        <w:rPr>
          <w:rFonts w:ascii="Times New Roman" w:hAnsi="Times New Roman" w:cs="Times New Roman"/>
          <w:sz w:val="24"/>
          <w:szCs w:val="24"/>
        </w:rPr>
        <w:t>etc.The</w:t>
      </w:r>
      <w:proofErr w:type="spellEnd"/>
      <w:proofErr w:type="gramEnd"/>
      <w:r w:rsidRPr="00826614">
        <w:rPr>
          <w:rFonts w:ascii="Times New Roman" w:hAnsi="Times New Roman" w:cs="Times New Roman"/>
          <w:sz w:val="24"/>
          <w:szCs w:val="24"/>
        </w:rPr>
        <w:t xml:space="preserve"> major advantage of computer techno is its speed that makes it able to give some useful information very quickly. This speed also opens new approaches to problem solving and data processing. Another feature is its accuracy. Though the computers do only what is instructed at every instant, these instructions are taken into account and accurate information’s are produced. Computer can hold data and instruction in an electronic representation in internal memory and this data can be retrieved at any </w:t>
      </w:r>
      <w:proofErr w:type="spellStart"/>
      <w:proofErr w:type="gramStart"/>
      <w:r w:rsidRPr="00826614">
        <w:rPr>
          <w:rFonts w:ascii="Times New Roman" w:hAnsi="Times New Roman" w:cs="Times New Roman"/>
          <w:sz w:val="24"/>
          <w:szCs w:val="24"/>
        </w:rPr>
        <w:t>time.The</w:t>
      </w:r>
      <w:proofErr w:type="spellEnd"/>
      <w:proofErr w:type="gramEnd"/>
      <w:r w:rsidRPr="00826614">
        <w:rPr>
          <w:rFonts w:ascii="Times New Roman" w:hAnsi="Times New Roman" w:cs="Times New Roman"/>
          <w:sz w:val="24"/>
          <w:szCs w:val="24"/>
        </w:rPr>
        <w:t xml:space="preserve"> project entitled “E-Pass Generation and Management System During Curfew” is a software package, which can be used in curfew for managing the pass of people’ computer efficiently A Curfew indicates a period during which certain guidelines apply. </w:t>
      </w:r>
    </w:p>
    <w:p w14:paraId="69FB8441" w14:textId="77777777" w:rsidR="0033267A" w:rsidRDefault="0033267A" w:rsidP="0033267A">
      <w:pPr>
        <w:shd w:val="clear" w:color="auto" w:fill="FFFFFF"/>
        <w:spacing w:after="0" w:line="360" w:lineRule="auto"/>
        <w:ind w:firstLine="720"/>
        <w:jc w:val="both"/>
        <w:outlineLvl w:val="1"/>
        <w:rPr>
          <w:rFonts w:ascii="Times New Roman" w:hAnsi="Times New Roman" w:cs="Times New Roman"/>
          <w:sz w:val="24"/>
          <w:szCs w:val="24"/>
        </w:rPr>
      </w:pPr>
    </w:p>
    <w:p w14:paraId="34BC187D" w14:textId="77777777"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lastRenderedPageBreak/>
        <w:t xml:space="preserve">Ordinarily it alludes to when people are required to come back to and remain in houses or homes. Curfews are an ordinary territory of control utilized in military law, in any case curfews can in like way be executed for open prospering if there should rise an event of a crisis or emergency. </w:t>
      </w:r>
    </w:p>
    <w:p w14:paraId="0DB93D31" w14:textId="710DAD3E" w:rsidR="00F06605"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A Curfew Pass is a record given by an engaged position, for example, police or military for open authorities or common people to make a trip inside or to and from a zone under a curfew by the said power. The Management of Curfew e-Pass system is an electronic innovation that will manage the records of pass which issue by definitive. This system is a modified structure that conveys information preparing in a fast and conscious manner. been clearly expressed, your application </w:t>
      </w:r>
      <w:proofErr w:type="gramStart"/>
      <w:r w:rsidRPr="00826614">
        <w:rPr>
          <w:rFonts w:ascii="Times New Roman" w:hAnsi="Times New Roman" w:cs="Times New Roman"/>
          <w:sz w:val="24"/>
          <w:szCs w:val="24"/>
        </w:rPr>
        <w:t>are</w:t>
      </w:r>
      <w:proofErr w:type="gramEnd"/>
      <w:r w:rsidRPr="00826614">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 This e-Pass has to be carried with you once </w:t>
      </w:r>
      <w:proofErr w:type="gramStart"/>
      <w:r w:rsidRPr="00826614">
        <w:rPr>
          <w:rFonts w:ascii="Times New Roman" w:hAnsi="Times New Roman" w:cs="Times New Roman"/>
          <w:sz w:val="24"/>
          <w:szCs w:val="24"/>
        </w:rPr>
        <w:t>you</w:t>
      </w:r>
      <w:proofErr w:type="gramEnd"/>
      <w:r w:rsidRPr="00826614">
        <w:rPr>
          <w:rFonts w:ascii="Times New Roman" w:hAnsi="Times New Roman" w:cs="Times New Roman"/>
          <w:sz w:val="24"/>
          <w:szCs w:val="24"/>
        </w:rPr>
        <w:t xml:space="preserve"> area unit movement as you'll be stopped by personnel to see your details and if you're permissible to travel throughout the imprisonment. take care to carry it with you in any respect times. The departments area unit fastidiously scrutinising applications and solely approving those who area unit real and emergency cases.</w:t>
      </w:r>
    </w:p>
    <w:p w14:paraId="2A0033D9" w14:textId="77777777" w:rsidR="00D75FA4" w:rsidRPr="00826614" w:rsidRDefault="00D75FA4" w:rsidP="0033267A">
      <w:pPr>
        <w:shd w:val="clear" w:color="auto" w:fill="FFFFFF"/>
        <w:spacing w:after="0" w:line="360" w:lineRule="auto"/>
        <w:ind w:firstLine="720"/>
        <w:jc w:val="both"/>
        <w:outlineLvl w:val="1"/>
        <w:rPr>
          <w:rFonts w:ascii="Times New Roman" w:hAnsi="Times New Roman" w:cs="Times New Roman"/>
          <w:sz w:val="24"/>
          <w:szCs w:val="24"/>
          <w:shd w:val="clear" w:color="auto" w:fill="FFFFFF"/>
        </w:rPr>
      </w:pPr>
    </w:p>
    <w:p w14:paraId="166D4A4F" w14:textId="77777777" w:rsidR="00F06605" w:rsidRPr="00826614" w:rsidRDefault="00F06605" w:rsidP="005E7A7F">
      <w:pPr>
        <w:shd w:val="clear" w:color="auto" w:fill="FFFFFF"/>
        <w:spacing w:after="0" w:line="360" w:lineRule="auto"/>
        <w:jc w:val="both"/>
        <w:outlineLvl w:val="1"/>
        <w:rPr>
          <w:rFonts w:ascii="Times New Roman" w:eastAsia="Times New Roman" w:hAnsi="Times New Roman" w:cs="Times New Roman"/>
          <w:b/>
          <w:bCs/>
          <w:sz w:val="28"/>
          <w:szCs w:val="28"/>
          <w:lang w:eastAsia="en-IN"/>
        </w:rPr>
      </w:pPr>
    </w:p>
    <w:p w14:paraId="5073C02F" w14:textId="64D1DCAE" w:rsidR="0033267A" w:rsidRPr="00D75FA4" w:rsidRDefault="005E7A7F" w:rsidP="00F06605">
      <w:pPr>
        <w:shd w:val="clear" w:color="auto" w:fill="FFFFFF"/>
        <w:spacing w:after="0" w:line="360" w:lineRule="auto"/>
        <w:jc w:val="both"/>
        <w:outlineLvl w:val="1"/>
        <w:rPr>
          <w:rFonts w:ascii="Times New Roman" w:eastAsia="Times New Roman" w:hAnsi="Times New Roman" w:cs="Times New Roman"/>
          <w:b/>
          <w:bCs/>
          <w:sz w:val="28"/>
          <w:szCs w:val="28"/>
          <w:lang w:eastAsia="en-IN"/>
        </w:rPr>
      </w:pPr>
      <w:r w:rsidRPr="00826614">
        <w:rPr>
          <w:rFonts w:ascii="Times New Roman" w:eastAsia="Times New Roman" w:hAnsi="Times New Roman" w:cs="Times New Roman"/>
          <w:b/>
          <w:bCs/>
          <w:sz w:val="28"/>
          <w:szCs w:val="28"/>
          <w:lang w:eastAsia="en-IN"/>
        </w:rPr>
        <w:t>EXISTING SYSTEM:</w:t>
      </w:r>
    </w:p>
    <w:p w14:paraId="459B6E67" w14:textId="77777777"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Lockdown 4.0 looms over Bharat with little or no progress on the reduced range of cases. A fast spike in cases within the previous few weeks has brought Bharat to its unsettling and depressing range of quite one hundred thousand infected cases. The Centre has delegated some lockdown selections and announcements to State governments supported however their State is faring. Once all of your credentials are stuffed and your purpose has been clearly expressed, your application are sent to the authorities for examination. The assigned department can then notify you via associate degree SMS if your application has been approved. The SMS will offer a transfer link to induce the e-pass. This e-Pass has to be carried with you once </w:t>
      </w:r>
      <w:proofErr w:type="gramStart"/>
      <w:r w:rsidRPr="00826614">
        <w:rPr>
          <w:rFonts w:ascii="Times New Roman" w:hAnsi="Times New Roman" w:cs="Times New Roman"/>
          <w:sz w:val="24"/>
          <w:szCs w:val="24"/>
        </w:rPr>
        <w:t>you</w:t>
      </w:r>
      <w:proofErr w:type="gramEnd"/>
      <w:r w:rsidRPr="00826614">
        <w:rPr>
          <w:rFonts w:ascii="Times New Roman" w:hAnsi="Times New Roman" w:cs="Times New Roman"/>
          <w:sz w:val="24"/>
          <w:szCs w:val="24"/>
        </w:rPr>
        <w:t xml:space="preserve"> area unit movement as you'll be stopped by personnel to see your details and if you're permissible to travel throughout the imprisonment. take care to carry it with you in any respect times. The departments area unit fastidiously scrutinising applications and solely approving those who area unit real and emergency cases. The E-pass system provides choice to the </w:t>
      </w:r>
      <w:proofErr w:type="gramStart"/>
      <w:r w:rsidRPr="00826614">
        <w:rPr>
          <w:rFonts w:ascii="Times New Roman" w:hAnsi="Times New Roman" w:cs="Times New Roman"/>
          <w:sz w:val="24"/>
          <w:szCs w:val="24"/>
        </w:rPr>
        <w:t>Admin</w:t>
      </w:r>
      <w:proofErr w:type="gramEnd"/>
      <w:r w:rsidRPr="00826614">
        <w:rPr>
          <w:rFonts w:ascii="Times New Roman" w:hAnsi="Times New Roman" w:cs="Times New Roman"/>
          <w:sz w:val="24"/>
          <w:szCs w:val="24"/>
        </w:rPr>
        <w:t xml:space="preserve"> to pick out a class (Which is necessities and as directed by the state government) to assign a specific a selected style of e-pass turning into there to particular class. </w:t>
      </w:r>
      <w:r w:rsidRPr="00826614">
        <w:rPr>
          <w:rFonts w:ascii="Times New Roman" w:hAnsi="Times New Roman" w:cs="Times New Roman"/>
          <w:sz w:val="24"/>
          <w:szCs w:val="24"/>
        </w:rPr>
        <w:lastRenderedPageBreak/>
        <w:t xml:space="preserve">Admin has rights to add/remove a specific class. Admin portal has associate choice to add details of Admin himself and additionally provides all the access management to the admin. </w:t>
      </w:r>
    </w:p>
    <w:p w14:paraId="21195126" w14:textId="77777777" w:rsidR="0033267A" w:rsidRDefault="0033267A" w:rsidP="0033267A">
      <w:pPr>
        <w:shd w:val="clear" w:color="auto" w:fill="FFFFFF"/>
        <w:spacing w:after="0" w:line="360" w:lineRule="auto"/>
        <w:ind w:firstLine="720"/>
        <w:jc w:val="both"/>
        <w:outlineLvl w:val="1"/>
        <w:rPr>
          <w:rFonts w:ascii="Times New Roman" w:hAnsi="Times New Roman" w:cs="Times New Roman"/>
          <w:sz w:val="24"/>
          <w:szCs w:val="24"/>
        </w:rPr>
      </w:pPr>
    </w:p>
    <w:p w14:paraId="1A019F7A" w14:textId="76E7439A" w:rsidR="00C43950" w:rsidRDefault="00F06605" w:rsidP="00D75FA4">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The admin will generate and issue a pass to a specific person. this is often associate access based mostly internet application developed mistreatment asp, SQL, </w:t>
      </w:r>
      <w:proofErr w:type="spellStart"/>
      <w:r w:rsidRPr="00826614">
        <w:rPr>
          <w:rFonts w:ascii="Times New Roman" w:hAnsi="Times New Roman" w:cs="Times New Roman"/>
          <w:sz w:val="24"/>
          <w:szCs w:val="24"/>
        </w:rPr>
        <w:t>JQuery</w:t>
      </w:r>
      <w:proofErr w:type="spellEnd"/>
      <w:r w:rsidRPr="00826614">
        <w:rPr>
          <w:rFonts w:ascii="Times New Roman" w:hAnsi="Times New Roman" w:cs="Times New Roman"/>
          <w:sz w:val="24"/>
          <w:szCs w:val="24"/>
        </w:rPr>
        <w:t xml:space="preserve">, mythical being and JavaScript, when the victorious generation of the e-pass the pass holders will verify their travel simply coming into the pass variety within the given input field. The pass will be verified globally from anyplace with the assistance of the pass Id. This helps the user and also the authorities to validate the e-pass with </w:t>
      </w:r>
      <w:proofErr w:type="spellStart"/>
      <w:r w:rsidRPr="00826614">
        <w:rPr>
          <w:rFonts w:ascii="Times New Roman" w:hAnsi="Times New Roman" w:cs="Times New Roman"/>
          <w:sz w:val="24"/>
          <w:szCs w:val="24"/>
        </w:rPr>
        <w:t>convience</w:t>
      </w:r>
      <w:proofErr w:type="spellEnd"/>
      <w:r w:rsidRPr="00826614">
        <w:rPr>
          <w:rFonts w:ascii="Times New Roman" w:hAnsi="Times New Roman" w:cs="Times New Roman"/>
          <w:sz w:val="24"/>
          <w:szCs w:val="24"/>
        </w:rPr>
        <w:t>. E-PASS GENERATION AND MANAGEMENT SYSTEM throughout CURFEW could be a web-based technology that may manage the records of pass that is issue by body and additionally facilitate to supply on-line curfew e-pass to folks that have to be compelled to travel mandatory. Curfew Pass Management System is associate automatic system that delivers processing in terribly high speed in systematic manner. In CPMS we have a tendency to use ASP and SQL info. this is often the project that keeps records of the pass that is issue by body. CPMS has one module i.e. admin.</w:t>
      </w:r>
    </w:p>
    <w:p w14:paraId="1AB37FA1" w14:textId="77777777" w:rsidR="00D75FA4" w:rsidRPr="00826614" w:rsidRDefault="00D75FA4" w:rsidP="00D75FA4">
      <w:pPr>
        <w:shd w:val="clear" w:color="auto" w:fill="FFFFFF"/>
        <w:spacing w:after="0" w:line="360" w:lineRule="auto"/>
        <w:ind w:firstLine="720"/>
        <w:jc w:val="both"/>
        <w:outlineLvl w:val="1"/>
        <w:rPr>
          <w:rFonts w:ascii="Times New Roman" w:hAnsi="Times New Roman" w:cs="Times New Roman"/>
          <w:sz w:val="24"/>
          <w:szCs w:val="24"/>
        </w:rPr>
      </w:pPr>
    </w:p>
    <w:p w14:paraId="4B4FD4AD" w14:textId="77777777" w:rsidR="00F06605" w:rsidRPr="00826614" w:rsidRDefault="00F06605" w:rsidP="00412B54">
      <w:pPr>
        <w:shd w:val="clear" w:color="auto" w:fill="FFFFFF"/>
        <w:spacing w:after="0" w:line="360" w:lineRule="auto"/>
        <w:jc w:val="both"/>
        <w:outlineLvl w:val="1"/>
        <w:rPr>
          <w:rFonts w:ascii="Times New Roman" w:eastAsia="Times New Roman" w:hAnsi="Times New Roman" w:cs="Times New Roman"/>
          <w:b/>
          <w:bCs/>
          <w:sz w:val="28"/>
          <w:szCs w:val="28"/>
          <w:lang w:eastAsia="en-IN"/>
        </w:rPr>
      </w:pPr>
    </w:p>
    <w:p w14:paraId="4CCD33A6" w14:textId="620BD8AC" w:rsidR="0033267A" w:rsidRPr="00826614" w:rsidRDefault="00213142" w:rsidP="00412B54">
      <w:pPr>
        <w:shd w:val="clear" w:color="auto" w:fill="FFFFFF"/>
        <w:spacing w:after="0" w:line="360" w:lineRule="auto"/>
        <w:jc w:val="both"/>
        <w:outlineLvl w:val="1"/>
        <w:rPr>
          <w:rFonts w:ascii="Times New Roman" w:eastAsia="Times New Roman" w:hAnsi="Times New Roman" w:cs="Times New Roman"/>
          <w:b/>
          <w:bCs/>
          <w:sz w:val="28"/>
          <w:szCs w:val="28"/>
          <w:lang w:eastAsia="en-IN"/>
        </w:rPr>
      </w:pPr>
      <w:r w:rsidRPr="00826614">
        <w:rPr>
          <w:rFonts w:ascii="Times New Roman" w:eastAsia="Times New Roman" w:hAnsi="Times New Roman" w:cs="Times New Roman"/>
          <w:b/>
          <w:bCs/>
          <w:sz w:val="28"/>
          <w:szCs w:val="28"/>
          <w:lang w:eastAsia="en-IN"/>
        </w:rPr>
        <w:t>P</w:t>
      </w:r>
      <w:r w:rsidR="005E7A7F" w:rsidRPr="00826614">
        <w:rPr>
          <w:rFonts w:ascii="Times New Roman" w:eastAsia="Times New Roman" w:hAnsi="Times New Roman" w:cs="Times New Roman"/>
          <w:b/>
          <w:bCs/>
          <w:sz w:val="28"/>
          <w:szCs w:val="28"/>
          <w:lang w:eastAsia="en-IN"/>
        </w:rPr>
        <w:t>ROPOSED SYSTEM:</w:t>
      </w:r>
    </w:p>
    <w:p w14:paraId="6BED25AD" w14:textId="77777777" w:rsidR="0033267A" w:rsidRDefault="00F06605" w:rsidP="0033267A">
      <w:pPr>
        <w:shd w:val="clear" w:color="auto" w:fill="FFFFFF"/>
        <w:spacing w:after="0" w:line="360" w:lineRule="auto"/>
        <w:ind w:firstLine="720"/>
        <w:jc w:val="both"/>
        <w:outlineLvl w:val="1"/>
        <w:rPr>
          <w:rFonts w:ascii="Times New Roman" w:hAnsi="Times New Roman" w:cs="Times New Roman"/>
          <w:sz w:val="24"/>
          <w:szCs w:val="24"/>
        </w:rPr>
      </w:pPr>
      <w:r w:rsidRPr="00826614">
        <w:rPr>
          <w:rFonts w:ascii="Times New Roman" w:hAnsi="Times New Roman" w:cs="Times New Roman"/>
          <w:sz w:val="24"/>
          <w:szCs w:val="24"/>
        </w:rPr>
        <w:t xml:space="preserve">E-PASS SYSTEM throughout CURFEW has several powerful options and is actually over a "simple" schematisation tool. With its support of MDA (Model Driven Architecture), it's a lot of aimed toward </w:t>
      </w:r>
      <w:proofErr w:type="gramStart"/>
      <w:r w:rsidRPr="00826614">
        <w:rPr>
          <w:rFonts w:ascii="Times New Roman" w:hAnsi="Times New Roman" w:cs="Times New Roman"/>
          <w:sz w:val="24"/>
          <w:szCs w:val="24"/>
        </w:rPr>
        <w:t>folks</w:t>
      </w:r>
      <w:proofErr w:type="gramEnd"/>
      <w:r w:rsidRPr="00826614">
        <w:rPr>
          <w:rFonts w:ascii="Times New Roman" w:hAnsi="Times New Roman" w:cs="Times New Roman"/>
          <w:sz w:val="24"/>
          <w:szCs w:val="24"/>
        </w:rPr>
        <w:t xml:space="preserve"> exploitation UML in associate intensive manner and with some code generations objectives than for merely drawing diagrams to document necessities. However, exploitation E-PASS SYSTEM throughout CURFEW even as a schematisation tool work fine, particularly on Windows because the tool is constructed with city and may execute quicker than the Java-based tools. nowadays is laptop world wherever the items need to be done promptly that needs best resources and best ways. thanks to this inevitable demand, cybernation of every and each sector within the main stream is should, in order that it will be command itself within the race. Few </w:t>
      </w:r>
      <w:proofErr w:type="gramStart"/>
      <w:r w:rsidRPr="00826614">
        <w:rPr>
          <w:rFonts w:ascii="Times New Roman" w:hAnsi="Times New Roman" w:cs="Times New Roman"/>
          <w:sz w:val="24"/>
          <w:szCs w:val="24"/>
        </w:rPr>
        <w:t>eye catching</w:t>
      </w:r>
      <w:proofErr w:type="gramEnd"/>
      <w:r w:rsidRPr="00826614">
        <w:rPr>
          <w:rFonts w:ascii="Times New Roman" w:hAnsi="Times New Roman" w:cs="Times New Roman"/>
          <w:sz w:val="24"/>
          <w:szCs w:val="24"/>
        </w:rPr>
        <w:t xml:space="preserve"> options of our project square measure its simplicity, accuracy, and its user friendly interface. Our software system incorporates all the options and facilities provided by the Visual Studio software system. This project has been developed to manage the whole operating of the Curfew Pass body. Our software system simplifies and replaces all the manual effort and therefore </w:t>
      </w:r>
      <w:r w:rsidRPr="00826614">
        <w:rPr>
          <w:rFonts w:ascii="Times New Roman" w:hAnsi="Times New Roman" w:cs="Times New Roman"/>
          <w:sz w:val="24"/>
          <w:szCs w:val="24"/>
        </w:rPr>
        <w:lastRenderedPageBreak/>
        <w:t xml:space="preserve">the paper works done by the executive to a totally electronically surroundings. </w:t>
      </w:r>
      <w:proofErr w:type="gramStart"/>
      <w:r w:rsidRPr="00826614">
        <w:rPr>
          <w:rFonts w:ascii="Times New Roman" w:hAnsi="Times New Roman" w:cs="Times New Roman"/>
          <w:sz w:val="24"/>
          <w:szCs w:val="24"/>
        </w:rPr>
        <w:t>thus</w:t>
      </w:r>
      <w:proofErr w:type="gramEnd"/>
      <w:r w:rsidRPr="00826614">
        <w:rPr>
          <w:rFonts w:ascii="Times New Roman" w:hAnsi="Times New Roman" w:cs="Times New Roman"/>
          <w:sz w:val="24"/>
          <w:szCs w:val="24"/>
        </w:rPr>
        <w:t xml:space="preserve"> each the user and therefore the body square measure at their ease. The user is serviceable at his footsteps whereby he simply varieties within the request and he's simply a click away. </w:t>
      </w:r>
    </w:p>
    <w:p w14:paraId="75D2BF1E" w14:textId="77434CFB" w:rsidR="00C52F5F" w:rsidRPr="00826614" w:rsidRDefault="00F06605" w:rsidP="0033267A">
      <w:pPr>
        <w:shd w:val="clear" w:color="auto" w:fill="FFFFFF"/>
        <w:spacing w:after="0" w:line="360" w:lineRule="auto"/>
        <w:ind w:firstLine="720"/>
        <w:jc w:val="both"/>
        <w:outlineLvl w:val="1"/>
        <w:rPr>
          <w:rFonts w:ascii="Times New Roman" w:eastAsia="Times New Roman" w:hAnsi="Times New Roman" w:cs="Times New Roman"/>
          <w:b/>
          <w:bCs/>
          <w:sz w:val="24"/>
          <w:szCs w:val="24"/>
          <w:lang w:eastAsia="en-IN"/>
        </w:rPr>
      </w:pPr>
      <w:r w:rsidRPr="00826614">
        <w:rPr>
          <w:rFonts w:ascii="Times New Roman" w:hAnsi="Times New Roman" w:cs="Times New Roman"/>
          <w:sz w:val="24"/>
          <w:szCs w:val="24"/>
        </w:rPr>
        <w:t xml:space="preserve">we'd wish to convey our sincere feeling and due to all, UN agency stood as our backbone, in coming up with, information and serving to North American nation in capital punishment this project with success. Lockdown/Curfew </w:t>
      </w:r>
      <w:proofErr w:type="spellStart"/>
      <w:r w:rsidRPr="00826614">
        <w:rPr>
          <w:rFonts w:ascii="Times New Roman" w:hAnsi="Times New Roman" w:cs="Times New Roman"/>
          <w:sz w:val="24"/>
          <w:szCs w:val="24"/>
        </w:rPr>
        <w:t>amount.the</w:t>
      </w:r>
      <w:proofErr w:type="spellEnd"/>
      <w:r w:rsidRPr="00826614">
        <w:rPr>
          <w:rFonts w:ascii="Times New Roman" w:hAnsi="Times New Roman" w:cs="Times New Roman"/>
          <w:sz w:val="24"/>
          <w:szCs w:val="24"/>
        </w:rPr>
        <w:t xml:space="preserve"> information then endure bound process, verification for a in generation of Associate in Nursing e-pass. the information within the system needs to be keep and retrieved from info. coming up with the info is an element of system style. knowledge components and knowledge structures to be keep are known at analysis stage. they're structured and place along to style the information storage and retrieval </w:t>
      </w:r>
      <w:proofErr w:type="spellStart"/>
      <w:proofErr w:type="gramStart"/>
      <w:r w:rsidRPr="00826614">
        <w:rPr>
          <w:rFonts w:ascii="Times New Roman" w:hAnsi="Times New Roman" w:cs="Times New Roman"/>
          <w:sz w:val="24"/>
          <w:szCs w:val="24"/>
        </w:rPr>
        <w:t>system.A</w:t>
      </w:r>
      <w:proofErr w:type="spellEnd"/>
      <w:proofErr w:type="gramEnd"/>
      <w:r w:rsidRPr="00826614">
        <w:rPr>
          <w:rFonts w:ascii="Times New Roman" w:hAnsi="Times New Roman" w:cs="Times New Roman"/>
          <w:sz w:val="24"/>
          <w:szCs w:val="24"/>
        </w:rPr>
        <w:t xml:space="preserve"> info could be </w:t>
      </w:r>
      <w:proofErr w:type="spellStart"/>
      <w:r w:rsidRPr="00826614">
        <w:rPr>
          <w:rFonts w:ascii="Times New Roman" w:hAnsi="Times New Roman" w:cs="Times New Roman"/>
          <w:sz w:val="24"/>
          <w:szCs w:val="24"/>
        </w:rPr>
        <w:t>a</w:t>
      </w:r>
      <w:proofErr w:type="spellEnd"/>
      <w:r w:rsidRPr="00826614">
        <w:rPr>
          <w:rFonts w:ascii="Times New Roman" w:hAnsi="Times New Roman" w:cs="Times New Roman"/>
          <w:sz w:val="24"/>
          <w:szCs w:val="24"/>
        </w:rPr>
        <w:t xml:space="preserve"> assortment of interconnected knowledge keep with minimum redundancy to serve several users quickly and with efficiency. the overall objective is to form info access straightforward, quick, cheap and versatile for the user. Relationships square measure </w:t>
      </w:r>
      <w:proofErr w:type="spellStart"/>
      <w:r w:rsidRPr="00826614">
        <w:rPr>
          <w:rFonts w:ascii="Times New Roman" w:hAnsi="Times New Roman" w:cs="Times New Roman"/>
          <w:sz w:val="24"/>
          <w:szCs w:val="24"/>
        </w:rPr>
        <w:t>establishedbetween</w:t>
      </w:r>
      <w:proofErr w:type="spellEnd"/>
      <w:r w:rsidRPr="00826614">
        <w:rPr>
          <w:rFonts w:ascii="Times New Roman" w:hAnsi="Times New Roman" w:cs="Times New Roman"/>
          <w:sz w:val="24"/>
          <w:szCs w:val="24"/>
        </w:rPr>
        <w:t xml:space="preserve"> {the </w:t>
      </w:r>
      <w:proofErr w:type="spellStart"/>
      <w:r w:rsidRPr="00826614">
        <w:rPr>
          <w:rFonts w:ascii="Times New Roman" w:hAnsi="Times New Roman" w:cs="Times New Roman"/>
          <w:sz w:val="24"/>
          <w:szCs w:val="24"/>
        </w:rPr>
        <w:t>knowledge|theinfo|the</w:t>
      </w:r>
      <w:proofErr w:type="spellEnd"/>
      <w:r w:rsidRPr="00826614">
        <w:rPr>
          <w:rFonts w:ascii="Times New Roman" w:hAnsi="Times New Roman" w:cs="Times New Roman"/>
          <w:sz w:val="24"/>
          <w:szCs w:val="24"/>
        </w:rPr>
        <w:t xml:space="preserve"> information} things and surplus data things square measure removed. standardization is finished to urge an inside consistency of information and to own minimum redundancy and most stability. This ensures minimizing knowledge storage needed, minimizing possibilities of information inconsistencies and optimizing for updates.</w:t>
      </w:r>
    </w:p>
    <w:p w14:paraId="30FAD0CB" w14:textId="77777777" w:rsidR="00F06605" w:rsidRPr="00826614" w:rsidRDefault="00F06605" w:rsidP="00F05F6F">
      <w:pPr>
        <w:spacing w:after="0" w:line="360" w:lineRule="auto"/>
        <w:ind w:right="720"/>
        <w:jc w:val="both"/>
        <w:rPr>
          <w:rFonts w:ascii="Times New Roman" w:hAnsi="Times New Roman" w:cs="Times New Roman"/>
          <w:b/>
          <w:sz w:val="28"/>
          <w:szCs w:val="28"/>
        </w:rPr>
      </w:pPr>
    </w:p>
    <w:p w14:paraId="39922DD3" w14:textId="77777777" w:rsidR="0033267A" w:rsidRDefault="0033267A" w:rsidP="00F05F6F">
      <w:pPr>
        <w:spacing w:after="0" w:line="360" w:lineRule="auto"/>
        <w:ind w:right="720"/>
        <w:jc w:val="both"/>
        <w:rPr>
          <w:rFonts w:ascii="Times New Roman" w:hAnsi="Times New Roman" w:cs="Times New Roman"/>
          <w:b/>
          <w:sz w:val="28"/>
          <w:szCs w:val="28"/>
        </w:rPr>
      </w:pPr>
    </w:p>
    <w:p w14:paraId="47C4CD0C" w14:textId="77777777" w:rsidR="0033267A" w:rsidRDefault="0033267A" w:rsidP="00F05F6F">
      <w:pPr>
        <w:spacing w:after="0" w:line="360" w:lineRule="auto"/>
        <w:ind w:right="720"/>
        <w:jc w:val="both"/>
        <w:rPr>
          <w:rFonts w:ascii="Times New Roman" w:hAnsi="Times New Roman" w:cs="Times New Roman"/>
          <w:b/>
          <w:sz w:val="28"/>
          <w:szCs w:val="28"/>
        </w:rPr>
      </w:pPr>
    </w:p>
    <w:p w14:paraId="3330C17A" w14:textId="77777777" w:rsidR="0033267A" w:rsidRDefault="0033267A" w:rsidP="00F05F6F">
      <w:pPr>
        <w:spacing w:after="0" w:line="360" w:lineRule="auto"/>
        <w:ind w:right="720"/>
        <w:jc w:val="both"/>
        <w:rPr>
          <w:rFonts w:ascii="Times New Roman" w:hAnsi="Times New Roman" w:cs="Times New Roman"/>
          <w:b/>
          <w:sz w:val="28"/>
          <w:szCs w:val="28"/>
        </w:rPr>
      </w:pPr>
    </w:p>
    <w:p w14:paraId="4269A29F" w14:textId="77777777" w:rsidR="0033267A" w:rsidRDefault="0033267A" w:rsidP="00F05F6F">
      <w:pPr>
        <w:spacing w:after="0" w:line="360" w:lineRule="auto"/>
        <w:ind w:right="720"/>
        <w:jc w:val="both"/>
        <w:rPr>
          <w:rFonts w:ascii="Times New Roman" w:hAnsi="Times New Roman" w:cs="Times New Roman"/>
          <w:b/>
          <w:sz w:val="28"/>
          <w:szCs w:val="28"/>
        </w:rPr>
      </w:pPr>
    </w:p>
    <w:p w14:paraId="65DA9135" w14:textId="77777777" w:rsidR="0033267A" w:rsidRDefault="0033267A" w:rsidP="00F05F6F">
      <w:pPr>
        <w:spacing w:after="0" w:line="360" w:lineRule="auto"/>
        <w:ind w:right="720"/>
        <w:jc w:val="both"/>
        <w:rPr>
          <w:rFonts w:ascii="Times New Roman" w:hAnsi="Times New Roman" w:cs="Times New Roman"/>
          <w:b/>
          <w:sz w:val="28"/>
          <w:szCs w:val="28"/>
        </w:rPr>
      </w:pPr>
    </w:p>
    <w:p w14:paraId="0CBF3E84" w14:textId="77777777" w:rsidR="0033267A" w:rsidRDefault="0033267A" w:rsidP="00F05F6F">
      <w:pPr>
        <w:spacing w:after="0" w:line="360" w:lineRule="auto"/>
        <w:ind w:right="720"/>
        <w:jc w:val="both"/>
        <w:rPr>
          <w:rFonts w:ascii="Times New Roman" w:hAnsi="Times New Roman" w:cs="Times New Roman"/>
          <w:b/>
          <w:sz w:val="28"/>
          <w:szCs w:val="28"/>
        </w:rPr>
      </w:pPr>
    </w:p>
    <w:p w14:paraId="3BC0BA27" w14:textId="77777777" w:rsidR="0033267A" w:rsidRDefault="0033267A" w:rsidP="00F05F6F">
      <w:pPr>
        <w:spacing w:after="0" w:line="360" w:lineRule="auto"/>
        <w:ind w:right="720"/>
        <w:jc w:val="both"/>
        <w:rPr>
          <w:rFonts w:ascii="Times New Roman" w:hAnsi="Times New Roman" w:cs="Times New Roman"/>
          <w:b/>
          <w:sz w:val="28"/>
          <w:szCs w:val="28"/>
        </w:rPr>
      </w:pPr>
    </w:p>
    <w:p w14:paraId="30359A6B" w14:textId="77777777" w:rsidR="0033267A" w:rsidRDefault="0033267A" w:rsidP="00F05F6F">
      <w:pPr>
        <w:spacing w:after="0" w:line="360" w:lineRule="auto"/>
        <w:ind w:right="720"/>
        <w:jc w:val="both"/>
        <w:rPr>
          <w:rFonts w:ascii="Times New Roman" w:hAnsi="Times New Roman" w:cs="Times New Roman"/>
          <w:b/>
          <w:sz w:val="28"/>
          <w:szCs w:val="28"/>
        </w:rPr>
      </w:pPr>
    </w:p>
    <w:p w14:paraId="0EF4B312" w14:textId="77777777" w:rsidR="0033267A" w:rsidRDefault="0033267A" w:rsidP="00F05F6F">
      <w:pPr>
        <w:spacing w:after="0" w:line="360" w:lineRule="auto"/>
        <w:ind w:right="720"/>
        <w:jc w:val="both"/>
        <w:rPr>
          <w:rFonts w:ascii="Times New Roman" w:hAnsi="Times New Roman" w:cs="Times New Roman"/>
          <w:b/>
          <w:sz w:val="28"/>
          <w:szCs w:val="28"/>
        </w:rPr>
      </w:pPr>
    </w:p>
    <w:p w14:paraId="2DEE2EA9" w14:textId="77777777" w:rsidR="0033267A" w:rsidRDefault="0033267A" w:rsidP="00F05F6F">
      <w:pPr>
        <w:spacing w:after="0" w:line="360" w:lineRule="auto"/>
        <w:ind w:right="720"/>
        <w:jc w:val="both"/>
        <w:rPr>
          <w:rFonts w:ascii="Times New Roman" w:hAnsi="Times New Roman" w:cs="Times New Roman"/>
          <w:b/>
          <w:sz w:val="28"/>
          <w:szCs w:val="28"/>
        </w:rPr>
      </w:pPr>
    </w:p>
    <w:p w14:paraId="57C07E56" w14:textId="77777777" w:rsidR="0033267A" w:rsidRDefault="0033267A" w:rsidP="00F05F6F">
      <w:pPr>
        <w:spacing w:after="0" w:line="360" w:lineRule="auto"/>
        <w:ind w:right="720"/>
        <w:jc w:val="both"/>
        <w:rPr>
          <w:rFonts w:ascii="Times New Roman" w:hAnsi="Times New Roman" w:cs="Times New Roman"/>
          <w:b/>
          <w:sz w:val="28"/>
          <w:szCs w:val="28"/>
        </w:rPr>
      </w:pPr>
    </w:p>
    <w:p w14:paraId="4CE5342D" w14:textId="77777777" w:rsidR="0033267A" w:rsidRDefault="0033267A" w:rsidP="00F05F6F">
      <w:pPr>
        <w:spacing w:after="0" w:line="360" w:lineRule="auto"/>
        <w:ind w:right="720"/>
        <w:jc w:val="both"/>
        <w:rPr>
          <w:rFonts w:ascii="Times New Roman" w:hAnsi="Times New Roman" w:cs="Times New Roman"/>
          <w:b/>
          <w:sz w:val="28"/>
          <w:szCs w:val="28"/>
        </w:rPr>
      </w:pPr>
    </w:p>
    <w:p w14:paraId="3EC57BF8" w14:textId="77777777" w:rsidR="0033267A" w:rsidRDefault="0033267A" w:rsidP="00F05F6F">
      <w:pPr>
        <w:spacing w:after="0" w:line="360" w:lineRule="auto"/>
        <w:ind w:right="720"/>
        <w:jc w:val="both"/>
        <w:rPr>
          <w:rFonts w:ascii="Times New Roman" w:hAnsi="Times New Roman" w:cs="Times New Roman"/>
          <w:b/>
          <w:sz w:val="28"/>
          <w:szCs w:val="28"/>
        </w:rPr>
      </w:pPr>
    </w:p>
    <w:p w14:paraId="432E868C" w14:textId="77777777" w:rsidR="0033267A" w:rsidRDefault="0033267A" w:rsidP="00F05F6F">
      <w:pPr>
        <w:spacing w:after="0" w:line="360" w:lineRule="auto"/>
        <w:ind w:right="720"/>
        <w:jc w:val="both"/>
        <w:rPr>
          <w:rFonts w:ascii="Times New Roman" w:hAnsi="Times New Roman" w:cs="Times New Roman"/>
          <w:b/>
          <w:sz w:val="28"/>
          <w:szCs w:val="28"/>
        </w:rPr>
      </w:pPr>
    </w:p>
    <w:p w14:paraId="0EA3DB99" w14:textId="77777777" w:rsidR="0033267A" w:rsidRDefault="0033267A" w:rsidP="00F05F6F">
      <w:pPr>
        <w:spacing w:after="0" w:line="360" w:lineRule="auto"/>
        <w:ind w:right="720"/>
        <w:jc w:val="both"/>
        <w:rPr>
          <w:rFonts w:ascii="Times New Roman" w:hAnsi="Times New Roman" w:cs="Times New Roman"/>
          <w:b/>
          <w:sz w:val="28"/>
          <w:szCs w:val="28"/>
        </w:rPr>
      </w:pPr>
    </w:p>
    <w:p w14:paraId="23254EE2" w14:textId="2CC43AF4" w:rsidR="0033267A" w:rsidRDefault="0033267A" w:rsidP="0033267A">
      <w:pPr>
        <w:spacing w:after="0" w:line="360" w:lineRule="auto"/>
        <w:ind w:right="720"/>
        <w:jc w:val="center"/>
        <w:rPr>
          <w:rFonts w:ascii="Times New Roman" w:hAnsi="Times New Roman" w:cs="Times New Roman"/>
          <w:b/>
          <w:sz w:val="28"/>
          <w:szCs w:val="28"/>
        </w:rPr>
      </w:pPr>
      <w:r>
        <w:rPr>
          <w:rFonts w:ascii="Times New Roman" w:hAnsi="Times New Roman" w:cs="Times New Roman"/>
          <w:b/>
          <w:sz w:val="28"/>
          <w:szCs w:val="28"/>
        </w:rPr>
        <w:t>CHAPTER 2</w:t>
      </w:r>
    </w:p>
    <w:p w14:paraId="2128CEFE" w14:textId="07820C7A" w:rsidR="00F05F6F" w:rsidRPr="00826614" w:rsidRDefault="0033267A" w:rsidP="0033267A">
      <w:pPr>
        <w:spacing w:after="0" w:line="360" w:lineRule="auto"/>
        <w:ind w:right="720"/>
        <w:jc w:val="center"/>
        <w:rPr>
          <w:rFonts w:ascii="Times New Roman" w:hAnsi="Times New Roman" w:cs="Times New Roman"/>
          <w:b/>
          <w:sz w:val="28"/>
          <w:szCs w:val="28"/>
        </w:rPr>
      </w:pPr>
      <w:r w:rsidRPr="00826614">
        <w:rPr>
          <w:rFonts w:ascii="Times New Roman" w:hAnsi="Times New Roman" w:cs="Times New Roman"/>
          <w:b/>
          <w:sz w:val="28"/>
          <w:szCs w:val="28"/>
        </w:rPr>
        <w:t>SYSTEM REQUIREMENTS</w:t>
      </w:r>
    </w:p>
    <w:p w14:paraId="194873AC" w14:textId="77777777" w:rsidR="0033267A" w:rsidRDefault="0033267A" w:rsidP="00F05F6F">
      <w:pPr>
        <w:pStyle w:val="BodyTextIndent"/>
        <w:spacing w:after="0" w:line="360" w:lineRule="auto"/>
        <w:ind w:left="0"/>
        <w:jc w:val="both"/>
        <w:rPr>
          <w:rFonts w:ascii="Times New Roman" w:hAnsi="Times New Roman" w:cs="Times New Roman"/>
          <w:b/>
          <w:sz w:val="24"/>
          <w:szCs w:val="24"/>
        </w:rPr>
      </w:pPr>
    </w:p>
    <w:p w14:paraId="3599B88C" w14:textId="405FEE1C" w:rsidR="00F05F6F" w:rsidRPr="00D75FA4" w:rsidRDefault="00E107D5" w:rsidP="00F05F6F">
      <w:pPr>
        <w:pStyle w:val="BodyTextIndent"/>
        <w:spacing w:after="0" w:line="360" w:lineRule="auto"/>
        <w:ind w:left="0"/>
        <w:jc w:val="both"/>
        <w:rPr>
          <w:rFonts w:ascii="Times New Roman" w:hAnsi="Times New Roman" w:cs="Times New Roman"/>
          <w:b/>
          <w:sz w:val="28"/>
          <w:szCs w:val="28"/>
        </w:rPr>
      </w:pPr>
      <w:r w:rsidRPr="00D75FA4">
        <w:rPr>
          <w:rFonts w:ascii="Times New Roman" w:hAnsi="Times New Roman" w:cs="Times New Roman"/>
          <w:b/>
          <w:sz w:val="28"/>
          <w:szCs w:val="28"/>
        </w:rPr>
        <w:t>HARDWARE REQUIREMENTS:</w:t>
      </w:r>
    </w:p>
    <w:p w14:paraId="65499744" w14:textId="5E6FCADB" w:rsidR="00F05F6F" w:rsidRPr="00826614" w:rsidRDefault="00F05F6F" w:rsidP="00B97CC5">
      <w:pPr>
        <w:pStyle w:val="BodyTextIndent"/>
        <w:autoSpaceDE w:val="0"/>
        <w:autoSpaceDN w:val="0"/>
        <w:adjustRightInd w:val="0"/>
        <w:spacing w:after="0" w:line="360" w:lineRule="auto"/>
        <w:jc w:val="both"/>
        <w:rPr>
          <w:rFonts w:ascii="Times New Roman" w:hAnsi="Times New Roman" w:cs="Times New Roman"/>
          <w:sz w:val="24"/>
          <w:szCs w:val="24"/>
          <w:lang w:val="en-GB"/>
        </w:rPr>
      </w:pPr>
      <w:r w:rsidRPr="00826614">
        <w:rPr>
          <w:rFonts w:ascii="Times New Roman" w:hAnsi="Times New Roman" w:cs="Times New Roman"/>
          <w:sz w:val="24"/>
          <w:szCs w:val="24"/>
          <w:lang w:val="en-GB"/>
        </w:rPr>
        <w:t>System</w:t>
      </w:r>
      <w:r w:rsidRPr="00826614">
        <w:rPr>
          <w:rFonts w:ascii="Times New Roman" w:hAnsi="Times New Roman" w:cs="Times New Roman"/>
          <w:sz w:val="24"/>
          <w:szCs w:val="24"/>
          <w:lang w:val="en-GB"/>
        </w:rPr>
        <w:tab/>
      </w:r>
      <w:r w:rsidRPr="00826614">
        <w:rPr>
          <w:rFonts w:ascii="Times New Roman" w:hAnsi="Times New Roman" w:cs="Times New Roman"/>
          <w:sz w:val="24"/>
          <w:szCs w:val="24"/>
          <w:lang w:val="en-GB"/>
        </w:rPr>
        <w:tab/>
        <w:t xml:space="preserve"> </w:t>
      </w:r>
      <w:r w:rsidR="0033267A">
        <w:rPr>
          <w:rFonts w:ascii="Times New Roman" w:hAnsi="Times New Roman" w:cs="Times New Roman"/>
          <w:sz w:val="24"/>
          <w:szCs w:val="24"/>
          <w:lang w:val="en-GB"/>
        </w:rPr>
        <w:t xml:space="preserve"> </w:t>
      </w:r>
      <w:proofErr w:type="gramStart"/>
      <w:r w:rsidRPr="00826614">
        <w:rPr>
          <w:rFonts w:ascii="Times New Roman" w:hAnsi="Times New Roman" w:cs="Times New Roman"/>
          <w:sz w:val="24"/>
          <w:szCs w:val="24"/>
          <w:lang w:val="en-GB"/>
        </w:rPr>
        <w:t xml:space="preserve">  :</w:t>
      </w:r>
      <w:proofErr w:type="gramEnd"/>
      <w:r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ab/>
        <w:t>Pentium IV 2.4 GHz.</w:t>
      </w:r>
    </w:p>
    <w:p w14:paraId="533D05AF" w14:textId="269AEC9E"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sz w:val="24"/>
          <w:szCs w:val="24"/>
          <w:lang w:val="en-GB"/>
        </w:rPr>
      </w:pPr>
      <w:r w:rsidRPr="00826614">
        <w:rPr>
          <w:rFonts w:ascii="Times New Roman" w:hAnsi="Times New Roman" w:cs="Times New Roman"/>
          <w:sz w:val="24"/>
          <w:szCs w:val="24"/>
          <w:lang w:val="en-GB"/>
        </w:rPr>
        <w:t>Hard Disk</w:t>
      </w:r>
      <w:r w:rsidRPr="00826614">
        <w:rPr>
          <w:rFonts w:ascii="Times New Roman" w:hAnsi="Times New Roman" w:cs="Times New Roman"/>
          <w:sz w:val="24"/>
          <w:szCs w:val="24"/>
          <w:lang w:val="en-GB"/>
        </w:rPr>
        <w:tab/>
        <w:t xml:space="preserve">              </w:t>
      </w:r>
      <w:proofErr w:type="gramStart"/>
      <w:r w:rsidRPr="00826614">
        <w:rPr>
          <w:rFonts w:ascii="Times New Roman" w:hAnsi="Times New Roman" w:cs="Times New Roman"/>
          <w:sz w:val="24"/>
          <w:szCs w:val="24"/>
          <w:lang w:val="en-GB"/>
        </w:rPr>
        <w:t xml:space="preserve">  :</w:t>
      </w:r>
      <w:proofErr w:type="gramEnd"/>
      <w:r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ab/>
        <w:t>240 GB.</w:t>
      </w:r>
    </w:p>
    <w:p w14:paraId="670FFFAF" w14:textId="77777777"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sz w:val="24"/>
          <w:szCs w:val="24"/>
          <w:lang w:val="en-GB"/>
        </w:rPr>
      </w:pPr>
      <w:r w:rsidRPr="00826614">
        <w:rPr>
          <w:rFonts w:ascii="Times New Roman" w:hAnsi="Times New Roman" w:cs="Times New Roman"/>
          <w:sz w:val="24"/>
          <w:szCs w:val="24"/>
          <w:lang w:val="en-GB"/>
        </w:rPr>
        <w:t>Monitor</w:t>
      </w:r>
      <w:r w:rsidRPr="00826614">
        <w:rPr>
          <w:rFonts w:ascii="Times New Roman" w:hAnsi="Times New Roman" w:cs="Times New Roman"/>
          <w:sz w:val="24"/>
          <w:szCs w:val="24"/>
          <w:lang w:val="en-GB"/>
        </w:rPr>
        <w:tab/>
        <w:t xml:space="preserve">              </w:t>
      </w:r>
      <w:proofErr w:type="gramStart"/>
      <w:r w:rsidRPr="00826614">
        <w:rPr>
          <w:rFonts w:ascii="Times New Roman" w:hAnsi="Times New Roman" w:cs="Times New Roman"/>
          <w:sz w:val="24"/>
          <w:szCs w:val="24"/>
          <w:lang w:val="en-GB"/>
        </w:rPr>
        <w:t xml:space="preserve">  :</w:t>
      </w:r>
      <w:proofErr w:type="gramEnd"/>
      <w:r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ab/>
        <w:t>14’ Colour Monitor.</w:t>
      </w:r>
    </w:p>
    <w:p w14:paraId="6BD0D91A" w14:textId="20741FF3"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sz w:val="24"/>
          <w:szCs w:val="24"/>
          <w:lang w:val="en-GB"/>
        </w:rPr>
      </w:pPr>
      <w:r w:rsidRPr="00826614">
        <w:rPr>
          <w:rFonts w:ascii="Times New Roman" w:hAnsi="Times New Roman" w:cs="Times New Roman"/>
          <w:sz w:val="24"/>
          <w:szCs w:val="24"/>
          <w:lang w:val="en-GB"/>
        </w:rPr>
        <w:t>Mouse</w:t>
      </w:r>
      <w:r w:rsidRPr="00826614">
        <w:rPr>
          <w:rFonts w:ascii="Times New Roman" w:hAnsi="Times New Roman" w:cs="Times New Roman"/>
          <w:sz w:val="24"/>
          <w:szCs w:val="24"/>
          <w:lang w:val="en-GB"/>
        </w:rPr>
        <w:tab/>
      </w:r>
      <w:r w:rsidRPr="00826614">
        <w:rPr>
          <w:rFonts w:ascii="Times New Roman" w:hAnsi="Times New Roman" w:cs="Times New Roman"/>
          <w:sz w:val="24"/>
          <w:szCs w:val="24"/>
          <w:lang w:val="en-GB"/>
        </w:rPr>
        <w:tab/>
        <w:t xml:space="preserve">  </w:t>
      </w:r>
      <w:proofErr w:type="gramStart"/>
      <w:r w:rsidR="0033267A">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 xml:space="preserve"> :</w:t>
      </w:r>
      <w:proofErr w:type="gramEnd"/>
      <w:r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ab/>
        <w:t>Optical Mouse.</w:t>
      </w:r>
    </w:p>
    <w:p w14:paraId="4625B64D" w14:textId="0F2375ED"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bCs/>
          <w:sz w:val="24"/>
          <w:szCs w:val="24"/>
        </w:rPr>
      </w:pPr>
      <w:r w:rsidRPr="00826614">
        <w:rPr>
          <w:rFonts w:ascii="Times New Roman" w:hAnsi="Times New Roman" w:cs="Times New Roman"/>
          <w:sz w:val="24"/>
          <w:szCs w:val="24"/>
          <w:lang w:val="en-GB"/>
        </w:rPr>
        <w:t>Ram</w:t>
      </w:r>
      <w:r w:rsidRPr="00826614">
        <w:rPr>
          <w:rFonts w:ascii="Times New Roman" w:hAnsi="Times New Roman" w:cs="Times New Roman"/>
          <w:sz w:val="24"/>
          <w:szCs w:val="24"/>
          <w:lang w:val="en-GB"/>
        </w:rPr>
        <w:tab/>
      </w:r>
      <w:r w:rsidRPr="00826614">
        <w:rPr>
          <w:rFonts w:ascii="Times New Roman" w:hAnsi="Times New Roman" w:cs="Times New Roman"/>
          <w:sz w:val="24"/>
          <w:szCs w:val="24"/>
          <w:lang w:val="en-GB"/>
        </w:rPr>
        <w:tab/>
        <w:t xml:space="preserve"> </w:t>
      </w:r>
      <w:r w:rsidR="006931C8" w:rsidRPr="00826614">
        <w:rPr>
          <w:rFonts w:ascii="Times New Roman" w:hAnsi="Times New Roman" w:cs="Times New Roman"/>
          <w:sz w:val="24"/>
          <w:szCs w:val="24"/>
          <w:lang w:val="en-GB"/>
        </w:rPr>
        <w:t xml:space="preserve"> </w:t>
      </w:r>
      <w:proofErr w:type="gramStart"/>
      <w:r w:rsidR="006931C8"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w:t>
      </w:r>
      <w:proofErr w:type="gramEnd"/>
      <w:r w:rsidRPr="00826614">
        <w:rPr>
          <w:rFonts w:ascii="Times New Roman" w:hAnsi="Times New Roman" w:cs="Times New Roman"/>
          <w:sz w:val="24"/>
          <w:szCs w:val="24"/>
          <w:lang w:val="en-GB"/>
        </w:rPr>
        <w:t xml:space="preserve">   </w:t>
      </w:r>
      <w:r w:rsidRPr="00826614">
        <w:rPr>
          <w:rFonts w:ascii="Times New Roman" w:hAnsi="Times New Roman" w:cs="Times New Roman"/>
          <w:sz w:val="24"/>
          <w:szCs w:val="24"/>
          <w:lang w:val="en-GB"/>
        </w:rPr>
        <w:tab/>
        <w:t>2 GB.</w:t>
      </w:r>
    </w:p>
    <w:p w14:paraId="2FCF8B8E" w14:textId="77777777" w:rsidR="00F05F6F" w:rsidRPr="00826614" w:rsidRDefault="00F05F6F" w:rsidP="00F05F6F">
      <w:pPr>
        <w:pStyle w:val="BodyTextIndent"/>
        <w:autoSpaceDE w:val="0"/>
        <w:autoSpaceDN w:val="0"/>
        <w:adjustRightInd w:val="0"/>
        <w:spacing w:after="0" w:line="360" w:lineRule="auto"/>
        <w:ind w:left="720"/>
        <w:jc w:val="both"/>
        <w:rPr>
          <w:rFonts w:ascii="Times New Roman" w:hAnsi="Times New Roman" w:cs="Times New Roman"/>
          <w:bCs/>
          <w:sz w:val="24"/>
          <w:szCs w:val="24"/>
        </w:rPr>
      </w:pPr>
    </w:p>
    <w:p w14:paraId="4829896C" w14:textId="65AFFA0C" w:rsidR="00F05F6F" w:rsidRPr="00D75FA4" w:rsidRDefault="00E107D5" w:rsidP="00F05F6F">
      <w:pPr>
        <w:pStyle w:val="BodyTextIndent"/>
        <w:spacing w:after="0" w:line="360" w:lineRule="auto"/>
        <w:ind w:left="0"/>
        <w:jc w:val="both"/>
        <w:rPr>
          <w:rFonts w:ascii="Times New Roman" w:hAnsi="Times New Roman" w:cs="Times New Roman"/>
          <w:b/>
          <w:sz w:val="28"/>
          <w:szCs w:val="28"/>
        </w:rPr>
      </w:pPr>
      <w:r w:rsidRPr="00D75FA4">
        <w:rPr>
          <w:rFonts w:ascii="Times New Roman" w:hAnsi="Times New Roman" w:cs="Times New Roman"/>
          <w:b/>
          <w:sz w:val="28"/>
          <w:szCs w:val="28"/>
        </w:rPr>
        <w:t>SOFTWARE REQUIREMENTS:</w:t>
      </w:r>
    </w:p>
    <w:p w14:paraId="7C89CEF8" w14:textId="688B02DF" w:rsidR="00F05F6F" w:rsidRPr="00826614" w:rsidRDefault="00F05F6F" w:rsidP="00F05F6F">
      <w:pPr>
        <w:pStyle w:val="BodyTextIndent"/>
        <w:autoSpaceDE w:val="0"/>
        <w:autoSpaceDN w:val="0"/>
        <w:adjustRightInd w:val="0"/>
        <w:spacing w:after="0" w:line="360" w:lineRule="auto"/>
        <w:ind w:left="0"/>
        <w:jc w:val="both"/>
        <w:rPr>
          <w:rFonts w:ascii="Times New Roman" w:hAnsi="Times New Roman" w:cs="Times New Roman"/>
          <w:sz w:val="24"/>
          <w:szCs w:val="24"/>
        </w:rPr>
      </w:pPr>
      <w:r w:rsidRPr="00826614">
        <w:rPr>
          <w:rFonts w:ascii="Times New Roman" w:hAnsi="Times New Roman" w:cs="Times New Roman"/>
          <w:sz w:val="24"/>
          <w:szCs w:val="24"/>
        </w:rPr>
        <w:t xml:space="preserve">     Operating system           </w:t>
      </w:r>
      <w:proofErr w:type="gramStart"/>
      <w:r w:rsidRPr="00826614">
        <w:rPr>
          <w:rFonts w:ascii="Times New Roman" w:hAnsi="Times New Roman" w:cs="Times New Roman"/>
          <w:sz w:val="24"/>
          <w:szCs w:val="24"/>
        </w:rPr>
        <w:t xml:space="preserve">  :</w:t>
      </w:r>
      <w:proofErr w:type="gramEnd"/>
      <w:r w:rsidRPr="00826614">
        <w:rPr>
          <w:rFonts w:ascii="Times New Roman" w:hAnsi="Times New Roman" w:cs="Times New Roman"/>
          <w:sz w:val="24"/>
          <w:szCs w:val="24"/>
        </w:rPr>
        <w:t xml:space="preserve">   </w:t>
      </w:r>
      <w:r w:rsidRPr="00826614">
        <w:rPr>
          <w:rFonts w:ascii="Times New Roman" w:hAnsi="Times New Roman" w:cs="Times New Roman"/>
          <w:sz w:val="24"/>
          <w:szCs w:val="24"/>
        </w:rPr>
        <w:tab/>
        <w:t>Windows 7 Ultimate.</w:t>
      </w:r>
    </w:p>
    <w:p w14:paraId="4DD5FF06" w14:textId="77777777"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bCs/>
          <w:sz w:val="24"/>
          <w:szCs w:val="24"/>
        </w:rPr>
      </w:pPr>
      <w:r w:rsidRPr="00826614">
        <w:rPr>
          <w:rFonts w:ascii="Times New Roman" w:hAnsi="Times New Roman" w:cs="Times New Roman"/>
          <w:sz w:val="24"/>
          <w:szCs w:val="24"/>
        </w:rPr>
        <w:t>Coding Language</w:t>
      </w:r>
      <w:r w:rsidRPr="00826614">
        <w:rPr>
          <w:rFonts w:ascii="Times New Roman" w:hAnsi="Times New Roman" w:cs="Times New Roman"/>
          <w:sz w:val="24"/>
          <w:szCs w:val="24"/>
        </w:rPr>
        <w:tab/>
      </w:r>
      <w:r w:rsidRPr="00826614">
        <w:rPr>
          <w:rFonts w:ascii="Times New Roman" w:hAnsi="Times New Roman" w:cs="Times New Roman"/>
          <w:sz w:val="24"/>
          <w:szCs w:val="24"/>
        </w:rPr>
        <w:tab/>
        <w:t xml:space="preserve">:   </w:t>
      </w:r>
      <w:r w:rsidRPr="00826614">
        <w:rPr>
          <w:rFonts w:ascii="Times New Roman" w:hAnsi="Times New Roman" w:cs="Times New Roman"/>
          <w:sz w:val="24"/>
          <w:szCs w:val="24"/>
        </w:rPr>
        <w:tab/>
        <w:t>ASP.Net with C#</w:t>
      </w:r>
    </w:p>
    <w:p w14:paraId="25A557A2" w14:textId="77777777"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bCs/>
          <w:sz w:val="24"/>
          <w:szCs w:val="24"/>
        </w:rPr>
      </w:pPr>
      <w:r w:rsidRPr="00826614">
        <w:rPr>
          <w:rFonts w:ascii="Times New Roman" w:hAnsi="Times New Roman" w:cs="Times New Roman"/>
          <w:sz w:val="24"/>
          <w:szCs w:val="24"/>
        </w:rPr>
        <w:t>Front-End</w:t>
      </w:r>
      <w:r w:rsidRPr="00826614">
        <w:rPr>
          <w:rFonts w:ascii="Times New Roman" w:hAnsi="Times New Roman" w:cs="Times New Roman"/>
          <w:sz w:val="24"/>
          <w:szCs w:val="24"/>
        </w:rPr>
        <w:tab/>
      </w:r>
      <w:r w:rsidRPr="00826614">
        <w:rPr>
          <w:rFonts w:ascii="Times New Roman" w:hAnsi="Times New Roman" w:cs="Times New Roman"/>
          <w:sz w:val="24"/>
          <w:szCs w:val="24"/>
        </w:rPr>
        <w:tab/>
      </w:r>
      <w:r w:rsidRPr="00826614">
        <w:rPr>
          <w:rFonts w:ascii="Times New Roman" w:hAnsi="Times New Roman" w:cs="Times New Roman"/>
          <w:sz w:val="24"/>
          <w:szCs w:val="24"/>
        </w:rPr>
        <w:tab/>
        <w:t xml:space="preserve">:   </w:t>
      </w:r>
      <w:r w:rsidRPr="00826614">
        <w:rPr>
          <w:rFonts w:ascii="Times New Roman" w:hAnsi="Times New Roman" w:cs="Times New Roman"/>
          <w:sz w:val="24"/>
          <w:szCs w:val="24"/>
        </w:rPr>
        <w:tab/>
        <w:t>Visual Studio 2010 Professional.</w:t>
      </w:r>
    </w:p>
    <w:p w14:paraId="531F9C25" w14:textId="77777777" w:rsidR="00F05F6F" w:rsidRPr="00826614" w:rsidRDefault="00F05F6F" w:rsidP="00F05F6F">
      <w:pPr>
        <w:pStyle w:val="BodyTextIndent"/>
        <w:autoSpaceDE w:val="0"/>
        <w:autoSpaceDN w:val="0"/>
        <w:adjustRightInd w:val="0"/>
        <w:spacing w:after="0" w:line="360" w:lineRule="auto"/>
        <w:jc w:val="both"/>
        <w:rPr>
          <w:rFonts w:ascii="Times New Roman" w:hAnsi="Times New Roman" w:cs="Times New Roman"/>
          <w:sz w:val="24"/>
          <w:szCs w:val="24"/>
        </w:rPr>
      </w:pPr>
      <w:r w:rsidRPr="00826614">
        <w:rPr>
          <w:rFonts w:ascii="Times New Roman" w:hAnsi="Times New Roman" w:cs="Times New Roman"/>
          <w:sz w:val="24"/>
          <w:szCs w:val="24"/>
        </w:rPr>
        <w:t>Data Base</w:t>
      </w:r>
      <w:r w:rsidRPr="00826614">
        <w:rPr>
          <w:rFonts w:ascii="Times New Roman" w:hAnsi="Times New Roman" w:cs="Times New Roman"/>
          <w:sz w:val="24"/>
          <w:szCs w:val="24"/>
        </w:rPr>
        <w:tab/>
      </w:r>
      <w:r w:rsidRPr="00826614">
        <w:rPr>
          <w:rFonts w:ascii="Times New Roman" w:hAnsi="Times New Roman" w:cs="Times New Roman"/>
          <w:sz w:val="24"/>
          <w:szCs w:val="24"/>
        </w:rPr>
        <w:tab/>
      </w:r>
      <w:r w:rsidRPr="00826614">
        <w:rPr>
          <w:rFonts w:ascii="Times New Roman" w:hAnsi="Times New Roman" w:cs="Times New Roman"/>
          <w:sz w:val="24"/>
          <w:szCs w:val="24"/>
        </w:rPr>
        <w:tab/>
        <w:t xml:space="preserve">:  </w:t>
      </w:r>
      <w:r w:rsidRPr="00826614">
        <w:rPr>
          <w:rFonts w:ascii="Times New Roman" w:hAnsi="Times New Roman" w:cs="Times New Roman"/>
          <w:sz w:val="24"/>
          <w:szCs w:val="24"/>
        </w:rPr>
        <w:tab/>
        <w:t>SQL Server 2008.</w:t>
      </w:r>
    </w:p>
    <w:p w14:paraId="414AA0B9" w14:textId="77777777" w:rsidR="0033267A" w:rsidRDefault="0033267A" w:rsidP="00F05F6F">
      <w:pPr>
        <w:pStyle w:val="Default"/>
        <w:spacing w:line="360" w:lineRule="auto"/>
        <w:ind w:left="0" w:firstLine="0"/>
        <w:rPr>
          <w:rFonts w:ascii="Times New Roman" w:hAnsi="Times New Roman" w:cs="Times New Roman"/>
          <w:b/>
          <w:sz w:val="28"/>
          <w:szCs w:val="28"/>
        </w:rPr>
      </w:pPr>
    </w:p>
    <w:p w14:paraId="41DE92DB" w14:textId="4A651CB6" w:rsidR="00F05F6F" w:rsidRPr="00826614" w:rsidRDefault="00D75FA4" w:rsidP="00F05F6F">
      <w:pPr>
        <w:pStyle w:val="Default"/>
        <w:spacing w:line="360" w:lineRule="auto"/>
        <w:ind w:left="0" w:firstLine="0"/>
        <w:rPr>
          <w:rFonts w:ascii="Times New Roman" w:hAnsi="Times New Roman" w:cs="Times New Roman"/>
          <w:b/>
          <w:sz w:val="28"/>
          <w:szCs w:val="28"/>
        </w:rPr>
      </w:pPr>
      <w:r w:rsidRPr="00826614">
        <w:rPr>
          <w:rFonts w:ascii="Times New Roman" w:hAnsi="Times New Roman" w:cs="Times New Roman"/>
          <w:b/>
          <w:sz w:val="28"/>
          <w:szCs w:val="28"/>
        </w:rPr>
        <w:t>SOFTWARE DESCRIPTION:</w:t>
      </w:r>
    </w:p>
    <w:p w14:paraId="3C04C9F3" w14:textId="79D9174F" w:rsidR="00E107D5" w:rsidRDefault="00D75FA4" w:rsidP="00F05F6F">
      <w:pPr>
        <w:pStyle w:val="Default"/>
        <w:spacing w:line="360" w:lineRule="auto"/>
        <w:ind w:left="0" w:firstLine="0"/>
        <w:rPr>
          <w:rFonts w:ascii="Times New Roman" w:hAnsi="Times New Roman" w:cs="Times New Roman"/>
          <w:b/>
          <w:bCs/>
          <w:color w:val="auto"/>
          <w:sz w:val="28"/>
          <w:szCs w:val="28"/>
        </w:rPr>
      </w:pPr>
      <w:r w:rsidRPr="00826614">
        <w:rPr>
          <w:rFonts w:ascii="Times New Roman" w:hAnsi="Times New Roman" w:cs="Times New Roman"/>
          <w:b/>
          <w:bCs/>
          <w:color w:val="auto"/>
          <w:sz w:val="28"/>
          <w:szCs w:val="28"/>
        </w:rPr>
        <w:t>.NET FRAME WORK</w:t>
      </w:r>
      <w:r>
        <w:rPr>
          <w:rFonts w:ascii="Times New Roman" w:hAnsi="Times New Roman" w:cs="Times New Roman"/>
          <w:b/>
          <w:bCs/>
          <w:color w:val="auto"/>
          <w:sz w:val="28"/>
          <w:szCs w:val="28"/>
        </w:rPr>
        <w:t>:</w:t>
      </w:r>
    </w:p>
    <w:p w14:paraId="12B4AC42" w14:textId="12756087" w:rsidR="00F05F6F" w:rsidRPr="00826614" w:rsidRDefault="00F05F6F" w:rsidP="00F05F6F">
      <w:pPr>
        <w:pStyle w:val="Default"/>
        <w:spacing w:line="360" w:lineRule="auto"/>
        <w:ind w:left="0" w:firstLine="0"/>
        <w:rPr>
          <w:rFonts w:ascii="Times New Roman" w:hAnsi="Times New Roman" w:cs="Times New Roman"/>
          <w:color w:val="auto"/>
        </w:rPr>
      </w:pPr>
      <w:r w:rsidRPr="00826614">
        <w:rPr>
          <w:rFonts w:ascii="Times New Roman" w:hAnsi="Times New Roman" w:cs="Times New Roman"/>
          <w:b/>
          <w:bCs/>
          <w:color w:val="auto"/>
        </w:rPr>
        <w:t xml:space="preserve"> </w:t>
      </w:r>
    </w:p>
    <w:p w14:paraId="38412B81" w14:textId="77777777"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The .NET Framework is a new computing platform that simplifies application development in the highly distributed environment of the Internet. The .NET Framework is designed to fulfil the following objectives: </w:t>
      </w:r>
    </w:p>
    <w:p w14:paraId="372ED14D"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To provide a consistent object-oriented programming environment whether object code is stored and executed locally, but Internet-distributed, or executed remotely. </w:t>
      </w:r>
    </w:p>
    <w:p w14:paraId="1A203DDC"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To provide a code-execution environment that guarantees safe execution of code, including code created by an unknown or semi-trusted third party. </w:t>
      </w:r>
    </w:p>
    <w:p w14:paraId="61F1CDF4"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lastRenderedPageBreak/>
        <w:t xml:space="preserve">To provide a code-execution environment that eliminates the performance problems of scripted or interpreted environments. </w:t>
      </w:r>
    </w:p>
    <w:p w14:paraId="1476E9DA"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To make the developer experience consistent across widely varying types of applications, such as Windows-based applications and Web-based applications. </w:t>
      </w:r>
    </w:p>
    <w:p w14:paraId="30F60C5D"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To build all communication on industry standards to ensure that code based on the .NET Framework can integrate with any other code. </w:t>
      </w:r>
    </w:p>
    <w:p w14:paraId="6986A8F8" w14:textId="77777777" w:rsidR="00E107D5" w:rsidRDefault="00E107D5" w:rsidP="00F05F6F">
      <w:pPr>
        <w:pStyle w:val="Default"/>
        <w:spacing w:line="360" w:lineRule="auto"/>
        <w:rPr>
          <w:rFonts w:ascii="Times New Roman" w:hAnsi="Times New Roman" w:cs="Times New Roman"/>
          <w:color w:val="auto"/>
        </w:rPr>
      </w:pPr>
    </w:p>
    <w:p w14:paraId="6A452027" w14:textId="1EC43DE1"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The .NET Framework has two main components: the common language runtime and the .NET Framework class library. The common language runtime is the foundation of the .NET Framework. One can think of the runtime as an agent that manages code at execution time, providing core services such as memory management, thread management, and remoting, while also enforcing strict type safely and other forms of code accuracy that ensure security and robustness. </w:t>
      </w:r>
    </w:p>
    <w:p w14:paraId="06251AC6" w14:textId="77777777" w:rsidR="00E107D5" w:rsidRDefault="00E107D5" w:rsidP="00F05F6F">
      <w:pPr>
        <w:pStyle w:val="Default"/>
        <w:spacing w:line="360" w:lineRule="auto"/>
        <w:rPr>
          <w:rFonts w:ascii="Times New Roman" w:hAnsi="Times New Roman" w:cs="Times New Roman"/>
          <w:color w:val="auto"/>
        </w:rPr>
      </w:pPr>
    </w:p>
    <w:p w14:paraId="78EF663C" w14:textId="6E0D0FD4"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In fact, the concept of code management is a fundamental principle of the runtime. Code that targets the runtime is known as managed code, while code that does not target the runtime is known as unmanaged code. </w:t>
      </w:r>
    </w:p>
    <w:p w14:paraId="5B03BCCE" w14:textId="77777777" w:rsidR="00E107D5" w:rsidRDefault="00E107D5" w:rsidP="00D75FA4">
      <w:pPr>
        <w:pStyle w:val="Default"/>
        <w:spacing w:line="360" w:lineRule="auto"/>
        <w:ind w:left="0" w:firstLine="0"/>
        <w:rPr>
          <w:rFonts w:ascii="Times New Roman" w:hAnsi="Times New Roman" w:cs="Times New Roman"/>
          <w:color w:val="auto"/>
        </w:rPr>
      </w:pPr>
    </w:p>
    <w:p w14:paraId="010918ED" w14:textId="4B60C8CA"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The .NET Framework can be hosted by unmanaged components that load the common language runtime into their processes and initiate the execution of managed code, thereby creating a software environment that can exploit both managed and unmanaged features. </w:t>
      </w:r>
    </w:p>
    <w:p w14:paraId="762C8ED3" w14:textId="77777777" w:rsidR="00E107D5" w:rsidRDefault="00E107D5" w:rsidP="00F05F6F">
      <w:pPr>
        <w:pStyle w:val="Default"/>
        <w:spacing w:line="360" w:lineRule="auto"/>
        <w:rPr>
          <w:rFonts w:ascii="Times New Roman" w:hAnsi="Times New Roman" w:cs="Times New Roman"/>
          <w:color w:val="auto"/>
        </w:rPr>
      </w:pPr>
    </w:p>
    <w:p w14:paraId="550DFC63" w14:textId="396F195B"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The .NET Framework not only provides several runtime hosts, but also supports the development of third-party runtime hosts. </w:t>
      </w:r>
    </w:p>
    <w:p w14:paraId="35DCF305" w14:textId="77777777" w:rsidR="00E107D5" w:rsidRDefault="00E107D5" w:rsidP="00F05F6F">
      <w:pPr>
        <w:pStyle w:val="Default"/>
        <w:spacing w:line="360" w:lineRule="auto"/>
        <w:rPr>
          <w:rFonts w:ascii="Times New Roman" w:hAnsi="Times New Roman" w:cs="Times New Roman"/>
          <w:color w:val="auto"/>
        </w:rPr>
      </w:pPr>
    </w:p>
    <w:p w14:paraId="149835F7" w14:textId="26701B88"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color w:val="auto"/>
        </w:rPr>
        <w:t xml:space="preserve">The .NET Framework is a multi-language environment for building, deploying, and running XML Web services and applications. It consists of three main parts: </w:t>
      </w:r>
    </w:p>
    <w:p w14:paraId="2E5AF510" w14:textId="77777777" w:rsidR="00F05F6F" w:rsidRPr="00826614" w:rsidRDefault="00F05F6F" w:rsidP="00F05F6F">
      <w:pPr>
        <w:pStyle w:val="Default"/>
        <w:spacing w:line="360" w:lineRule="auto"/>
        <w:rPr>
          <w:rFonts w:ascii="Times New Roman" w:hAnsi="Times New Roman" w:cs="Times New Roman"/>
          <w:color w:val="auto"/>
        </w:rPr>
      </w:pPr>
      <w:r w:rsidRPr="00826614">
        <w:rPr>
          <w:rFonts w:ascii="Times New Roman" w:hAnsi="Times New Roman" w:cs="Times New Roman"/>
          <w:noProof/>
          <w:color w:val="auto"/>
          <w:lang w:val="en-IN" w:eastAsia="en-IN"/>
        </w:rPr>
        <w:lastRenderedPageBreak/>
        <w:drawing>
          <wp:inline distT="0" distB="0" distL="0" distR="0" wp14:anchorId="064EB3CA" wp14:editId="1453FDD7">
            <wp:extent cx="499110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486150"/>
                    </a:xfrm>
                    <a:prstGeom prst="rect">
                      <a:avLst/>
                    </a:prstGeom>
                    <a:noFill/>
                    <a:ln>
                      <a:noFill/>
                    </a:ln>
                  </pic:spPr>
                </pic:pic>
              </a:graphicData>
            </a:graphic>
          </wp:inline>
        </w:drawing>
      </w:r>
      <w:r w:rsidRPr="00826614">
        <w:rPr>
          <w:rFonts w:ascii="Times New Roman" w:hAnsi="Times New Roman" w:cs="Times New Roman"/>
          <w:color w:val="auto"/>
        </w:rPr>
        <w:t xml:space="preserve"> </w:t>
      </w:r>
    </w:p>
    <w:p w14:paraId="7278205B" w14:textId="77777777" w:rsidR="00F05F6F" w:rsidRPr="00826614" w:rsidRDefault="00F05F6F" w:rsidP="00F05F6F">
      <w:pPr>
        <w:pStyle w:val="Default"/>
        <w:spacing w:line="360" w:lineRule="auto"/>
        <w:rPr>
          <w:rFonts w:ascii="Times New Roman" w:hAnsi="Times New Roman" w:cs="Times New Roman"/>
          <w:b/>
          <w:bCs/>
          <w:color w:val="auto"/>
        </w:rPr>
      </w:pPr>
    </w:p>
    <w:p w14:paraId="057E3015" w14:textId="4A0A70F3" w:rsidR="00F05F6F" w:rsidRPr="00E107D5" w:rsidRDefault="00F05F6F" w:rsidP="00E107D5">
      <w:pPr>
        <w:pStyle w:val="Default"/>
        <w:spacing w:line="360" w:lineRule="auto"/>
        <w:ind w:left="0" w:firstLine="0"/>
        <w:rPr>
          <w:rFonts w:ascii="Times New Roman" w:hAnsi="Times New Roman" w:cs="Times New Roman"/>
          <w:color w:val="auto"/>
          <w:sz w:val="28"/>
          <w:szCs w:val="28"/>
        </w:rPr>
      </w:pPr>
      <w:r w:rsidRPr="00E107D5">
        <w:rPr>
          <w:rFonts w:ascii="Times New Roman" w:hAnsi="Times New Roman" w:cs="Times New Roman"/>
          <w:b/>
          <w:bCs/>
          <w:color w:val="auto"/>
          <w:sz w:val="28"/>
          <w:szCs w:val="28"/>
        </w:rPr>
        <w:t>ASP.NET</w:t>
      </w:r>
      <w:r w:rsidR="00EE730B">
        <w:rPr>
          <w:rFonts w:ascii="Times New Roman" w:hAnsi="Times New Roman" w:cs="Times New Roman"/>
          <w:b/>
          <w:bCs/>
          <w:color w:val="auto"/>
          <w:sz w:val="28"/>
          <w:szCs w:val="28"/>
        </w:rPr>
        <w:t>:</w:t>
      </w:r>
      <w:r w:rsidRPr="00E107D5">
        <w:rPr>
          <w:rFonts w:ascii="Times New Roman" w:hAnsi="Times New Roman" w:cs="Times New Roman"/>
          <w:b/>
          <w:bCs/>
          <w:color w:val="auto"/>
          <w:sz w:val="28"/>
          <w:szCs w:val="28"/>
        </w:rPr>
        <w:t xml:space="preserve"> </w:t>
      </w:r>
    </w:p>
    <w:p w14:paraId="5187189D" w14:textId="77777777" w:rsidR="00E107D5" w:rsidRDefault="00E107D5" w:rsidP="00E107D5">
      <w:pPr>
        <w:pStyle w:val="Default"/>
        <w:spacing w:line="360" w:lineRule="auto"/>
        <w:ind w:left="0" w:firstLine="0"/>
        <w:rPr>
          <w:rFonts w:ascii="Times New Roman" w:hAnsi="Times New Roman" w:cs="Times New Roman"/>
          <w:color w:val="auto"/>
        </w:rPr>
      </w:pPr>
    </w:p>
    <w:p w14:paraId="55075431" w14:textId="7B03880B"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ASP.NET is more than the next version of Active Server Pages (ASP); it is a unified web development platform that provides the services necessary for developers to build enterprise-class Web applications. While ASP.NET is largely syntax compatible with ASP, it also provides a new programming model and infrastructure for more secure, scalable and stable applications. You can feel free to augment your existing ASP application by incremental adding ASP.NET functionality to them. </w:t>
      </w:r>
    </w:p>
    <w:p w14:paraId="05A89877" w14:textId="77777777" w:rsidR="00E107D5" w:rsidRDefault="00E107D5" w:rsidP="00E107D5">
      <w:pPr>
        <w:pStyle w:val="Default"/>
        <w:spacing w:line="360" w:lineRule="auto"/>
        <w:ind w:left="0" w:firstLine="0"/>
        <w:rPr>
          <w:rFonts w:ascii="Times New Roman" w:hAnsi="Times New Roman" w:cs="Times New Roman"/>
          <w:color w:val="auto"/>
        </w:rPr>
      </w:pPr>
    </w:p>
    <w:p w14:paraId="1535CF58" w14:textId="46C81A5F" w:rsidR="00F05F6F"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ASP.NET is a compiled, .NET-based environment; you can author applications in any .NET compatible language, including Visual Basic .NET, and Jscript .NET. Additionally, the entire .NET Framework is available to any ASP.NET application. Developers can easily access the benefits of these technologies, which include the managed common language runtime environment, type safely, inheritance, and so on. </w:t>
      </w:r>
    </w:p>
    <w:p w14:paraId="352FDAB5" w14:textId="77777777" w:rsidR="00EE730B" w:rsidRPr="00826614" w:rsidRDefault="00EE730B" w:rsidP="00E107D5">
      <w:pPr>
        <w:pStyle w:val="Default"/>
        <w:spacing w:line="360" w:lineRule="auto"/>
        <w:ind w:left="0"/>
        <w:rPr>
          <w:rFonts w:ascii="Times New Roman" w:hAnsi="Times New Roman" w:cs="Times New Roman"/>
          <w:color w:val="auto"/>
        </w:rPr>
      </w:pPr>
    </w:p>
    <w:p w14:paraId="4E1AFC08" w14:textId="77777777" w:rsidR="00E107D5" w:rsidRDefault="00E107D5" w:rsidP="00E107D5">
      <w:pPr>
        <w:pStyle w:val="Default"/>
        <w:spacing w:line="360" w:lineRule="auto"/>
        <w:ind w:left="0" w:firstLine="0"/>
        <w:rPr>
          <w:rFonts w:ascii="Times New Roman" w:hAnsi="Times New Roman" w:cs="Times New Roman"/>
          <w:color w:val="auto"/>
        </w:rPr>
      </w:pPr>
    </w:p>
    <w:p w14:paraId="4C6019E4" w14:textId="2FEDBA90"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lastRenderedPageBreak/>
        <w:t xml:space="preserve">ASP.NET has been designed to work seamlessly with WYSIWYG HTML editors and other programming tools, including Microsoft Visual Studio .NET. Not only does this make Web development easier, but it is also </w:t>
      </w:r>
      <w:proofErr w:type="gramStart"/>
      <w:r w:rsidRPr="00826614">
        <w:rPr>
          <w:rFonts w:ascii="Times New Roman" w:hAnsi="Times New Roman" w:cs="Times New Roman"/>
          <w:color w:val="auto"/>
        </w:rPr>
        <w:t>provides</w:t>
      </w:r>
      <w:proofErr w:type="gramEnd"/>
      <w:r w:rsidRPr="00826614">
        <w:rPr>
          <w:rFonts w:ascii="Times New Roman" w:hAnsi="Times New Roman" w:cs="Times New Roman"/>
          <w:color w:val="auto"/>
        </w:rPr>
        <w:t xml:space="preserve"> all the benefits that these tools have to offer, including a GUI that developers can use to drop server controls onto a Web page and fully integrated debugging support. </w:t>
      </w:r>
    </w:p>
    <w:p w14:paraId="471CB682" w14:textId="77777777" w:rsidR="00E107D5" w:rsidRDefault="00E107D5" w:rsidP="00E107D5">
      <w:pPr>
        <w:pStyle w:val="Default"/>
        <w:spacing w:line="360" w:lineRule="auto"/>
        <w:ind w:left="0" w:firstLine="0"/>
        <w:rPr>
          <w:rFonts w:ascii="Times New Roman" w:hAnsi="Times New Roman" w:cs="Times New Roman"/>
          <w:color w:val="auto"/>
        </w:rPr>
      </w:pPr>
    </w:p>
    <w:p w14:paraId="1DCE1F24" w14:textId="7C4390F3"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Developers can use Web Forms or XML Web services when creating an ASP.NET application, or combine these in any way they see fit. Each is supported by the same infrastructure that allows you to use authentication schemes; caches frequently used data, or customize your application’s configuration, to name only a few possibilities. </w:t>
      </w:r>
    </w:p>
    <w:p w14:paraId="154699FD" w14:textId="77777777" w:rsidR="00E107D5" w:rsidRDefault="00E107D5" w:rsidP="00E107D5">
      <w:pPr>
        <w:pStyle w:val="Default"/>
        <w:spacing w:line="360" w:lineRule="auto"/>
        <w:ind w:left="0" w:firstLine="0"/>
        <w:rPr>
          <w:rFonts w:ascii="Times New Roman" w:hAnsi="Times New Roman" w:cs="Times New Roman"/>
          <w:color w:val="auto"/>
        </w:rPr>
      </w:pPr>
    </w:p>
    <w:p w14:paraId="078D5D5B" w14:textId="3392795C"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Web Forms allow you to build powerful forms-based Web pages. When building these pages, you can use ASP.NET server controls to create common UI elements, and program them for common tasks. These controls allow you to rapidly build a Web Form out of reusable built-in or custom components, simplifying the code of a page. </w:t>
      </w:r>
    </w:p>
    <w:p w14:paraId="79FC13F6" w14:textId="77777777" w:rsidR="00E107D5" w:rsidRDefault="00E107D5" w:rsidP="00E107D5">
      <w:pPr>
        <w:pStyle w:val="Default"/>
        <w:spacing w:line="360" w:lineRule="auto"/>
        <w:ind w:left="0" w:firstLine="0"/>
        <w:rPr>
          <w:rFonts w:ascii="Times New Roman" w:hAnsi="Times New Roman" w:cs="Times New Roman"/>
          <w:color w:val="auto"/>
        </w:rPr>
      </w:pPr>
    </w:p>
    <w:p w14:paraId="55432527" w14:textId="508E3109"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An XML Web service provides the means to access server functionality remotely. Using XML Web services, businesses can expose programmatic interfaces to their data or business logic, which in turn can be obtained and manipulated by client and server applications. </w:t>
      </w:r>
    </w:p>
    <w:p w14:paraId="17610462" w14:textId="77777777" w:rsidR="00E107D5" w:rsidRDefault="00E107D5" w:rsidP="00E107D5">
      <w:pPr>
        <w:pStyle w:val="Default"/>
        <w:spacing w:line="360" w:lineRule="auto"/>
        <w:ind w:left="0" w:firstLine="0"/>
        <w:rPr>
          <w:rFonts w:ascii="Times New Roman" w:hAnsi="Times New Roman" w:cs="Times New Roman"/>
          <w:color w:val="auto"/>
        </w:rPr>
      </w:pPr>
    </w:p>
    <w:p w14:paraId="0BF532BF" w14:textId="694501C0"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An XML Web services enable the exchange of data in client-server or server-server scenarios, using standards like HTTP and XML messaging to move data across firewalls. XML Web services are not tied to a particular component technology or object-calling convention. As a result, programs written in any language, using any component model, and running on any operating system can access XML Web services. Each of these models can take full advantage of all ASP.NET features, as well as the power of the .NET Framework and .NET Framework common language runtime. These features and how you can use them are outlined as follows.</w:t>
      </w:r>
    </w:p>
    <w:p w14:paraId="7FBA5F0F" w14:textId="77777777" w:rsidR="00E107D5" w:rsidRDefault="00E107D5" w:rsidP="00E107D5">
      <w:pPr>
        <w:pStyle w:val="Default"/>
        <w:spacing w:line="360" w:lineRule="auto"/>
        <w:ind w:left="0" w:firstLine="0"/>
        <w:rPr>
          <w:rFonts w:ascii="Times New Roman" w:hAnsi="Times New Roman" w:cs="Times New Roman"/>
          <w:color w:val="auto"/>
        </w:rPr>
      </w:pPr>
    </w:p>
    <w:p w14:paraId="58A87A3D" w14:textId="7FF1F113"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If you have ASP development skills, the new ASP.NET programming model will seem very familiar to you. However, the ASP.NET Object model has changed significantly from ASP, making it more structured and object-oriented. </w:t>
      </w:r>
      <w:proofErr w:type="gramStart"/>
      <w:r w:rsidRPr="00826614">
        <w:rPr>
          <w:rFonts w:ascii="Times New Roman" w:hAnsi="Times New Roman" w:cs="Times New Roman"/>
          <w:color w:val="auto"/>
        </w:rPr>
        <w:t>Unfortunately</w:t>
      </w:r>
      <w:proofErr w:type="gramEnd"/>
      <w:r w:rsidRPr="00826614">
        <w:rPr>
          <w:rFonts w:ascii="Times New Roman" w:hAnsi="Times New Roman" w:cs="Times New Roman"/>
          <w:color w:val="auto"/>
        </w:rPr>
        <w:t xml:space="preserve"> this means that ASP.NET is not fully </w:t>
      </w:r>
      <w:r w:rsidRPr="00826614">
        <w:rPr>
          <w:rFonts w:ascii="Times New Roman" w:hAnsi="Times New Roman" w:cs="Times New Roman"/>
          <w:color w:val="auto"/>
        </w:rPr>
        <w:lastRenderedPageBreak/>
        <w:t xml:space="preserve">backward compatible; almost all existing ASP pages will have to be modified to some extent in order to run under ASP.NET. </w:t>
      </w:r>
    </w:p>
    <w:p w14:paraId="73DDA54B" w14:textId="77777777" w:rsidR="00E107D5" w:rsidRDefault="00E107D5" w:rsidP="00E107D5">
      <w:pPr>
        <w:pStyle w:val="Default"/>
        <w:spacing w:line="360" w:lineRule="auto"/>
        <w:ind w:left="0" w:firstLine="0"/>
        <w:rPr>
          <w:rFonts w:ascii="Times New Roman" w:hAnsi="Times New Roman" w:cs="Times New Roman"/>
          <w:color w:val="auto"/>
        </w:rPr>
      </w:pPr>
    </w:p>
    <w:p w14:paraId="5266607C" w14:textId="2BDDB7B7"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In addition, major changes to Visual Basic .NET means that existing ASP pages written with Visual Basic Scripting Edition typically will not port directly to ASP.NET. In most cases, though, the necessary changes will involve only a few lines of code. Accessing databases from ASP.NET Applications is an often-used technique for displaying data to Web site visitors. ASP.NET makes it easier than ever to access databases for this purpose it also allows you to manage the database from your code. </w:t>
      </w:r>
    </w:p>
    <w:p w14:paraId="41FA2D26" w14:textId="77777777" w:rsidR="00E107D5" w:rsidRDefault="00E107D5" w:rsidP="00E107D5">
      <w:pPr>
        <w:pStyle w:val="Default"/>
        <w:spacing w:line="360" w:lineRule="auto"/>
        <w:ind w:left="0" w:firstLine="0"/>
        <w:rPr>
          <w:rFonts w:ascii="Times New Roman" w:hAnsi="Times New Roman" w:cs="Times New Roman"/>
          <w:color w:val="auto"/>
        </w:rPr>
      </w:pPr>
    </w:p>
    <w:p w14:paraId="3C904538" w14:textId="191B28D5"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ASP.NET provides a simple model that enables Web developers to write logic that runs at the application level. Developers can write this code in the Global .</w:t>
      </w:r>
      <w:proofErr w:type="spellStart"/>
      <w:r w:rsidRPr="00826614">
        <w:rPr>
          <w:rFonts w:ascii="Times New Roman" w:hAnsi="Times New Roman" w:cs="Times New Roman"/>
          <w:color w:val="auto"/>
        </w:rPr>
        <w:t>asax</w:t>
      </w:r>
      <w:proofErr w:type="spellEnd"/>
      <w:r w:rsidRPr="00826614">
        <w:rPr>
          <w:rFonts w:ascii="Times New Roman" w:hAnsi="Times New Roman" w:cs="Times New Roman"/>
          <w:color w:val="auto"/>
        </w:rPr>
        <w:t xml:space="preserve"> text file or in a compiled class deployed as an assembly. This logic can include application-level events, but developers can easily extend this model to suit the needs of their Web application. </w:t>
      </w:r>
    </w:p>
    <w:p w14:paraId="456C7CA4" w14:textId="77777777" w:rsidR="00E107D5" w:rsidRDefault="00E107D5" w:rsidP="00E107D5">
      <w:pPr>
        <w:pStyle w:val="Default"/>
        <w:spacing w:line="360" w:lineRule="auto"/>
        <w:ind w:left="0" w:firstLine="0"/>
        <w:rPr>
          <w:rFonts w:ascii="Times New Roman" w:hAnsi="Times New Roman" w:cs="Times New Roman"/>
          <w:color w:val="auto"/>
        </w:rPr>
      </w:pPr>
    </w:p>
    <w:p w14:paraId="05BC5CD3" w14:textId="35A2E65E"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ASP.NET takes advantage of performance enhancements found in the .NET Frame work and common language run time. Additionally, it has been designed to offer significant performance improvements over ASP and other Web development platforms. All ASP.NET code is </w:t>
      </w:r>
      <w:proofErr w:type="gramStart"/>
      <w:r w:rsidRPr="00826614">
        <w:rPr>
          <w:rFonts w:ascii="Times New Roman" w:hAnsi="Times New Roman" w:cs="Times New Roman"/>
          <w:color w:val="auto"/>
        </w:rPr>
        <w:t>compiled ,rather</w:t>
      </w:r>
      <w:proofErr w:type="gramEnd"/>
      <w:r w:rsidRPr="00826614">
        <w:rPr>
          <w:rFonts w:ascii="Times New Roman" w:hAnsi="Times New Roman" w:cs="Times New Roman"/>
          <w:color w:val="auto"/>
        </w:rPr>
        <w:t xml:space="preserve"> than interpreted, which allows early binding, strong typing, and just-in-time (JIT) compilation to native code, to name only a few of its benefits. ASP.NET is also easily factorable, meaning that developers can remove modules (a session model, for instant) that are not relevant to the application they are developing. </w:t>
      </w:r>
    </w:p>
    <w:p w14:paraId="20D6CF7D" w14:textId="77777777" w:rsidR="00E107D5" w:rsidRDefault="00E107D5" w:rsidP="00E107D5">
      <w:pPr>
        <w:pStyle w:val="Default"/>
        <w:spacing w:line="360" w:lineRule="auto"/>
        <w:ind w:left="0" w:firstLine="0"/>
        <w:rPr>
          <w:rFonts w:ascii="Times New Roman" w:hAnsi="Times New Roman" w:cs="Times New Roman"/>
          <w:color w:val="auto"/>
        </w:rPr>
      </w:pPr>
    </w:p>
    <w:p w14:paraId="2641B836" w14:textId="6DF666E8"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ASP.NET offers the Trace context class, which allows you to write custom debug statements to your pages as you develop them. They appear only when you have enabled tracing for a page or entire application. Enabling tracing also appends details about a request to the page, or, if you so specify, to a custom trace viewer that is stored in the root directory of your application. </w:t>
      </w:r>
    </w:p>
    <w:p w14:paraId="736BB079" w14:textId="77777777" w:rsidR="00E107D5" w:rsidRDefault="00E107D5" w:rsidP="00E107D5">
      <w:pPr>
        <w:pStyle w:val="Default"/>
        <w:spacing w:line="360" w:lineRule="auto"/>
        <w:ind w:left="0" w:firstLine="0"/>
        <w:rPr>
          <w:rFonts w:ascii="Times New Roman" w:hAnsi="Times New Roman" w:cs="Times New Roman"/>
          <w:color w:val="auto"/>
        </w:rPr>
      </w:pPr>
    </w:p>
    <w:p w14:paraId="4244B3E1" w14:textId="6BE2B5F7"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The .NET Framework and ASP.NET provide default authorization and authentication schemes for Web applications. You can easily remove, add to, or replace these schemes, depending upon the needs of your application. </w:t>
      </w:r>
    </w:p>
    <w:p w14:paraId="06167332" w14:textId="77777777" w:rsidR="00E107D5" w:rsidRDefault="00E107D5" w:rsidP="00E107D5">
      <w:pPr>
        <w:pStyle w:val="Default"/>
        <w:spacing w:line="360" w:lineRule="auto"/>
        <w:ind w:left="0" w:firstLine="0"/>
        <w:rPr>
          <w:rFonts w:ascii="Times New Roman" w:hAnsi="Times New Roman" w:cs="Times New Roman"/>
          <w:color w:val="auto"/>
        </w:rPr>
      </w:pPr>
    </w:p>
    <w:p w14:paraId="60B5846C" w14:textId="055E19F5"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ASP.NET configuration settings are stored in XML-based files, which are human readable and writable. Each of your applications can have a distinct configuration file and you can extend the configuration scheme to suit your requirements. </w:t>
      </w:r>
    </w:p>
    <w:p w14:paraId="2EA5FA3A" w14:textId="77777777"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Applications are said to be running side by side when they are installed on the same computer but use different versions of the .NET Framework. IS 6.0 uses a new process model called worker process isolation mode, which is different from the process model used in previous versions of IIS. ASP.NET uses this process model default when running on windows server 2003. </w:t>
      </w:r>
    </w:p>
    <w:p w14:paraId="307D587D" w14:textId="77777777" w:rsidR="00F05F6F" w:rsidRPr="00826614" w:rsidRDefault="00F05F6F" w:rsidP="00F05F6F">
      <w:pPr>
        <w:pStyle w:val="Default"/>
        <w:spacing w:line="360" w:lineRule="auto"/>
        <w:rPr>
          <w:rFonts w:ascii="Times New Roman" w:hAnsi="Times New Roman" w:cs="Times New Roman"/>
          <w:color w:val="auto"/>
        </w:rPr>
      </w:pPr>
    </w:p>
    <w:p w14:paraId="53B88FF2" w14:textId="77777777" w:rsidR="00F05F6F" w:rsidRPr="00826614" w:rsidRDefault="00F05F6F" w:rsidP="00E107D5">
      <w:pPr>
        <w:pStyle w:val="Default"/>
        <w:spacing w:line="360" w:lineRule="auto"/>
        <w:ind w:left="0" w:firstLine="0"/>
        <w:rPr>
          <w:rFonts w:ascii="Times New Roman" w:hAnsi="Times New Roman" w:cs="Times New Roman"/>
          <w:color w:val="auto"/>
        </w:rPr>
      </w:pPr>
      <w:r w:rsidRPr="00E107D5">
        <w:rPr>
          <w:rFonts w:ascii="Times New Roman" w:hAnsi="Times New Roman" w:cs="Times New Roman"/>
          <w:b/>
          <w:bCs/>
          <w:color w:val="auto"/>
          <w:sz w:val="28"/>
          <w:szCs w:val="28"/>
        </w:rPr>
        <w:t>ADO.NET</w:t>
      </w:r>
      <w:r w:rsidRPr="00826614">
        <w:rPr>
          <w:rFonts w:ascii="Times New Roman" w:hAnsi="Times New Roman" w:cs="Times New Roman"/>
          <w:b/>
          <w:bCs/>
          <w:color w:val="auto"/>
        </w:rPr>
        <w:t xml:space="preserve">: </w:t>
      </w:r>
    </w:p>
    <w:p w14:paraId="18459D62" w14:textId="77777777" w:rsidR="00E107D5" w:rsidRDefault="00E107D5" w:rsidP="00E107D5">
      <w:pPr>
        <w:pStyle w:val="Default"/>
        <w:spacing w:line="360" w:lineRule="auto"/>
        <w:ind w:left="0" w:firstLine="0"/>
        <w:rPr>
          <w:rFonts w:ascii="Times New Roman" w:hAnsi="Times New Roman" w:cs="Times New Roman"/>
          <w:color w:val="auto"/>
        </w:rPr>
      </w:pPr>
    </w:p>
    <w:p w14:paraId="6A771D44" w14:textId="264DF891"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ADO.NET provides consistent access to data sources such as Microsoft SQL server, as well as data sources exposed through OLE DB and XML. Data-sharing consumer applications can use ADO.NET to connect to these data source and retrieve, manipulate update data. </w:t>
      </w:r>
    </w:p>
    <w:p w14:paraId="1BD2E69A" w14:textId="77777777" w:rsidR="00E107D5" w:rsidRDefault="00E107D5" w:rsidP="00E107D5">
      <w:pPr>
        <w:pStyle w:val="Default"/>
        <w:spacing w:line="360" w:lineRule="auto"/>
        <w:ind w:left="0" w:firstLine="0"/>
        <w:rPr>
          <w:rFonts w:ascii="Times New Roman" w:hAnsi="Times New Roman" w:cs="Times New Roman"/>
          <w:color w:val="auto"/>
        </w:rPr>
      </w:pPr>
    </w:p>
    <w:p w14:paraId="76AA982F" w14:textId="41B36FC0"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ADO.NET cleanly factors data access from data manipulation into discrete components that can be used separately or in tandem. ADO.NET includes .NET Framework data providers for connecting to a database, executing commands and retrieving results. Those results are either processed directly, or placed in an ADO.NET Data Set object in order to be exposed to the used in an ad-hoc manner, combined with data from multiple sources, or remote between tiers. </w:t>
      </w:r>
    </w:p>
    <w:p w14:paraId="713551EC" w14:textId="77777777" w:rsidR="00E107D5" w:rsidRDefault="00E107D5" w:rsidP="00E107D5">
      <w:pPr>
        <w:pStyle w:val="Default"/>
        <w:spacing w:line="360" w:lineRule="auto"/>
        <w:ind w:left="0" w:firstLine="0"/>
        <w:rPr>
          <w:rFonts w:ascii="Times New Roman" w:hAnsi="Times New Roman" w:cs="Times New Roman"/>
          <w:color w:val="auto"/>
        </w:rPr>
      </w:pPr>
    </w:p>
    <w:p w14:paraId="099D4527" w14:textId="04E57139"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The ADO.NET classes are found in System. Data.dll, and are integrated with the XML classes found in System.Xml.dll. When compiling code that uses the system. Data namespace, reference both System.Data.dll and System.Xml.dll. </w:t>
      </w:r>
    </w:p>
    <w:p w14:paraId="590081EF" w14:textId="77777777" w:rsidR="00E107D5" w:rsidRDefault="00E107D5" w:rsidP="00E107D5">
      <w:pPr>
        <w:pStyle w:val="Default"/>
        <w:spacing w:line="360" w:lineRule="auto"/>
        <w:ind w:left="0" w:firstLine="0"/>
        <w:rPr>
          <w:rFonts w:ascii="Times New Roman" w:hAnsi="Times New Roman" w:cs="Times New Roman"/>
          <w:color w:val="auto"/>
        </w:rPr>
      </w:pPr>
    </w:p>
    <w:p w14:paraId="214918BE" w14:textId="77777777" w:rsidR="00EE730B"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Data processing has traditionally relied primarily on a connection-based, two-tier model. As data processing increasingly uses multi-tier architecture, programmers are switching to a disconnected approach to provide better scalability for their application.</w:t>
      </w:r>
    </w:p>
    <w:p w14:paraId="7172A93B" w14:textId="07E61891"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 </w:t>
      </w:r>
    </w:p>
    <w:p w14:paraId="56D321E3" w14:textId="77777777" w:rsidR="00F05F6F" w:rsidRPr="00826614" w:rsidRDefault="00F05F6F" w:rsidP="00F05F6F">
      <w:pPr>
        <w:pStyle w:val="Default"/>
        <w:spacing w:line="360" w:lineRule="auto"/>
        <w:rPr>
          <w:rFonts w:ascii="Times New Roman" w:hAnsi="Times New Roman" w:cs="Times New Roman"/>
          <w:color w:val="auto"/>
        </w:rPr>
      </w:pPr>
    </w:p>
    <w:p w14:paraId="7CC7D934" w14:textId="38025048" w:rsidR="00F05F6F" w:rsidRPr="00E107D5" w:rsidRDefault="00E107D5" w:rsidP="00E107D5">
      <w:pPr>
        <w:pStyle w:val="Default"/>
        <w:spacing w:line="360" w:lineRule="auto"/>
        <w:ind w:left="0" w:firstLine="0"/>
        <w:rPr>
          <w:rFonts w:ascii="Times New Roman" w:hAnsi="Times New Roman" w:cs="Times New Roman"/>
          <w:color w:val="auto"/>
          <w:sz w:val="28"/>
          <w:szCs w:val="28"/>
        </w:rPr>
      </w:pPr>
      <w:r w:rsidRPr="00E107D5">
        <w:rPr>
          <w:rFonts w:ascii="Times New Roman" w:hAnsi="Times New Roman" w:cs="Times New Roman"/>
          <w:b/>
          <w:bCs/>
          <w:color w:val="auto"/>
          <w:sz w:val="28"/>
          <w:szCs w:val="28"/>
        </w:rPr>
        <w:t xml:space="preserve">MICROSOFT SQL 2008 </w:t>
      </w:r>
    </w:p>
    <w:p w14:paraId="7CFE7EC9" w14:textId="77777777" w:rsidR="00E107D5" w:rsidRDefault="00E107D5" w:rsidP="00E107D5">
      <w:pPr>
        <w:pStyle w:val="Default"/>
        <w:spacing w:line="360" w:lineRule="auto"/>
        <w:ind w:left="0" w:firstLine="0"/>
        <w:rPr>
          <w:rFonts w:ascii="Times New Roman" w:hAnsi="Times New Roman" w:cs="Times New Roman"/>
          <w:color w:val="auto"/>
        </w:rPr>
      </w:pPr>
    </w:p>
    <w:p w14:paraId="19E494A2" w14:textId="1785A458" w:rsidR="00F05F6F" w:rsidRPr="00826614"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Microsoft SQL is very fast reliable and flexible Database Management System. It provides a very high performance and it is </w:t>
      </w:r>
      <w:proofErr w:type="spellStart"/>
      <w:r w:rsidRPr="00826614">
        <w:rPr>
          <w:rFonts w:ascii="Times New Roman" w:hAnsi="Times New Roman" w:cs="Times New Roman"/>
          <w:color w:val="auto"/>
        </w:rPr>
        <w:t>multi threaded</w:t>
      </w:r>
      <w:proofErr w:type="spellEnd"/>
      <w:r w:rsidRPr="00826614">
        <w:rPr>
          <w:rFonts w:ascii="Times New Roman" w:hAnsi="Times New Roman" w:cs="Times New Roman"/>
          <w:color w:val="auto"/>
        </w:rPr>
        <w:t xml:space="preserve"> and </w:t>
      </w:r>
      <w:proofErr w:type="gramStart"/>
      <w:r w:rsidRPr="00826614">
        <w:rPr>
          <w:rFonts w:ascii="Times New Roman" w:hAnsi="Times New Roman" w:cs="Times New Roman"/>
          <w:color w:val="auto"/>
        </w:rPr>
        <w:t>multi Voter</w:t>
      </w:r>
      <w:proofErr w:type="gramEnd"/>
      <w:r w:rsidRPr="00826614">
        <w:rPr>
          <w:rFonts w:ascii="Times New Roman" w:hAnsi="Times New Roman" w:cs="Times New Roman"/>
          <w:color w:val="auto"/>
        </w:rPr>
        <w:t xml:space="preserve"> Relational Database Management System. </w:t>
      </w:r>
    </w:p>
    <w:p w14:paraId="25E4E184" w14:textId="77777777" w:rsidR="00E107D5" w:rsidRDefault="00E107D5" w:rsidP="00E107D5">
      <w:pPr>
        <w:pStyle w:val="Default"/>
        <w:spacing w:line="360" w:lineRule="auto"/>
        <w:ind w:left="0" w:firstLine="0"/>
        <w:rPr>
          <w:rFonts w:ascii="Times New Roman" w:hAnsi="Times New Roman" w:cs="Times New Roman"/>
          <w:color w:val="auto"/>
        </w:rPr>
      </w:pPr>
    </w:p>
    <w:p w14:paraId="7126BE53" w14:textId="4D49DE60" w:rsidR="00F05F6F" w:rsidRDefault="00F05F6F" w:rsidP="00E107D5">
      <w:pPr>
        <w:pStyle w:val="Default"/>
        <w:spacing w:line="360" w:lineRule="auto"/>
        <w:ind w:left="0"/>
        <w:rPr>
          <w:rFonts w:ascii="Times New Roman" w:hAnsi="Times New Roman" w:cs="Times New Roman"/>
          <w:color w:val="auto"/>
        </w:rPr>
      </w:pPr>
      <w:r w:rsidRPr="00826614">
        <w:rPr>
          <w:rFonts w:ascii="Times New Roman" w:hAnsi="Times New Roman" w:cs="Times New Roman"/>
          <w:color w:val="auto"/>
        </w:rPr>
        <w:t xml:space="preserve">Microsoft SQL is one of the most popular Relational Database Management System on the web. The Microsoft SQL Database has become the world's most popular </w:t>
      </w:r>
      <w:proofErr w:type="gramStart"/>
      <w:r w:rsidRPr="00826614">
        <w:rPr>
          <w:rFonts w:ascii="Times New Roman" w:hAnsi="Times New Roman" w:cs="Times New Roman"/>
          <w:color w:val="auto"/>
        </w:rPr>
        <w:t>open source</w:t>
      </w:r>
      <w:proofErr w:type="gramEnd"/>
      <w:r w:rsidRPr="00826614">
        <w:rPr>
          <w:rFonts w:ascii="Times New Roman" w:hAnsi="Times New Roman" w:cs="Times New Roman"/>
          <w:color w:val="auto"/>
        </w:rPr>
        <w:t xml:space="preserve"> Database, because it is free and available on almost all the platforms. The Microsoft SQL can run on UNIX, Window, and Mac OS. Microsoft SQL is used for the internet applications as it provides good speed and is very secure. Microsoft SQL was developed to manage large volumes of data at very high speed to overcome the problems of existing solutions. Microsoft SQL a be used for verity of applications but it is mostly used for the web applications on the internet. </w:t>
      </w:r>
    </w:p>
    <w:p w14:paraId="184B4212" w14:textId="77777777" w:rsidR="00EE730B" w:rsidRPr="00826614" w:rsidRDefault="00EE730B" w:rsidP="00E107D5">
      <w:pPr>
        <w:pStyle w:val="Default"/>
        <w:spacing w:line="360" w:lineRule="auto"/>
        <w:ind w:left="0"/>
        <w:rPr>
          <w:rFonts w:ascii="Times New Roman" w:hAnsi="Times New Roman" w:cs="Times New Roman"/>
          <w:color w:val="auto"/>
        </w:rPr>
      </w:pPr>
    </w:p>
    <w:p w14:paraId="76606E2F" w14:textId="77777777" w:rsidR="00F05F6F" w:rsidRPr="00826614" w:rsidRDefault="00F05F6F" w:rsidP="00F05F6F">
      <w:pPr>
        <w:pStyle w:val="Default"/>
        <w:spacing w:line="360" w:lineRule="auto"/>
        <w:rPr>
          <w:rFonts w:ascii="Times New Roman" w:hAnsi="Times New Roman" w:cs="Times New Roman"/>
          <w:color w:val="auto"/>
        </w:rPr>
      </w:pPr>
    </w:p>
    <w:p w14:paraId="6C7000F9" w14:textId="670E0B4E" w:rsidR="00F05F6F" w:rsidRPr="000C06AA" w:rsidRDefault="00E107D5" w:rsidP="00E107D5">
      <w:pPr>
        <w:pStyle w:val="Default"/>
        <w:spacing w:line="360" w:lineRule="auto"/>
        <w:ind w:left="0" w:firstLine="0"/>
        <w:rPr>
          <w:rFonts w:ascii="Times New Roman" w:hAnsi="Times New Roman" w:cs="Times New Roman"/>
          <w:color w:val="auto"/>
          <w:sz w:val="28"/>
          <w:szCs w:val="28"/>
        </w:rPr>
      </w:pPr>
      <w:r w:rsidRPr="000C06AA">
        <w:rPr>
          <w:rFonts w:ascii="Times New Roman" w:hAnsi="Times New Roman" w:cs="Times New Roman"/>
          <w:b/>
          <w:bCs/>
          <w:color w:val="auto"/>
          <w:sz w:val="28"/>
          <w:szCs w:val="28"/>
        </w:rPr>
        <w:t xml:space="preserve">MICROSOFT SQL FEATURES: </w:t>
      </w:r>
    </w:p>
    <w:p w14:paraId="1FE2530F"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is very fast and much reliable for any type of application. </w:t>
      </w:r>
    </w:p>
    <w:p w14:paraId="48993101"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is very Lightweight application. </w:t>
      </w:r>
    </w:p>
    <w:p w14:paraId="37F9C2F0"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command line tool is very powerful and can be used to run SQL queries against database. </w:t>
      </w:r>
    </w:p>
    <w:p w14:paraId="03B84749"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supports indexing and binary objects. </w:t>
      </w:r>
    </w:p>
    <w:p w14:paraId="4F9363AE"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It is </w:t>
      </w:r>
      <w:proofErr w:type="gramStart"/>
      <w:r w:rsidRPr="00826614">
        <w:rPr>
          <w:rFonts w:ascii="Times New Roman" w:hAnsi="Times New Roman" w:cs="Times New Roman"/>
          <w:color w:val="auto"/>
        </w:rPr>
        <w:t>allow</w:t>
      </w:r>
      <w:proofErr w:type="gramEnd"/>
      <w:r w:rsidRPr="00826614">
        <w:rPr>
          <w:rFonts w:ascii="Times New Roman" w:hAnsi="Times New Roman" w:cs="Times New Roman"/>
          <w:color w:val="auto"/>
        </w:rPr>
        <w:t xml:space="preserve"> changes to structure of table while server is running. </w:t>
      </w:r>
    </w:p>
    <w:p w14:paraId="6463F1D6"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has a wide Voter base. </w:t>
      </w:r>
    </w:p>
    <w:p w14:paraId="69418099"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It is a very fast thread-based memory allocation system. </w:t>
      </w:r>
    </w:p>
    <w:p w14:paraId="10EF4FF7"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Written in C and C++ language. </w:t>
      </w:r>
    </w:p>
    <w:p w14:paraId="47DB7D2A"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code is tested with different compilers. </w:t>
      </w:r>
    </w:p>
    <w:p w14:paraId="4A5D8435" w14:textId="77777777" w:rsidR="00F05F6F" w:rsidRPr="00826614" w:rsidRDefault="00F05F6F" w:rsidP="00C9541E">
      <w:pPr>
        <w:pStyle w:val="Default"/>
        <w:numPr>
          <w:ilvl w:val="0"/>
          <w:numId w:val="7"/>
        </w:numPr>
        <w:spacing w:line="360" w:lineRule="auto"/>
        <w:rPr>
          <w:rFonts w:ascii="Times New Roman" w:hAnsi="Times New Roman" w:cs="Times New Roman"/>
          <w:color w:val="auto"/>
        </w:rPr>
      </w:pPr>
      <w:r w:rsidRPr="00826614">
        <w:rPr>
          <w:rFonts w:ascii="Times New Roman" w:hAnsi="Times New Roman" w:cs="Times New Roman"/>
          <w:color w:val="auto"/>
        </w:rPr>
        <w:t xml:space="preserve">Microsoft SQL is available as a separate program for use in a client/server network environment. </w:t>
      </w:r>
    </w:p>
    <w:p w14:paraId="00A5B7D4" w14:textId="77777777" w:rsidR="00F05F6F" w:rsidRPr="00826614" w:rsidRDefault="00F05F6F" w:rsidP="00F05F6F">
      <w:pPr>
        <w:spacing w:line="360" w:lineRule="auto"/>
        <w:rPr>
          <w:rFonts w:ascii="Times New Roman" w:hAnsi="Times New Roman" w:cs="Times New Roman"/>
          <w:sz w:val="24"/>
          <w:szCs w:val="24"/>
        </w:rPr>
      </w:pPr>
    </w:p>
    <w:p w14:paraId="7089F9EF" w14:textId="6002B30D" w:rsidR="00F05F6F" w:rsidRPr="00E107D5" w:rsidRDefault="00E107D5" w:rsidP="00F05F6F">
      <w:pPr>
        <w:pStyle w:val="Heading2"/>
        <w:shd w:val="clear" w:color="auto" w:fill="FFFFFF"/>
        <w:spacing w:line="360" w:lineRule="auto"/>
        <w:ind w:left="-270"/>
        <w:jc w:val="both"/>
        <w:rPr>
          <w:rFonts w:ascii="Times New Roman" w:hAnsi="Times New Roman" w:cs="Times New Roman"/>
          <w:color w:val="auto"/>
          <w:sz w:val="28"/>
          <w:szCs w:val="28"/>
        </w:rPr>
      </w:pPr>
      <w:r w:rsidRPr="00E107D5">
        <w:rPr>
          <w:rFonts w:ascii="Times New Roman" w:hAnsi="Times New Roman" w:cs="Times New Roman"/>
          <w:color w:val="auto"/>
          <w:sz w:val="28"/>
          <w:szCs w:val="28"/>
        </w:rPr>
        <w:t>SQL SERVER</w:t>
      </w:r>
      <w:r w:rsidR="000C06AA">
        <w:rPr>
          <w:rFonts w:ascii="Times New Roman" w:hAnsi="Times New Roman" w:cs="Times New Roman"/>
          <w:color w:val="auto"/>
          <w:sz w:val="28"/>
          <w:szCs w:val="28"/>
        </w:rPr>
        <w:t>:</w:t>
      </w:r>
    </w:p>
    <w:p w14:paraId="78462F52" w14:textId="77777777" w:rsidR="00F05F6F" w:rsidRPr="00E107D5" w:rsidRDefault="00F05F6F" w:rsidP="00E107D5">
      <w:pPr>
        <w:pStyle w:val="ListParagraph"/>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E107D5">
        <w:rPr>
          <w:rFonts w:ascii="Times New Roman" w:hAnsi="Times New Roman" w:cs="Times New Roman"/>
          <w:sz w:val="24"/>
          <w:szCs w:val="24"/>
        </w:rPr>
        <w:t>Microsoft and Sybase released version 1.0 in 1989.</w:t>
      </w:r>
    </w:p>
    <w:p w14:paraId="37925EF1" w14:textId="77777777" w:rsidR="00F05F6F" w:rsidRPr="00E107D5" w:rsidRDefault="00F05F6F" w:rsidP="00E107D5">
      <w:pPr>
        <w:pStyle w:val="ListParagraph"/>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E107D5">
        <w:rPr>
          <w:rFonts w:ascii="Times New Roman" w:hAnsi="Times New Roman" w:cs="Times New Roman"/>
          <w:sz w:val="24"/>
          <w:szCs w:val="24"/>
        </w:rPr>
        <w:lastRenderedPageBreak/>
        <w:t>However, the partnership between these two ended in the early 1990s.</w:t>
      </w:r>
    </w:p>
    <w:p w14:paraId="05510AA9" w14:textId="77777777" w:rsidR="00F05F6F" w:rsidRPr="00E107D5" w:rsidRDefault="00F05F6F" w:rsidP="00E107D5">
      <w:pPr>
        <w:pStyle w:val="ListParagraph"/>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E107D5">
        <w:rPr>
          <w:rFonts w:ascii="Times New Roman" w:hAnsi="Times New Roman" w:cs="Times New Roman"/>
          <w:sz w:val="24"/>
          <w:szCs w:val="24"/>
        </w:rPr>
        <w:t>Microsoft maintained ownership rights to the name SQL Server.</w:t>
      </w:r>
    </w:p>
    <w:p w14:paraId="1112B756" w14:textId="77777777" w:rsidR="00F05F6F" w:rsidRPr="00E107D5" w:rsidRDefault="00F05F6F" w:rsidP="00E107D5">
      <w:pPr>
        <w:pStyle w:val="ListParagraph"/>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E107D5">
        <w:rPr>
          <w:rFonts w:ascii="Times New Roman" w:hAnsi="Times New Roman" w:cs="Times New Roman"/>
          <w:sz w:val="24"/>
          <w:szCs w:val="24"/>
        </w:rPr>
        <w:t>Since the 1990s, subsequent versions of SQL Server have been released including SQL Server 2000, 2005, 2008, 2012, 2014, 2016, 2017, and 2019</w:t>
      </w:r>
    </w:p>
    <w:p w14:paraId="16100BBA" w14:textId="63B5113F" w:rsidR="00F05F6F" w:rsidRPr="00E107D5" w:rsidRDefault="00E107D5" w:rsidP="00F05F6F">
      <w:pPr>
        <w:pStyle w:val="Heading2"/>
        <w:shd w:val="clear" w:color="auto" w:fill="FFFFFF"/>
        <w:spacing w:line="360" w:lineRule="auto"/>
        <w:ind w:left="-270"/>
        <w:jc w:val="both"/>
        <w:rPr>
          <w:rFonts w:ascii="Times New Roman" w:hAnsi="Times New Roman" w:cs="Times New Roman"/>
          <w:color w:val="auto"/>
          <w:sz w:val="28"/>
          <w:szCs w:val="28"/>
        </w:rPr>
      </w:pPr>
      <w:r w:rsidRPr="00E107D5">
        <w:rPr>
          <w:rFonts w:ascii="Times New Roman" w:hAnsi="Times New Roman" w:cs="Times New Roman"/>
          <w:color w:val="auto"/>
          <w:sz w:val="28"/>
          <w:szCs w:val="28"/>
        </w:rPr>
        <w:t>SQL SERVER EDITIONS FOLLOWING EDITIONS ARE AVAILABLE</w:t>
      </w:r>
      <w:r>
        <w:rPr>
          <w:rFonts w:ascii="Times New Roman" w:hAnsi="Times New Roman" w:cs="Times New Roman"/>
          <w:color w:val="auto"/>
          <w:sz w:val="28"/>
          <w:szCs w:val="28"/>
        </w:rPr>
        <w:t>:</w:t>
      </w:r>
    </w:p>
    <w:p w14:paraId="009E9BDE" w14:textId="77777777" w:rsidR="00F05F6F" w:rsidRDefault="00F05F6F" w:rsidP="00F05F6F">
      <w:pPr>
        <w:pStyle w:val="Heading2"/>
        <w:shd w:val="clear" w:color="auto" w:fill="FFFFFF"/>
        <w:spacing w:line="360" w:lineRule="auto"/>
        <w:ind w:left="-270"/>
        <w:jc w:val="both"/>
        <w:rPr>
          <w:rFonts w:ascii="Times New Roman" w:hAnsi="Times New Roman" w:cs="Times New Roman"/>
          <w:b w:val="0"/>
          <w:bCs w:val="0"/>
          <w:color w:val="auto"/>
          <w:sz w:val="24"/>
          <w:szCs w:val="24"/>
        </w:rPr>
      </w:pPr>
      <w:r w:rsidRPr="00E107D5">
        <w:rPr>
          <w:rStyle w:val="Strong"/>
          <w:rFonts w:ascii="Times New Roman" w:hAnsi="Times New Roman" w:cs="Times New Roman"/>
          <w:b/>
          <w:bCs/>
          <w:color w:val="auto"/>
          <w:sz w:val="28"/>
          <w:szCs w:val="28"/>
        </w:rPr>
        <w:t>SQL Server Enterprise:</w:t>
      </w:r>
      <w:r w:rsidRPr="00E107D5">
        <w:rPr>
          <w:rStyle w:val="Strong"/>
          <w:rFonts w:ascii="Times New Roman" w:hAnsi="Times New Roman" w:cs="Times New Roman"/>
          <w:color w:val="auto"/>
          <w:sz w:val="24"/>
          <w:szCs w:val="24"/>
        </w:rPr>
        <w:t> </w:t>
      </w:r>
      <w:r w:rsidRPr="00E107D5">
        <w:rPr>
          <w:rFonts w:ascii="Times New Roman" w:hAnsi="Times New Roman" w:cs="Times New Roman"/>
          <w:b w:val="0"/>
          <w:bCs w:val="0"/>
          <w:color w:val="auto"/>
          <w:sz w:val="24"/>
          <w:szCs w:val="24"/>
        </w:rPr>
        <w:t>It is used in the high end, large scale and mission Critical business. It provides High-end security, Advanced Analytics, Machine Learning, etc.</w:t>
      </w:r>
    </w:p>
    <w:p w14:paraId="6745689E" w14:textId="77777777" w:rsidR="00E107D5" w:rsidRPr="00E107D5" w:rsidRDefault="00E107D5" w:rsidP="00E107D5">
      <w:pPr>
        <w:rPr>
          <w:sz w:val="14"/>
          <w:szCs w:val="14"/>
          <w:lang w:val="en-US"/>
        </w:rPr>
      </w:pPr>
    </w:p>
    <w:p w14:paraId="5FCE3717" w14:textId="77777777" w:rsidR="00F05F6F"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Standard: </w:t>
      </w:r>
      <w:r w:rsidRPr="00826614">
        <w:t>It</w:t>
      </w:r>
      <w:r w:rsidRPr="00826614">
        <w:rPr>
          <w:rStyle w:val="Strong"/>
          <w:rFonts w:eastAsiaTheme="majorEastAsia"/>
        </w:rPr>
        <w:t> </w:t>
      </w:r>
      <w:r w:rsidRPr="00826614">
        <w:t>is suitable for Mid-Tier Application and Data marts. It includes basic reporting and analytics.</w:t>
      </w:r>
    </w:p>
    <w:p w14:paraId="544EA7E9" w14:textId="77777777" w:rsidR="00E107D5" w:rsidRPr="00E107D5" w:rsidRDefault="00E107D5" w:rsidP="00F05F6F">
      <w:pPr>
        <w:pStyle w:val="NormalWeb"/>
        <w:shd w:val="clear" w:color="auto" w:fill="FFFFFF"/>
        <w:spacing w:line="360" w:lineRule="auto"/>
        <w:ind w:left="-270"/>
        <w:jc w:val="both"/>
        <w:rPr>
          <w:sz w:val="2"/>
          <w:szCs w:val="2"/>
        </w:rPr>
      </w:pPr>
    </w:p>
    <w:p w14:paraId="052443FA"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WEB</w:t>
      </w:r>
      <w:r w:rsidRPr="00826614">
        <w:rPr>
          <w:rStyle w:val="Strong"/>
          <w:rFonts w:eastAsiaTheme="majorEastAsia"/>
        </w:rPr>
        <w:t>: </w:t>
      </w:r>
      <w:r w:rsidRPr="00826614">
        <w:t xml:space="preserve">It is designed for a low total-cost-of-ownership option for Web </w:t>
      </w:r>
      <w:proofErr w:type="spellStart"/>
      <w:r w:rsidRPr="00826614">
        <w:t>hosters</w:t>
      </w:r>
      <w:proofErr w:type="spellEnd"/>
      <w:r w:rsidRPr="00826614">
        <w:t>. It provides scalability, affordability, and manageability capabilities for small to large scale Web properties.</w:t>
      </w:r>
    </w:p>
    <w:p w14:paraId="6EF9B594" w14:textId="77777777" w:rsidR="00E107D5" w:rsidRPr="00E107D5" w:rsidRDefault="00E107D5" w:rsidP="00F05F6F">
      <w:pPr>
        <w:pStyle w:val="NormalWeb"/>
        <w:shd w:val="clear" w:color="auto" w:fill="FFFFFF"/>
        <w:spacing w:line="360" w:lineRule="auto"/>
        <w:ind w:left="-270"/>
        <w:jc w:val="both"/>
        <w:rPr>
          <w:rStyle w:val="Strong"/>
          <w:rFonts w:eastAsiaTheme="majorEastAsia"/>
          <w:sz w:val="2"/>
          <w:szCs w:val="2"/>
        </w:rPr>
      </w:pPr>
    </w:p>
    <w:p w14:paraId="5B508BDC" w14:textId="688C71E1"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Developer:</w:t>
      </w:r>
      <w:r w:rsidRPr="00826614">
        <w:rPr>
          <w:rStyle w:val="Strong"/>
          <w:rFonts w:eastAsiaTheme="majorEastAsia"/>
        </w:rPr>
        <w:t> </w:t>
      </w:r>
      <w:r w:rsidRPr="00826614">
        <w:t xml:space="preserve">It is similar to an enterprise edition for the non-production environment. It is mainly used for build, test, and </w:t>
      </w:r>
      <w:proofErr w:type="spellStart"/>
      <w:r w:rsidRPr="00826614">
        <w:t>demo.</w:t>
      </w:r>
      <w:r w:rsidRPr="00826614">
        <w:rPr>
          <w:rStyle w:val="Strong"/>
          <w:rFonts w:eastAsiaTheme="majorEastAsia"/>
        </w:rPr>
        <w:t>SQL</w:t>
      </w:r>
      <w:proofErr w:type="spellEnd"/>
      <w:r w:rsidRPr="00826614">
        <w:rPr>
          <w:rStyle w:val="Strong"/>
          <w:rFonts w:eastAsiaTheme="majorEastAsia"/>
        </w:rPr>
        <w:t xml:space="preserve"> Server Express: </w:t>
      </w:r>
      <w:r w:rsidRPr="00826614">
        <w:t>It is for small scale applications and free to use.MS SQL Server as Client-Server Architecture</w:t>
      </w:r>
    </w:p>
    <w:p w14:paraId="3C12600C" w14:textId="77777777" w:rsidR="00F05F6F" w:rsidRPr="00826614" w:rsidRDefault="00F05F6F" w:rsidP="00F05F6F">
      <w:pPr>
        <w:pStyle w:val="NormalWeb"/>
        <w:shd w:val="clear" w:color="auto" w:fill="FFFFFF"/>
        <w:spacing w:line="360" w:lineRule="auto"/>
        <w:ind w:left="-270"/>
        <w:jc w:val="both"/>
      </w:pPr>
      <w:r w:rsidRPr="00826614">
        <w:t xml:space="preserve">Let's have a look at the below early morning conversation between Mom and her </w:t>
      </w:r>
      <w:proofErr w:type="gramStart"/>
      <w:r w:rsidRPr="00826614">
        <w:t>Son</w:t>
      </w:r>
      <w:proofErr w:type="gramEnd"/>
      <w:r w:rsidRPr="00826614">
        <w:t>, Tom.</w:t>
      </w:r>
    </w:p>
    <w:p w14:paraId="27FB8022" w14:textId="629BDD60" w:rsidR="00F05F6F" w:rsidRPr="00E107D5" w:rsidRDefault="00F05F6F" w:rsidP="00F05F6F">
      <w:pPr>
        <w:pStyle w:val="Heading2"/>
        <w:shd w:val="clear" w:color="auto" w:fill="FFFFFF"/>
        <w:spacing w:line="360" w:lineRule="auto"/>
        <w:ind w:left="-270"/>
        <w:jc w:val="both"/>
        <w:rPr>
          <w:rFonts w:ascii="Times New Roman" w:hAnsi="Times New Roman" w:cs="Times New Roman"/>
          <w:color w:val="auto"/>
          <w:sz w:val="28"/>
          <w:szCs w:val="28"/>
        </w:rPr>
      </w:pPr>
      <w:r w:rsidRPr="00E107D5">
        <w:rPr>
          <w:rFonts w:ascii="Times New Roman" w:hAnsi="Times New Roman" w:cs="Times New Roman"/>
          <w:color w:val="auto"/>
          <w:sz w:val="28"/>
          <w:szCs w:val="28"/>
        </w:rPr>
        <w:t>Key Components and Services of SQL Server</w:t>
      </w:r>
      <w:r w:rsidR="000C06AA">
        <w:rPr>
          <w:rFonts w:ascii="Times New Roman" w:hAnsi="Times New Roman" w:cs="Times New Roman"/>
          <w:color w:val="auto"/>
          <w:sz w:val="28"/>
          <w:szCs w:val="28"/>
        </w:rPr>
        <w:t>:</w:t>
      </w:r>
    </w:p>
    <w:p w14:paraId="766F4EAC"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Database Engine:</w:t>
      </w:r>
      <w:r w:rsidRPr="00826614">
        <w:rPr>
          <w:rStyle w:val="Strong"/>
          <w:rFonts w:eastAsiaTheme="majorEastAsia"/>
        </w:rPr>
        <w:t> </w:t>
      </w:r>
      <w:r w:rsidRPr="00826614">
        <w:t>This component handle storage, Rapid transaction Processing, and Securing Data.</w:t>
      </w:r>
    </w:p>
    <w:p w14:paraId="272A10C6"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w:t>
      </w:r>
      <w:r w:rsidRPr="00826614">
        <w:t>This service starts, stops, pauses, and continues an instance of Microsoft SQL Server. Executable name is sqlservr.exe.</w:t>
      </w:r>
    </w:p>
    <w:p w14:paraId="13D2522D"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lastRenderedPageBreak/>
        <w:t>SQL Server Agent:</w:t>
      </w:r>
      <w:r w:rsidRPr="00826614">
        <w:rPr>
          <w:rStyle w:val="Strong"/>
          <w:rFonts w:eastAsiaTheme="majorEastAsia"/>
        </w:rPr>
        <w:t> </w:t>
      </w:r>
      <w:r w:rsidRPr="00826614">
        <w:t>It performs the role of Task Scheduler. It can be triggered by any event or as per demand. Executable name is sqlagent.exe.</w:t>
      </w:r>
    </w:p>
    <w:p w14:paraId="06A73E73"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Browser: </w:t>
      </w:r>
      <w:r w:rsidRPr="00826614">
        <w:t>This listens to the incoming request and connects to the desired SQL server instance. Executable name is sqlbrowser.exe.</w:t>
      </w:r>
    </w:p>
    <w:p w14:paraId="59137ACC" w14:textId="77777777" w:rsidR="00F05F6F"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Full-Text Search:</w:t>
      </w:r>
      <w:r w:rsidRPr="00826614">
        <w:rPr>
          <w:rStyle w:val="Strong"/>
          <w:rFonts w:eastAsiaTheme="majorEastAsia"/>
        </w:rPr>
        <w:t> </w:t>
      </w:r>
      <w:r w:rsidRPr="00826614">
        <w:t>This lets user running full-text queries against Character data in SQL Tables.</w:t>
      </w:r>
      <w:r w:rsidRPr="00826614">
        <w:rPr>
          <w:rStyle w:val="Strong"/>
          <w:rFonts w:eastAsiaTheme="majorEastAsia"/>
        </w:rPr>
        <w:t> </w:t>
      </w:r>
      <w:r w:rsidRPr="00826614">
        <w:t>Executable name is fdlauncher.exe.</w:t>
      </w:r>
    </w:p>
    <w:p w14:paraId="34C24F96" w14:textId="77777777" w:rsidR="00E107D5" w:rsidRPr="00E107D5" w:rsidRDefault="00E107D5" w:rsidP="00F05F6F">
      <w:pPr>
        <w:pStyle w:val="NormalWeb"/>
        <w:shd w:val="clear" w:color="auto" w:fill="FFFFFF"/>
        <w:spacing w:line="360" w:lineRule="auto"/>
        <w:ind w:left="-270"/>
        <w:jc w:val="both"/>
        <w:rPr>
          <w:sz w:val="2"/>
          <w:szCs w:val="2"/>
        </w:rPr>
      </w:pPr>
    </w:p>
    <w:p w14:paraId="5B5AC6B7" w14:textId="77777777" w:rsidR="00F05F6F"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VSS Writer: </w:t>
      </w:r>
      <w:r w:rsidRPr="00826614">
        <w:t>This allows backup and restoration of data files when the SQL server is not running.</w:t>
      </w:r>
      <w:r w:rsidRPr="00826614">
        <w:rPr>
          <w:rStyle w:val="Strong"/>
          <w:rFonts w:eastAsiaTheme="majorEastAsia"/>
        </w:rPr>
        <w:t> </w:t>
      </w:r>
      <w:r w:rsidRPr="00826614">
        <w:t>Executable name is sqlwriter.exe.</w:t>
      </w:r>
    </w:p>
    <w:p w14:paraId="0697E193" w14:textId="77777777" w:rsidR="00E107D5" w:rsidRPr="00E107D5" w:rsidRDefault="00E107D5" w:rsidP="00F05F6F">
      <w:pPr>
        <w:pStyle w:val="NormalWeb"/>
        <w:shd w:val="clear" w:color="auto" w:fill="FFFFFF"/>
        <w:spacing w:line="360" w:lineRule="auto"/>
        <w:ind w:left="-270"/>
        <w:jc w:val="both"/>
        <w:rPr>
          <w:sz w:val="2"/>
          <w:szCs w:val="2"/>
        </w:rPr>
      </w:pPr>
    </w:p>
    <w:p w14:paraId="448635D1" w14:textId="77777777" w:rsidR="00F05F6F" w:rsidRPr="00826614" w:rsidRDefault="00F05F6F" w:rsidP="00F05F6F">
      <w:pPr>
        <w:pStyle w:val="NormalWeb"/>
        <w:shd w:val="clear" w:color="auto" w:fill="FFFFFF"/>
        <w:spacing w:line="360" w:lineRule="auto"/>
        <w:ind w:left="-270"/>
        <w:jc w:val="both"/>
      </w:pPr>
      <w:r w:rsidRPr="00E107D5">
        <w:rPr>
          <w:rStyle w:val="Strong"/>
          <w:rFonts w:eastAsiaTheme="majorEastAsia"/>
          <w:sz w:val="28"/>
          <w:szCs w:val="28"/>
        </w:rPr>
        <w:t>SQL Server Analysis Services (SSAS): </w:t>
      </w:r>
      <w:r w:rsidRPr="00826614">
        <w:t>Provide Data analysis, Data mining and Machine Learning capabilities. SQL server is integrated with R and Python language for advanced analytics. Executable name is msmdsrv.exe.</w:t>
      </w:r>
    </w:p>
    <w:p w14:paraId="6BCB7CDF" w14:textId="77777777" w:rsidR="00F05F6F" w:rsidRPr="00826614" w:rsidRDefault="00F05F6F" w:rsidP="00F05F6F">
      <w:pPr>
        <w:pStyle w:val="NormalWeb"/>
        <w:shd w:val="clear" w:color="auto" w:fill="FFFFFF"/>
        <w:spacing w:line="360" w:lineRule="auto"/>
        <w:ind w:left="-270"/>
        <w:jc w:val="both"/>
      </w:pPr>
      <w:r w:rsidRPr="006B4B3F">
        <w:rPr>
          <w:rStyle w:val="Strong"/>
          <w:rFonts w:eastAsiaTheme="majorEastAsia"/>
          <w:sz w:val="28"/>
          <w:szCs w:val="28"/>
        </w:rPr>
        <w:t>SQL Server Reporting Services (SSRS): </w:t>
      </w:r>
      <w:r w:rsidRPr="00826614">
        <w:t>Provides reporting features and decision-making capabilities. It includes integration with Hadoop. Executable name is ReportingServicesService.exe</w:t>
      </w:r>
    </w:p>
    <w:p w14:paraId="78827111" w14:textId="77777777" w:rsidR="00F05F6F" w:rsidRDefault="00F05F6F" w:rsidP="00F05F6F">
      <w:pPr>
        <w:pStyle w:val="NormalWeb"/>
        <w:shd w:val="clear" w:color="auto" w:fill="FFFFFF"/>
        <w:spacing w:line="360" w:lineRule="auto"/>
        <w:ind w:left="-270"/>
        <w:jc w:val="both"/>
      </w:pPr>
      <w:r w:rsidRPr="006B4B3F">
        <w:rPr>
          <w:rStyle w:val="Strong"/>
          <w:rFonts w:eastAsiaTheme="majorEastAsia"/>
          <w:sz w:val="28"/>
          <w:szCs w:val="28"/>
        </w:rPr>
        <w:t>SQL Server Integration Services (SSIS):</w:t>
      </w:r>
      <w:r w:rsidRPr="00826614">
        <w:rPr>
          <w:rStyle w:val="Strong"/>
          <w:rFonts w:eastAsiaTheme="majorEastAsia"/>
        </w:rPr>
        <w:t> </w:t>
      </w:r>
      <w:r w:rsidRPr="00826614">
        <w:t>Provided Extract-Transform and Load capabilities of the different type of data from one source to another. It can be view as converting raw information into useful information. Executable name is MsDtsSrvr.exe</w:t>
      </w:r>
    </w:p>
    <w:p w14:paraId="54D31F3C" w14:textId="77777777" w:rsidR="00D75FA4" w:rsidRPr="00826614" w:rsidRDefault="00D75FA4" w:rsidP="00F05F6F">
      <w:pPr>
        <w:pStyle w:val="NormalWeb"/>
        <w:shd w:val="clear" w:color="auto" w:fill="FFFFFF"/>
        <w:spacing w:line="360" w:lineRule="auto"/>
        <w:ind w:left="-270"/>
        <w:jc w:val="both"/>
      </w:pPr>
    </w:p>
    <w:p w14:paraId="3F389555" w14:textId="16C6AFF8" w:rsidR="00F05F6F" w:rsidRPr="006B4B3F" w:rsidRDefault="006B4B3F" w:rsidP="00F05F6F">
      <w:pPr>
        <w:pStyle w:val="Heading2"/>
        <w:shd w:val="clear" w:color="auto" w:fill="FFFFFF"/>
        <w:spacing w:line="360" w:lineRule="auto"/>
        <w:ind w:left="-270"/>
        <w:jc w:val="both"/>
        <w:rPr>
          <w:rFonts w:ascii="Times New Roman" w:hAnsi="Times New Roman" w:cs="Times New Roman"/>
          <w:color w:val="auto"/>
          <w:sz w:val="28"/>
          <w:szCs w:val="28"/>
        </w:rPr>
      </w:pPr>
      <w:r w:rsidRPr="006B4B3F">
        <w:rPr>
          <w:rFonts w:ascii="Times New Roman" w:hAnsi="Times New Roman" w:cs="Times New Roman"/>
          <w:color w:val="auto"/>
          <w:sz w:val="28"/>
          <w:szCs w:val="28"/>
        </w:rPr>
        <w:t>SQL SERVER INSTANCES</w:t>
      </w:r>
      <w:r>
        <w:rPr>
          <w:rFonts w:ascii="Times New Roman" w:hAnsi="Times New Roman" w:cs="Times New Roman"/>
          <w:color w:val="auto"/>
          <w:sz w:val="28"/>
          <w:szCs w:val="28"/>
        </w:rPr>
        <w:t>:</w:t>
      </w:r>
    </w:p>
    <w:p w14:paraId="78C5B6F7" w14:textId="77777777" w:rsidR="00F05F6F" w:rsidRPr="00826614" w:rsidRDefault="00F05F6F" w:rsidP="006B4B3F">
      <w:pPr>
        <w:pStyle w:val="NormalWeb"/>
        <w:shd w:val="clear" w:color="auto" w:fill="FFFFFF"/>
        <w:spacing w:line="360" w:lineRule="auto"/>
        <w:ind w:left="-270" w:firstLine="990"/>
        <w:jc w:val="both"/>
      </w:pPr>
      <w:r w:rsidRPr="00826614">
        <w:t>SQL Server allows you to run multiple services at a go, with each service having separate logins, ports, databases, etc. These are divided into two:</w:t>
      </w:r>
    </w:p>
    <w:p w14:paraId="540920CF" w14:textId="77777777" w:rsidR="00F05F6F" w:rsidRPr="00826614" w:rsidRDefault="00F05F6F" w:rsidP="006B4B3F">
      <w:pPr>
        <w:numPr>
          <w:ilvl w:val="0"/>
          <w:numId w:val="9"/>
        </w:numPr>
        <w:shd w:val="clear" w:color="auto" w:fill="FFFFFF"/>
        <w:spacing w:before="100" w:beforeAutospacing="1" w:after="100" w:afterAutospacing="1" w:line="360" w:lineRule="auto"/>
        <w:ind w:left="-270"/>
        <w:jc w:val="center"/>
        <w:rPr>
          <w:rFonts w:ascii="Times New Roman" w:hAnsi="Times New Roman" w:cs="Times New Roman"/>
          <w:sz w:val="24"/>
          <w:szCs w:val="24"/>
        </w:rPr>
      </w:pPr>
      <w:r w:rsidRPr="00826614">
        <w:rPr>
          <w:rFonts w:ascii="Times New Roman" w:hAnsi="Times New Roman" w:cs="Times New Roman"/>
          <w:sz w:val="24"/>
          <w:szCs w:val="24"/>
        </w:rPr>
        <w:t>Primary instances</w:t>
      </w:r>
    </w:p>
    <w:p w14:paraId="7D3C816F" w14:textId="77777777" w:rsidR="00F05F6F" w:rsidRPr="00826614" w:rsidRDefault="00F05F6F" w:rsidP="006B4B3F">
      <w:pPr>
        <w:numPr>
          <w:ilvl w:val="0"/>
          <w:numId w:val="9"/>
        </w:numPr>
        <w:shd w:val="clear" w:color="auto" w:fill="FFFFFF"/>
        <w:spacing w:before="100" w:beforeAutospacing="1" w:after="100" w:afterAutospacing="1" w:line="360" w:lineRule="auto"/>
        <w:ind w:left="-270"/>
        <w:jc w:val="center"/>
        <w:rPr>
          <w:rFonts w:ascii="Times New Roman" w:hAnsi="Times New Roman" w:cs="Times New Roman"/>
          <w:sz w:val="24"/>
          <w:szCs w:val="24"/>
        </w:rPr>
      </w:pPr>
      <w:r w:rsidRPr="00826614">
        <w:rPr>
          <w:rFonts w:ascii="Times New Roman" w:hAnsi="Times New Roman" w:cs="Times New Roman"/>
          <w:sz w:val="24"/>
          <w:szCs w:val="24"/>
        </w:rPr>
        <w:t>Named instances.</w:t>
      </w:r>
    </w:p>
    <w:p w14:paraId="153E702B" w14:textId="77777777" w:rsidR="00F05F6F" w:rsidRDefault="00F05F6F" w:rsidP="006B4B3F">
      <w:pPr>
        <w:pStyle w:val="NormalWeb"/>
        <w:shd w:val="clear" w:color="auto" w:fill="FFFFFF"/>
        <w:spacing w:line="360" w:lineRule="auto"/>
        <w:ind w:left="-270" w:firstLine="990"/>
        <w:jc w:val="both"/>
      </w:pPr>
      <w:r w:rsidRPr="00826614">
        <w:lastRenderedPageBreak/>
        <w:t xml:space="preserve">There are two ways through which we may access the primary instance. First, we can use the </w:t>
      </w:r>
      <w:proofErr w:type="gramStart"/>
      <w:r w:rsidRPr="00826614">
        <w:t>server</w:t>
      </w:r>
      <w:proofErr w:type="gramEnd"/>
      <w:r w:rsidRPr="00826614">
        <w:t xml:space="preserve"> name. Secondly, we can use its IP address. Named instances are accessed by appending a backslash and instance name.</w:t>
      </w:r>
    </w:p>
    <w:p w14:paraId="09371510" w14:textId="77777777" w:rsidR="006B4B3F" w:rsidRPr="006B4B3F" w:rsidRDefault="006B4B3F" w:rsidP="006B4B3F">
      <w:pPr>
        <w:pStyle w:val="NormalWeb"/>
        <w:shd w:val="clear" w:color="auto" w:fill="FFFFFF"/>
        <w:spacing w:line="360" w:lineRule="auto"/>
        <w:ind w:left="-270" w:firstLine="990"/>
        <w:jc w:val="both"/>
        <w:rPr>
          <w:sz w:val="2"/>
          <w:szCs w:val="2"/>
        </w:rPr>
      </w:pPr>
    </w:p>
    <w:p w14:paraId="1761EA61" w14:textId="77777777" w:rsidR="00F05F6F" w:rsidRPr="00826614" w:rsidRDefault="00F05F6F" w:rsidP="006B4B3F">
      <w:pPr>
        <w:pStyle w:val="NormalWeb"/>
        <w:shd w:val="clear" w:color="auto" w:fill="FFFFFF"/>
        <w:spacing w:line="360" w:lineRule="auto"/>
        <w:ind w:left="-270" w:firstLine="990"/>
        <w:jc w:val="both"/>
      </w:pPr>
      <w:r w:rsidRPr="00826614">
        <w:t xml:space="preserve">For example, to connect to an instance named </w:t>
      </w:r>
      <w:proofErr w:type="spellStart"/>
      <w:r w:rsidRPr="00826614">
        <w:t>xyx</w:t>
      </w:r>
      <w:proofErr w:type="spellEnd"/>
      <w:r w:rsidRPr="00826614">
        <w:t xml:space="preserve"> on the local server, you should use 127.0.0.1\</w:t>
      </w:r>
      <w:proofErr w:type="spellStart"/>
      <w:r w:rsidRPr="00826614">
        <w:t>xyz</w:t>
      </w:r>
      <w:proofErr w:type="spellEnd"/>
      <w:r w:rsidRPr="00826614">
        <w:t>. From SQL Server 2005 and above, you are allowed to run up to 50 instances simultaneously on a server.</w:t>
      </w:r>
    </w:p>
    <w:p w14:paraId="22694D07" w14:textId="77777777" w:rsidR="00F05F6F" w:rsidRDefault="00F05F6F" w:rsidP="006B4B3F">
      <w:pPr>
        <w:pStyle w:val="NormalWeb"/>
        <w:shd w:val="clear" w:color="auto" w:fill="FFFFFF"/>
        <w:spacing w:line="360" w:lineRule="auto"/>
        <w:ind w:left="-270" w:firstLine="990"/>
        <w:jc w:val="both"/>
      </w:pPr>
      <w:r w:rsidRPr="00826614">
        <w:t>Note that even though you can have multiple instances on the same server, only one of them must be the default instance while the rest must be named instances. One can run all the instances concurrently, and each instance runs independent of the other instances.</w:t>
      </w:r>
    </w:p>
    <w:p w14:paraId="3788D820" w14:textId="77777777" w:rsidR="00D75FA4" w:rsidRPr="00826614" w:rsidRDefault="00D75FA4" w:rsidP="006B4B3F">
      <w:pPr>
        <w:pStyle w:val="NormalWeb"/>
        <w:shd w:val="clear" w:color="auto" w:fill="FFFFFF"/>
        <w:spacing w:line="360" w:lineRule="auto"/>
        <w:ind w:left="-270" w:firstLine="990"/>
        <w:jc w:val="both"/>
      </w:pPr>
    </w:p>
    <w:p w14:paraId="3CBCCB74" w14:textId="23ACED27" w:rsidR="00F05F6F" w:rsidRPr="006B4B3F" w:rsidRDefault="006B4B3F" w:rsidP="00F05F6F">
      <w:pPr>
        <w:pStyle w:val="Heading2"/>
        <w:shd w:val="clear" w:color="auto" w:fill="FFFFFF"/>
        <w:spacing w:line="360" w:lineRule="auto"/>
        <w:ind w:left="-270"/>
        <w:jc w:val="both"/>
        <w:rPr>
          <w:rFonts w:ascii="Times New Roman" w:hAnsi="Times New Roman" w:cs="Times New Roman"/>
          <w:color w:val="auto"/>
          <w:sz w:val="28"/>
          <w:szCs w:val="28"/>
        </w:rPr>
      </w:pPr>
      <w:r w:rsidRPr="006B4B3F">
        <w:rPr>
          <w:rFonts w:ascii="Times New Roman" w:hAnsi="Times New Roman" w:cs="Times New Roman"/>
          <w:color w:val="auto"/>
          <w:sz w:val="28"/>
          <w:szCs w:val="28"/>
        </w:rPr>
        <w:t>IMPORTANCE OF SQL SERVER INSTANCES</w:t>
      </w:r>
      <w:r>
        <w:rPr>
          <w:rFonts w:ascii="Times New Roman" w:hAnsi="Times New Roman" w:cs="Times New Roman"/>
          <w:color w:val="auto"/>
          <w:sz w:val="28"/>
          <w:szCs w:val="28"/>
        </w:rPr>
        <w:t>:</w:t>
      </w:r>
    </w:p>
    <w:p w14:paraId="31D5E6AD" w14:textId="77777777" w:rsidR="00F05F6F" w:rsidRPr="006B4B3F" w:rsidRDefault="00F05F6F" w:rsidP="00F05F6F">
      <w:pPr>
        <w:pStyle w:val="NormalWeb"/>
        <w:shd w:val="clear" w:color="auto" w:fill="FFFFFF"/>
        <w:spacing w:line="360" w:lineRule="auto"/>
        <w:ind w:left="-270"/>
        <w:jc w:val="both"/>
        <w:rPr>
          <w:b/>
          <w:bCs/>
          <w:sz w:val="28"/>
          <w:szCs w:val="28"/>
        </w:rPr>
      </w:pPr>
      <w:r w:rsidRPr="006B4B3F">
        <w:rPr>
          <w:b/>
          <w:bCs/>
          <w:sz w:val="28"/>
          <w:szCs w:val="28"/>
        </w:rPr>
        <w:t>The following are the advantages of SQL Server instances:</w:t>
      </w:r>
    </w:p>
    <w:p w14:paraId="75FF43E6" w14:textId="77777777" w:rsidR="00F05F6F" w:rsidRPr="006B4B3F" w:rsidRDefault="00F05F6F" w:rsidP="00F05F6F">
      <w:pPr>
        <w:pStyle w:val="NormalWeb"/>
        <w:shd w:val="clear" w:color="auto" w:fill="FFFFFF"/>
        <w:spacing w:line="360" w:lineRule="auto"/>
        <w:ind w:left="-270"/>
        <w:jc w:val="both"/>
        <w:rPr>
          <w:sz w:val="28"/>
          <w:szCs w:val="28"/>
        </w:rPr>
      </w:pPr>
      <w:r w:rsidRPr="006B4B3F">
        <w:rPr>
          <w:rStyle w:val="Strong"/>
          <w:rFonts w:eastAsiaTheme="majorEastAsia"/>
          <w:sz w:val="28"/>
          <w:szCs w:val="28"/>
        </w:rPr>
        <w:t>1. For installation of different versions on one machine</w:t>
      </w:r>
    </w:p>
    <w:p w14:paraId="5CDCD294" w14:textId="77777777" w:rsidR="00F05F6F" w:rsidRPr="00826614" w:rsidRDefault="00F05F6F" w:rsidP="006B4B3F">
      <w:pPr>
        <w:pStyle w:val="NormalWeb"/>
        <w:shd w:val="clear" w:color="auto" w:fill="FFFFFF"/>
        <w:spacing w:line="360" w:lineRule="auto"/>
        <w:ind w:left="-270" w:firstLine="990"/>
        <w:jc w:val="both"/>
      </w:pPr>
      <w:r w:rsidRPr="00826614">
        <w:t>You can have different versions of SQL Server on a single machine. Each installation works independently from the other installations.</w:t>
      </w:r>
    </w:p>
    <w:p w14:paraId="45209EE1" w14:textId="77777777" w:rsidR="006B4B3F" w:rsidRPr="006B4B3F" w:rsidRDefault="006B4B3F" w:rsidP="00F05F6F">
      <w:pPr>
        <w:pStyle w:val="NormalWeb"/>
        <w:shd w:val="clear" w:color="auto" w:fill="FFFFFF"/>
        <w:spacing w:line="360" w:lineRule="auto"/>
        <w:ind w:left="-270"/>
        <w:jc w:val="both"/>
        <w:rPr>
          <w:rStyle w:val="Strong"/>
          <w:rFonts w:eastAsiaTheme="majorEastAsia"/>
          <w:sz w:val="2"/>
          <w:szCs w:val="2"/>
        </w:rPr>
      </w:pPr>
    </w:p>
    <w:p w14:paraId="1E8753B4" w14:textId="71A0E93C" w:rsidR="00F05F6F" w:rsidRPr="00826614" w:rsidRDefault="00F05F6F" w:rsidP="00F05F6F">
      <w:pPr>
        <w:pStyle w:val="NormalWeb"/>
        <w:shd w:val="clear" w:color="auto" w:fill="FFFFFF"/>
        <w:spacing w:line="360" w:lineRule="auto"/>
        <w:ind w:left="-270"/>
        <w:jc w:val="both"/>
      </w:pPr>
      <w:r w:rsidRPr="006B4B3F">
        <w:rPr>
          <w:rStyle w:val="Strong"/>
          <w:rFonts w:eastAsiaTheme="majorEastAsia"/>
          <w:sz w:val="28"/>
          <w:szCs w:val="28"/>
        </w:rPr>
        <w:t>2</w:t>
      </w:r>
      <w:r w:rsidRPr="006B4B3F">
        <w:rPr>
          <w:rStyle w:val="Strong"/>
          <w:rFonts w:eastAsiaTheme="majorEastAsia"/>
          <w:sz w:val="32"/>
          <w:szCs w:val="32"/>
        </w:rPr>
        <w:t>.</w:t>
      </w:r>
      <w:r w:rsidRPr="006B4B3F">
        <w:rPr>
          <w:rStyle w:val="Strong"/>
          <w:rFonts w:eastAsiaTheme="majorEastAsia"/>
          <w:sz w:val="28"/>
          <w:szCs w:val="28"/>
        </w:rPr>
        <w:t xml:space="preserve"> For cost reduction</w:t>
      </w:r>
    </w:p>
    <w:p w14:paraId="48A2F55C" w14:textId="77777777" w:rsidR="00F05F6F" w:rsidRPr="00826614" w:rsidRDefault="00F05F6F" w:rsidP="006B4B3F">
      <w:pPr>
        <w:pStyle w:val="NormalWeb"/>
        <w:shd w:val="clear" w:color="auto" w:fill="FFFFFF"/>
        <w:spacing w:line="360" w:lineRule="auto"/>
        <w:ind w:left="-270" w:firstLine="990"/>
        <w:jc w:val="both"/>
      </w:pPr>
      <w:r w:rsidRPr="00826614">
        <w:t>Instances can help us reduce the costs of operating SQL Server, especially in purchasing the SQL Server license. You can get different services from different instances, hence no need for purchasing one license for all services.</w:t>
      </w:r>
    </w:p>
    <w:p w14:paraId="327C9D07" w14:textId="77777777" w:rsidR="006B4B3F" w:rsidRPr="006B4B3F" w:rsidRDefault="006B4B3F" w:rsidP="00F05F6F">
      <w:pPr>
        <w:pStyle w:val="NormalWeb"/>
        <w:shd w:val="clear" w:color="auto" w:fill="FFFFFF"/>
        <w:spacing w:line="360" w:lineRule="auto"/>
        <w:ind w:left="-270"/>
        <w:jc w:val="both"/>
        <w:rPr>
          <w:rStyle w:val="Strong"/>
          <w:rFonts w:eastAsiaTheme="majorEastAsia"/>
          <w:sz w:val="2"/>
          <w:szCs w:val="2"/>
        </w:rPr>
      </w:pPr>
    </w:p>
    <w:p w14:paraId="2EABA383" w14:textId="3C12A625" w:rsidR="00F05F6F" w:rsidRPr="006B4B3F" w:rsidRDefault="00F05F6F" w:rsidP="00F05F6F">
      <w:pPr>
        <w:pStyle w:val="NormalWeb"/>
        <w:shd w:val="clear" w:color="auto" w:fill="FFFFFF"/>
        <w:spacing w:line="360" w:lineRule="auto"/>
        <w:ind w:left="-270"/>
        <w:jc w:val="both"/>
        <w:rPr>
          <w:sz w:val="28"/>
          <w:szCs w:val="28"/>
        </w:rPr>
      </w:pPr>
      <w:r w:rsidRPr="006B4B3F">
        <w:rPr>
          <w:rStyle w:val="Strong"/>
          <w:rFonts w:eastAsiaTheme="majorEastAsia"/>
          <w:sz w:val="28"/>
          <w:szCs w:val="28"/>
        </w:rPr>
        <w:t>3. For maintenance of development, production and test environments separately</w:t>
      </w:r>
    </w:p>
    <w:p w14:paraId="09ACB14F" w14:textId="77777777" w:rsidR="00F05F6F" w:rsidRPr="00826614" w:rsidRDefault="00F05F6F" w:rsidP="006B4B3F">
      <w:pPr>
        <w:pStyle w:val="NormalWeb"/>
        <w:shd w:val="clear" w:color="auto" w:fill="FFFFFF"/>
        <w:spacing w:line="360" w:lineRule="auto"/>
        <w:ind w:left="-270" w:firstLine="990"/>
        <w:jc w:val="both"/>
      </w:pPr>
      <w:r w:rsidRPr="00826614">
        <w:lastRenderedPageBreak/>
        <w:t>This is the main benefit of having many SQL Server instances on a single machine. You can use different instances for development, production and test purposes.</w:t>
      </w:r>
    </w:p>
    <w:p w14:paraId="411AD993" w14:textId="77777777" w:rsidR="00F05F6F" w:rsidRPr="006B4B3F" w:rsidRDefault="00F05F6F" w:rsidP="00F05F6F">
      <w:pPr>
        <w:pStyle w:val="NormalWeb"/>
        <w:shd w:val="clear" w:color="auto" w:fill="FFFFFF"/>
        <w:spacing w:line="360" w:lineRule="auto"/>
        <w:ind w:left="-270"/>
        <w:jc w:val="both"/>
        <w:rPr>
          <w:sz w:val="28"/>
          <w:szCs w:val="28"/>
        </w:rPr>
      </w:pPr>
      <w:r w:rsidRPr="006B4B3F">
        <w:rPr>
          <w:rStyle w:val="Strong"/>
          <w:rFonts w:eastAsiaTheme="majorEastAsia"/>
          <w:sz w:val="28"/>
          <w:szCs w:val="28"/>
        </w:rPr>
        <w:t>4. For reducing temporary database problems</w:t>
      </w:r>
    </w:p>
    <w:p w14:paraId="25001C68" w14:textId="1A325E12" w:rsidR="006B4B3F" w:rsidRPr="00EE730B" w:rsidRDefault="00F05F6F" w:rsidP="00EE730B">
      <w:pPr>
        <w:pStyle w:val="NormalWeb"/>
        <w:shd w:val="clear" w:color="auto" w:fill="FFFFFF"/>
        <w:spacing w:line="360" w:lineRule="auto"/>
        <w:ind w:left="-270" w:firstLine="990"/>
        <w:jc w:val="both"/>
        <w:rPr>
          <w:rStyle w:val="Strong"/>
          <w:b w:val="0"/>
          <w:bCs w:val="0"/>
        </w:rPr>
      </w:pPr>
      <w:r w:rsidRPr="00826614">
        <w:t>When you have all services running on a single SQL Server instance, there are high chances of having problems with the problems, especially problems that keep on recurring. When such services are run on different instances, you can avoid having such problems.</w:t>
      </w:r>
    </w:p>
    <w:p w14:paraId="7923F4B4" w14:textId="52C32F72" w:rsidR="00F05F6F" w:rsidRPr="006B4B3F" w:rsidRDefault="00F05F6F" w:rsidP="00F05F6F">
      <w:pPr>
        <w:pStyle w:val="NormalWeb"/>
        <w:shd w:val="clear" w:color="auto" w:fill="FFFFFF"/>
        <w:spacing w:line="360" w:lineRule="auto"/>
        <w:ind w:left="-270"/>
        <w:jc w:val="both"/>
        <w:rPr>
          <w:sz w:val="28"/>
          <w:szCs w:val="28"/>
        </w:rPr>
      </w:pPr>
      <w:r w:rsidRPr="006B4B3F">
        <w:rPr>
          <w:rStyle w:val="Strong"/>
          <w:rFonts w:eastAsiaTheme="majorEastAsia"/>
          <w:sz w:val="28"/>
          <w:szCs w:val="28"/>
        </w:rPr>
        <w:t>5. For separating security privileges</w:t>
      </w:r>
    </w:p>
    <w:p w14:paraId="736F9DF7" w14:textId="77777777" w:rsidR="00F05F6F" w:rsidRPr="00826614" w:rsidRDefault="00F05F6F" w:rsidP="006B4B3F">
      <w:pPr>
        <w:pStyle w:val="NormalWeb"/>
        <w:shd w:val="clear" w:color="auto" w:fill="FFFFFF"/>
        <w:spacing w:line="360" w:lineRule="auto"/>
        <w:ind w:left="-270" w:firstLine="990"/>
        <w:jc w:val="both"/>
      </w:pPr>
      <w:r w:rsidRPr="00826614">
        <w:t>When different services are running on different SQL Server instances, you can focus on securing the instance running the most sensitive service.</w:t>
      </w:r>
    </w:p>
    <w:p w14:paraId="1C0C013F" w14:textId="77777777" w:rsidR="00F05F6F" w:rsidRPr="006B4B3F" w:rsidRDefault="00F05F6F" w:rsidP="00F05F6F">
      <w:pPr>
        <w:pStyle w:val="NormalWeb"/>
        <w:shd w:val="clear" w:color="auto" w:fill="FFFFFF"/>
        <w:spacing w:line="360" w:lineRule="auto"/>
        <w:ind w:left="-270"/>
        <w:jc w:val="both"/>
        <w:rPr>
          <w:sz w:val="28"/>
          <w:szCs w:val="28"/>
        </w:rPr>
      </w:pPr>
      <w:r w:rsidRPr="006B4B3F">
        <w:rPr>
          <w:rStyle w:val="Strong"/>
          <w:rFonts w:eastAsiaTheme="majorEastAsia"/>
          <w:sz w:val="28"/>
          <w:szCs w:val="28"/>
        </w:rPr>
        <w:t>6. For maintaining a standby server</w:t>
      </w:r>
    </w:p>
    <w:p w14:paraId="139892C0" w14:textId="77777777" w:rsidR="00F05F6F" w:rsidRDefault="00F05F6F" w:rsidP="006B4B3F">
      <w:pPr>
        <w:pStyle w:val="NormalWeb"/>
        <w:shd w:val="clear" w:color="auto" w:fill="FFFFFF"/>
        <w:spacing w:line="360" w:lineRule="auto"/>
        <w:ind w:left="-270" w:firstLine="990"/>
        <w:jc w:val="both"/>
      </w:pPr>
      <w:r w:rsidRPr="00826614">
        <w:t>A SQL Server instance can fail, leading to an outage of services. This explains the importance of having a standby server to be brought in if the current server fails. This can easily be achieved using SQL Server instances.</w:t>
      </w:r>
    </w:p>
    <w:p w14:paraId="1C1A22DC" w14:textId="77777777" w:rsidR="00EE730B" w:rsidRPr="00826614" w:rsidRDefault="00EE730B" w:rsidP="006B4B3F">
      <w:pPr>
        <w:pStyle w:val="NormalWeb"/>
        <w:shd w:val="clear" w:color="auto" w:fill="FFFFFF"/>
        <w:spacing w:line="360" w:lineRule="auto"/>
        <w:ind w:left="-270" w:firstLine="990"/>
        <w:jc w:val="both"/>
      </w:pPr>
    </w:p>
    <w:p w14:paraId="5F428074" w14:textId="2DFDAAC0" w:rsidR="00F05F6F" w:rsidRPr="006B4B3F" w:rsidRDefault="006B4B3F" w:rsidP="00F05F6F">
      <w:pPr>
        <w:pStyle w:val="Heading2"/>
        <w:shd w:val="clear" w:color="auto" w:fill="FFFFFF"/>
        <w:spacing w:line="360" w:lineRule="auto"/>
        <w:ind w:left="-270"/>
        <w:jc w:val="both"/>
        <w:rPr>
          <w:rFonts w:ascii="Times New Roman" w:hAnsi="Times New Roman" w:cs="Times New Roman"/>
          <w:color w:val="auto"/>
          <w:sz w:val="28"/>
          <w:szCs w:val="28"/>
        </w:rPr>
      </w:pPr>
      <w:r w:rsidRPr="006B4B3F">
        <w:rPr>
          <w:rFonts w:ascii="Times New Roman" w:hAnsi="Times New Roman" w:cs="Times New Roman"/>
          <w:color w:val="auto"/>
          <w:sz w:val="28"/>
          <w:szCs w:val="28"/>
        </w:rPr>
        <w:t>SUMMARY:</w:t>
      </w:r>
    </w:p>
    <w:p w14:paraId="1546BE88"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SQL Server is defined as a relational database management system (RDBMS) developed by Microsoft</w:t>
      </w:r>
    </w:p>
    <w:p w14:paraId="56081975"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T-SQL means Transact-SQL, a propriety Language by Microsoft</w:t>
      </w:r>
    </w:p>
    <w:p w14:paraId="0FC5843C"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Microsoft and Sybase released version 1.0 in 1989</w:t>
      </w:r>
    </w:p>
    <w:p w14:paraId="276EA666"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Various Editions of SQL Server are Enterprise, Standard, Web, Developer, and Express</w:t>
      </w:r>
    </w:p>
    <w:p w14:paraId="5AF25E29"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Critical components of SQL Server are Database Engine, SQL Server, SQL Server Agent, SQL Server Browser, SQL Server Full-Text Search, etc.</w:t>
      </w:r>
    </w:p>
    <w:p w14:paraId="1F133332" w14:textId="77777777" w:rsidR="00F05F6F" w:rsidRPr="006B4B3F" w:rsidRDefault="00F05F6F" w:rsidP="006B4B3F">
      <w:pPr>
        <w:pStyle w:val="ListParagraph"/>
        <w:numPr>
          <w:ilvl w:val="1"/>
          <w:numId w:val="20"/>
        </w:numPr>
        <w:shd w:val="clear" w:color="auto" w:fill="FFFFFF"/>
        <w:spacing w:before="100" w:beforeAutospacing="1" w:after="100" w:afterAutospacing="1" w:line="360" w:lineRule="auto"/>
        <w:jc w:val="both"/>
        <w:rPr>
          <w:rFonts w:ascii="Times New Roman" w:hAnsi="Times New Roman" w:cs="Times New Roman"/>
          <w:sz w:val="24"/>
          <w:szCs w:val="24"/>
        </w:rPr>
      </w:pPr>
      <w:r w:rsidRPr="006B4B3F">
        <w:rPr>
          <w:rFonts w:ascii="Times New Roman" w:hAnsi="Times New Roman" w:cs="Times New Roman"/>
          <w:sz w:val="24"/>
          <w:szCs w:val="24"/>
        </w:rPr>
        <w:t>You can run multiple instances of SQL Server the same on the same machine.</w:t>
      </w:r>
    </w:p>
    <w:p w14:paraId="3E9FD902" w14:textId="77777777" w:rsidR="00F05F6F" w:rsidRPr="00826614" w:rsidRDefault="00F05F6F" w:rsidP="00F05F6F">
      <w:pPr>
        <w:shd w:val="clear" w:color="auto" w:fill="FFFFFF"/>
        <w:spacing w:before="100" w:beforeAutospacing="1" w:after="100" w:afterAutospacing="1" w:line="360" w:lineRule="auto"/>
        <w:jc w:val="both"/>
        <w:rPr>
          <w:rFonts w:ascii="Times New Roman" w:hAnsi="Times New Roman" w:cs="Times New Roman"/>
          <w:b/>
          <w:sz w:val="24"/>
          <w:szCs w:val="24"/>
        </w:rPr>
      </w:pPr>
    </w:p>
    <w:p w14:paraId="15550562" w14:textId="517DCCEC" w:rsidR="00F05F6F" w:rsidRPr="006B4B3F" w:rsidRDefault="006B4B3F" w:rsidP="00F05F6F">
      <w:pPr>
        <w:shd w:val="clear" w:color="auto" w:fill="FFFFFF"/>
        <w:spacing w:before="100" w:beforeAutospacing="1" w:after="100" w:afterAutospacing="1" w:line="360" w:lineRule="auto"/>
        <w:jc w:val="both"/>
        <w:rPr>
          <w:rFonts w:ascii="Times New Roman" w:hAnsi="Times New Roman" w:cs="Times New Roman"/>
          <w:b/>
          <w:sz w:val="28"/>
          <w:szCs w:val="28"/>
        </w:rPr>
      </w:pPr>
      <w:r w:rsidRPr="006B4B3F">
        <w:rPr>
          <w:rFonts w:ascii="Times New Roman" w:hAnsi="Times New Roman" w:cs="Times New Roman"/>
          <w:b/>
          <w:sz w:val="28"/>
          <w:szCs w:val="28"/>
        </w:rPr>
        <w:lastRenderedPageBreak/>
        <w:t>C# HISTORY</w:t>
      </w:r>
      <w:r>
        <w:rPr>
          <w:rFonts w:ascii="Times New Roman" w:hAnsi="Times New Roman" w:cs="Times New Roman"/>
          <w:b/>
          <w:sz w:val="28"/>
          <w:szCs w:val="28"/>
        </w:rPr>
        <w:t>:</w:t>
      </w:r>
    </w:p>
    <w:p w14:paraId="79BC4A67" w14:textId="77777777" w:rsidR="00F05F6F" w:rsidRDefault="00F05F6F" w:rsidP="006B4B3F">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History of C# language is interesting to know. Here we are going to discuss brief history of C# language.</w:t>
      </w:r>
    </w:p>
    <w:p w14:paraId="31B0D168" w14:textId="77777777" w:rsidR="006B4B3F" w:rsidRPr="006B4B3F" w:rsidRDefault="006B4B3F" w:rsidP="006B4B3F">
      <w:pPr>
        <w:shd w:val="clear" w:color="auto" w:fill="FFFFFF"/>
        <w:spacing w:before="100" w:beforeAutospacing="1" w:after="100" w:afterAutospacing="1" w:line="360" w:lineRule="auto"/>
        <w:ind w:firstLine="720"/>
        <w:jc w:val="both"/>
        <w:rPr>
          <w:rFonts w:ascii="Times New Roman" w:hAnsi="Times New Roman" w:cs="Times New Roman"/>
          <w:sz w:val="2"/>
          <w:szCs w:val="2"/>
        </w:rPr>
      </w:pPr>
    </w:p>
    <w:p w14:paraId="2687BA4D" w14:textId="31B81668" w:rsidR="006B4B3F" w:rsidRDefault="00F05F6F" w:rsidP="00EE730B">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C# is pronounced as "C-Sharp". It is an object-oriented programming language provided by Microsoft that runs on .Net Framework.</w:t>
      </w:r>
    </w:p>
    <w:p w14:paraId="4C3B42A2" w14:textId="7E406E5E" w:rsidR="006B4B3F" w:rsidRPr="00EE730B" w:rsidRDefault="00F05F6F" w:rsidP="00F05F6F">
      <w:pPr>
        <w:shd w:val="clear" w:color="auto" w:fill="FFFFFF"/>
        <w:spacing w:before="100" w:beforeAutospacing="1" w:after="100" w:afterAutospacing="1" w:line="360" w:lineRule="auto"/>
        <w:jc w:val="both"/>
        <w:rPr>
          <w:rFonts w:ascii="Times New Roman" w:hAnsi="Times New Roman" w:cs="Times New Roman"/>
          <w:sz w:val="24"/>
          <w:szCs w:val="24"/>
        </w:rPr>
      </w:pPr>
      <w:r w:rsidRPr="00826614">
        <w:rPr>
          <w:rFonts w:ascii="Times New Roman" w:hAnsi="Times New Roman" w:cs="Times New Roman"/>
          <w:sz w:val="24"/>
          <w:szCs w:val="24"/>
        </w:rPr>
        <w:t>Anders Hejlsberg is known as the founder of C# language.</w:t>
      </w:r>
    </w:p>
    <w:p w14:paraId="5093E1C5" w14:textId="08D6FD25" w:rsidR="006B4B3F" w:rsidRPr="00EE730B" w:rsidRDefault="00F05F6F" w:rsidP="00EE730B">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It is based on C++ and Java, but it has many additional extensions used to perform </w:t>
      </w:r>
      <w:proofErr w:type="gramStart"/>
      <w:r w:rsidRPr="00826614">
        <w:rPr>
          <w:rFonts w:ascii="Times New Roman" w:hAnsi="Times New Roman" w:cs="Times New Roman"/>
          <w:sz w:val="24"/>
          <w:szCs w:val="24"/>
        </w:rPr>
        <w:t>component oriented</w:t>
      </w:r>
      <w:proofErr w:type="gramEnd"/>
      <w:r w:rsidRPr="00826614">
        <w:rPr>
          <w:rFonts w:ascii="Times New Roman" w:hAnsi="Times New Roman" w:cs="Times New Roman"/>
          <w:sz w:val="24"/>
          <w:szCs w:val="24"/>
        </w:rPr>
        <w:t xml:space="preserve"> programming approach.</w:t>
      </w:r>
    </w:p>
    <w:p w14:paraId="077E7D76" w14:textId="3ABA249F" w:rsidR="00F05F6F" w:rsidRPr="00826614" w:rsidRDefault="00F05F6F" w:rsidP="00EE730B">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C# has evolved much since their first release in the year 2002. It was introduced with .NET Framework 1.0 and the current version of C# is 5.0.</w:t>
      </w:r>
    </w:p>
    <w:p w14:paraId="1A9FBFE2" w14:textId="450759DE" w:rsidR="00F05F6F" w:rsidRPr="006B4B3F" w:rsidRDefault="006B4B3F" w:rsidP="00F05F6F">
      <w:pPr>
        <w:pStyle w:val="Heading1"/>
        <w:shd w:val="clear" w:color="auto" w:fill="FFFFFF"/>
        <w:spacing w:before="75"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t>C# FEATURES</w:t>
      </w:r>
      <w:r>
        <w:rPr>
          <w:rFonts w:ascii="Times New Roman" w:hAnsi="Times New Roman" w:cs="Times New Roman"/>
          <w:b/>
          <w:bCs/>
          <w:color w:val="auto"/>
          <w:sz w:val="28"/>
          <w:szCs w:val="28"/>
        </w:rPr>
        <w:t>:</w:t>
      </w:r>
    </w:p>
    <w:p w14:paraId="7D90F46D" w14:textId="77777777" w:rsidR="00F05F6F" w:rsidRPr="00826614" w:rsidRDefault="00F05F6F" w:rsidP="006B4B3F">
      <w:pPr>
        <w:pStyle w:val="NormalWeb"/>
        <w:shd w:val="clear" w:color="auto" w:fill="FFFFFF"/>
        <w:spacing w:line="360" w:lineRule="auto"/>
        <w:ind w:firstLine="360"/>
      </w:pPr>
      <w:r w:rsidRPr="00826614">
        <w:t xml:space="preserve">C# is </w:t>
      </w:r>
      <w:proofErr w:type="gramStart"/>
      <w:r w:rsidRPr="00826614">
        <w:t>object oriented</w:t>
      </w:r>
      <w:proofErr w:type="gramEnd"/>
      <w:r w:rsidRPr="00826614">
        <w:t xml:space="preserve"> programming language. It provides a lot of </w:t>
      </w:r>
      <w:r w:rsidRPr="00826614">
        <w:rPr>
          <w:rStyle w:val="Strong"/>
          <w:rFonts w:eastAsiaTheme="majorEastAsia"/>
        </w:rPr>
        <w:t>features</w:t>
      </w:r>
      <w:r w:rsidRPr="00826614">
        <w:t> that are given below.</w:t>
      </w:r>
    </w:p>
    <w:p w14:paraId="3CFDE3B2"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Simple</w:t>
      </w:r>
    </w:p>
    <w:p w14:paraId="7315054B"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Modern programming language</w:t>
      </w:r>
    </w:p>
    <w:p w14:paraId="08790217"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Object oriented</w:t>
      </w:r>
    </w:p>
    <w:p w14:paraId="2551D8F1"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Type safe</w:t>
      </w:r>
    </w:p>
    <w:p w14:paraId="4FFC4BF3"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Interoperability</w:t>
      </w:r>
    </w:p>
    <w:p w14:paraId="1CFA7E2C"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Scalable and Updateable</w:t>
      </w:r>
    </w:p>
    <w:p w14:paraId="50C7301B"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Component oriented</w:t>
      </w:r>
    </w:p>
    <w:p w14:paraId="048D58A6" w14:textId="77777777" w:rsidR="00F05F6F" w:rsidRPr="00826614" w:rsidRDefault="00F05F6F" w:rsidP="00C9541E">
      <w:pPr>
        <w:numPr>
          <w:ilvl w:val="0"/>
          <w:numId w:val="11"/>
        </w:numPr>
        <w:shd w:val="clear" w:color="auto" w:fill="FFFFFF"/>
        <w:spacing w:before="60" w:after="100" w:afterAutospacing="1" w:line="360" w:lineRule="auto"/>
        <w:rPr>
          <w:rFonts w:ascii="Times New Roman" w:hAnsi="Times New Roman" w:cs="Times New Roman"/>
          <w:sz w:val="24"/>
          <w:szCs w:val="24"/>
        </w:rPr>
      </w:pPr>
      <w:r w:rsidRPr="00826614">
        <w:rPr>
          <w:rFonts w:ascii="Times New Roman" w:hAnsi="Times New Roman" w:cs="Times New Roman"/>
          <w:sz w:val="24"/>
          <w:szCs w:val="24"/>
        </w:rPr>
        <w:t>Structured programming language</w:t>
      </w:r>
    </w:p>
    <w:p w14:paraId="3B981FF4" w14:textId="4492D245" w:rsidR="00F05F6F" w:rsidRPr="006B4B3F"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lastRenderedPageBreak/>
        <w:t>1) SIMPLE</w:t>
      </w:r>
      <w:r>
        <w:rPr>
          <w:rFonts w:ascii="Times New Roman" w:hAnsi="Times New Roman" w:cs="Times New Roman"/>
          <w:b/>
          <w:bCs/>
          <w:color w:val="auto"/>
          <w:sz w:val="28"/>
          <w:szCs w:val="28"/>
        </w:rPr>
        <w:t>:</w:t>
      </w:r>
    </w:p>
    <w:p w14:paraId="560EABFB" w14:textId="77777777" w:rsidR="00F05F6F" w:rsidRPr="00826614" w:rsidRDefault="00F05F6F" w:rsidP="006B4B3F">
      <w:pPr>
        <w:pStyle w:val="NormalWeb"/>
        <w:shd w:val="clear" w:color="auto" w:fill="FFFFFF"/>
        <w:spacing w:line="360" w:lineRule="auto"/>
        <w:ind w:firstLine="720"/>
      </w:pPr>
      <w:r w:rsidRPr="00826614">
        <w:t>C# is a simple language in the sense that it provides structured approach (to break the problem into parts), rich set of library functions, data types etc.</w:t>
      </w:r>
    </w:p>
    <w:p w14:paraId="0BE89BF2" w14:textId="01F5D767" w:rsidR="00F05F6F" w:rsidRPr="006B4B3F"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t>2) MODERN PROGRAMMING LANGUAGE</w:t>
      </w:r>
      <w:r>
        <w:rPr>
          <w:rFonts w:ascii="Times New Roman" w:hAnsi="Times New Roman" w:cs="Times New Roman"/>
          <w:b/>
          <w:bCs/>
          <w:color w:val="auto"/>
          <w:sz w:val="28"/>
          <w:szCs w:val="28"/>
        </w:rPr>
        <w:t>:</w:t>
      </w:r>
    </w:p>
    <w:p w14:paraId="75B34BA2" w14:textId="77777777" w:rsidR="00F05F6F" w:rsidRPr="00826614" w:rsidRDefault="00F05F6F" w:rsidP="006B4B3F">
      <w:pPr>
        <w:pStyle w:val="NormalWeb"/>
        <w:shd w:val="clear" w:color="auto" w:fill="FFFFFF"/>
        <w:spacing w:line="360" w:lineRule="auto"/>
        <w:ind w:firstLine="720"/>
      </w:pPr>
      <w:r w:rsidRPr="00826614">
        <w:t>C# programming is based upon the current trend and it is very powerful and simple for building scalable, interoperable and robust applications.</w:t>
      </w:r>
    </w:p>
    <w:p w14:paraId="7A6972F2" w14:textId="33494C82" w:rsidR="00F05F6F" w:rsidRPr="006B4B3F"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t>3) OBJECT ORIENTED</w:t>
      </w:r>
      <w:r>
        <w:rPr>
          <w:rFonts w:ascii="Times New Roman" w:hAnsi="Times New Roman" w:cs="Times New Roman"/>
          <w:b/>
          <w:bCs/>
          <w:color w:val="auto"/>
          <w:sz w:val="28"/>
          <w:szCs w:val="28"/>
        </w:rPr>
        <w:t>:</w:t>
      </w:r>
    </w:p>
    <w:p w14:paraId="3A6B99BD" w14:textId="77777777" w:rsidR="00F05F6F" w:rsidRPr="00826614" w:rsidRDefault="00F05F6F" w:rsidP="006B4B3F">
      <w:pPr>
        <w:pStyle w:val="NormalWeb"/>
        <w:shd w:val="clear" w:color="auto" w:fill="FFFFFF"/>
        <w:spacing w:line="360" w:lineRule="auto"/>
        <w:ind w:firstLine="720"/>
      </w:pPr>
      <w:r w:rsidRPr="00826614">
        <w:t xml:space="preserve">C# is </w:t>
      </w:r>
      <w:proofErr w:type="gramStart"/>
      <w:r w:rsidRPr="00826614">
        <w:t>object oriented</w:t>
      </w:r>
      <w:proofErr w:type="gramEnd"/>
      <w:r w:rsidRPr="00826614">
        <w:t xml:space="preserve"> programming language. OOPs makes development and maintenance easier where as in Procedure-oriented programming language it is not easy to manage if code grows as project size grow.</w:t>
      </w:r>
    </w:p>
    <w:p w14:paraId="4CF5A9D2" w14:textId="4370209A" w:rsidR="00F05F6F" w:rsidRPr="006B4B3F"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t>4) TYPE SAFE</w:t>
      </w:r>
      <w:r>
        <w:rPr>
          <w:rFonts w:ascii="Times New Roman" w:hAnsi="Times New Roman" w:cs="Times New Roman"/>
          <w:b/>
          <w:bCs/>
          <w:color w:val="auto"/>
          <w:sz w:val="28"/>
          <w:szCs w:val="28"/>
        </w:rPr>
        <w:t>:</w:t>
      </w:r>
    </w:p>
    <w:p w14:paraId="0780C60B" w14:textId="77777777" w:rsidR="00F05F6F" w:rsidRPr="00826614" w:rsidRDefault="00F05F6F" w:rsidP="006B4B3F">
      <w:pPr>
        <w:pStyle w:val="NormalWeb"/>
        <w:shd w:val="clear" w:color="auto" w:fill="FFFFFF"/>
        <w:spacing w:line="360" w:lineRule="auto"/>
        <w:ind w:firstLine="720"/>
      </w:pPr>
      <w:r w:rsidRPr="00826614">
        <w:t xml:space="preserve">C# type safe code can only access the memory location that it has permission to execute. </w:t>
      </w:r>
      <w:proofErr w:type="gramStart"/>
      <w:r w:rsidRPr="00826614">
        <w:t>Therefore</w:t>
      </w:r>
      <w:proofErr w:type="gramEnd"/>
      <w:r w:rsidRPr="00826614">
        <w:t xml:space="preserve"> it improves a security of the program.</w:t>
      </w:r>
    </w:p>
    <w:p w14:paraId="723A44EC" w14:textId="5009813F" w:rsidR="00F05F6F" w:rsidRPr="006B4B3F"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6B4B3F">
        <w:rPr>
          <w:rFonts w:ascii="Times New Roman" w:hAnsi="Times New Roman" w:cs="Times New Roman"/>
          <w:b/>
          <w:bCs/>
          <w:color w:val="auto"/>
          <w:sz w:val="28"/>
          <w:szCs w:val="28"/>
        </w:rPr>
        <w:t>5) INTEROPERABILITY</w:t>
      </w:r>
      <w:r>
        <w:rPr>
          <w:rFonts w:ascii="Times New Roman" w:hAnsi="Times New Roman" w:cs="Times New Roman"/>
          <w:b/>
          <w:bCs/>
          <w:color w:val="auto"/>
          <w:sz w:val="28"/>
          <w:szCs w:val="28"/>
        </w:rPr>
        <w:t>:</w:t>
      </w:r>
    </w:p>
    <w:p w14:paraId="40730307" w14:textId="77777777" w:rsidR="00F05F6F" w:rsidRPr="00826614" w:rsidRDefault="00F05F6F" w:rsidP="006B4B3F">
      <w:pPr>
        <w:pStyle w:val="NormalWeb"/>
        <w:shd w:val="clear" w:color="auto" w:fill="FFFFFF"/>
        <w:spacing w:line="360" w:lineRule="auto"/>
        <w:ind w:firstLine="720"/>
      </w:pPr>
      <w:r w:rsidRPr="00826614">
        <w:t>Interoperability process enables the C# programs to do almost anything that a native C++ application can do.</w:t>
      </w:r>
    </w:p>
    <w:p w14:paraId="1747EF99" w14:textId="2CB6B1AD" w:rsidR="00F05F6F" w:rsidRPr="00A21E59"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A21E59">
        <w:rPr>
          <w:rFonts w:ascii="Times New Roman" w:hAnsi="Times New Roman" w:cs="Times New Roman"/>
          <w:b/>
          <w:bCs/>
          <w:color w:val="auto"/>
          <w:sz w:val="28"/>
          <w:szCs w:val="28"/>
        </w:rPr>
        <w:t>6) SCALABLE AND UPDATEABLE</w:t>
      </w:r>
      <w:r>
        <w:rPr>
          <w:rFonts w:ascii="Times New Roman" w:hAnsi="Times New Roman" w:cs="Times New Roman"/>
          <w:b/>
          <w:bCs/>
          <w:color w:val="auto"/>
          <w:sz w:val="28"/>
          <w:szCs w:val="28"/>
        </w:rPr>
        <w:t>:</w:t>
      </w:r>
    </w:p>
    <w:p w14:paraId="3DBF8212" w14:textId="77777777" w:rsidR="00F05F6F" w:rsidRPr="00826614" w:rsidRDefault="00F05F6F" w:rsidP="00A21E59">
      <w:pPr>
        <w:pStyle w:val="NormalWeb"/>
        <w:shd w:val="clear" w:color="auto" w:fill="FFFFFF"/>
        <w:spacing w:line="360" w:lineRule="auto"/>
        <w:ind w:firstLine="720"/>
      </w:pPr>
      <w:r w:rsidRPr="00826614">
        <w:t xml:space="preserve">C# is automatic scalable and updateable programming language. For updating our </w:t>
      </w:r>
      <w:proofErr w:type="gramStart"/>
      <w:r w:rsidRPr="00826614">
        <w:t>application</w:t>
      </w:r>
      <w:proofErr w:type="gramEnd"/>
      <w:r w:rsidRPr="00826614">
        <w:t xml:space="preserve"> we delete the old files and update them with new ones.</w:t>
      </w:r>
    </w:p>
    <w:p w14:paraId="76EDBCEF" w14:textId="4EACC5D8" w:rsidR="00F05F6F" w:rsidRPr="00A21E59"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A21E59">
        <w:rPr>
          <w:rFonts w:ascii="Times New Roman" w:hAnsi="Times New Roman" w:cs="Times New Roman"/>
          <w:b/>
          <w:bCs/>
          <w:color w:val="auto"/>
          <w:sz w:val="28"/>
          <w:szCs w:val="28"/>
        </w:rPr>
        <w:t>7) COMPONENT ORIENTED</w:t>
      </w:r>
      <w:r>
        <w:rPr>
          <w:rFonts w:ascii="Times New Roman" w:hAnsi="Times New Roman" w:cs="Times New Roman"/>
          <w:b/>
          <w:bCs/>
          <w:color w:val="auto"/>
          <w:sz w:val="28"/>
          <w:szCs w:val="28"/>
        </w:rPr>
        <w:t>:</w:t>
      </w:r>
    </w:p>
    <w:p w14:paraId="19761935" w14:textId="77777777" w:rsidR="00F05F6F" w:rsidRPr="00826614" w:rsidRDefault="00F05F6F" w:rsidP="00A21E59">
      <w:pPr>
        <w:pStyle w:val="NormalWeb"/>
        <w:shd w:val="clear" w:color="auto" w:fill="FFFFFF"/>
        <w:spacing w:line="360" w:lineRule="auto"/>
        <w:ind w:firstLine="720"/>
      </w:pPr>
      <w:r w:rsidRPr="00826614">
        <w:t xml:space="preserve">C# is </w:t>
      </w:r>
      <w:proofErr w:type="gramStart"/>
      <w:r w:rsidRPr="00826614">
        <w:t>component oriented</w:t>
      </w:r>
      <w:proofErr w:type="gramEnd"/>
      <w:r w:rsidRPr="00826614">
        <w:t xml:space="preserve"> programming language. It is the predominant software development methodology used to develop more robust and highly scalable applications.</w:t>
      </w:r>
    </w:p>
    <w:p w14:paraId="62B1CDCF" w14:textId="093EF4C2" w:rsidR="00F05F6F" w:rsidRPr="00A21E59" w:rsidRDefault="00EE730B" w:rsidP="00F05F6F">
      <w:pPr>
        <w:pStyle w:val="Heading3"/>
        <w:shd w:val="clear" w:color="auto" w:fill="FFFFFF"/>
        <w:spacing w:line="360" w:lineRule="auto"/>
        <w:rPr>
          <w:rFonts w:ascii="Times New Roman" w:hAnsi="Times New Roman" w:cs="Times New Roman"/>
          <w:b/>
          <w:bCs/>
          <w:color w:val="auto"/>
          <w:sz w:val="28"/>
          <w:szCs w:val="28"/>
        </w:rPr>
      </w:pPr>
      <w:r w:rsidRPr="00A21E59">
        <w:rPr>
          <w:rFonts w:ascii="Times New Roman" w:hAnsi="Times New Roman" w:cs="Times New Roman"/>
          <w:b/>
          <w:bCs/>
          <w:color w:val="auto"/>
          <w:sz w:val="28"/>
          <w:szCs w:val="28"/>
        </w:rPr>
        <w:lastRenderedPageBreak/>
        <w:t>8) STRUCTURED PROGRAMMING LANGUAGE</w:t>
      </w:r>
      <w:r>
        <w:rPr>
          <w:rFonts w:ascii="Times New Roman" w:hAnsi="Times New Roman" w:cs="Times New Roman"/>
          <w:b/>
          <w:bCs/>
          <w:color w:val="auto"/>
          <w:sz w:val="28"/>
          <w:szCs w:val="28"/>
        </w:rPr>
        <w:t>:</w:t>
      </w:r>
    </w:p>
    <w:p w14:paraId="5F685258" w14:textId="7187701B" w:rsidR="00D75FA4" w:rsidRPr="00826614" w:rsidRDefault="00F05F6F" w:rsidP="00F07F09">
      <w:pPr>
        <w:pStyle w:val="NormalWeb"/>
        <w:shd w:val="clear" w:color="auto" w:fill="FFFFFF"/>
        <w:spacing w:line="360" w:lineRule="auto"/>
        <w:ind w:firstLine="720"/>
      </w:pPr>
      <w:r w:rsidRPr="00826614">
        <w:t>C# is a structured programming language in the sense that we can break the program into parts using functions. So, it is easy to understand and mod</w:t>
      </w:r>
    </w:p>
    <w:p w14:paraId="0AF254AA" w14:textId="77777777" w:rsidR="00F07F09" w:rsidRDefault="00F07F09"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p>
    <w:p w14:paraId="4FE71116" w14:textId="77777777" w:rsidR="00F07F09" w:rsidRDefault="00F07F09"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p>
    <w:p w14:paraId="5B95239D" w14:textId="77777777" w:rsidR="00F07F09" w:rsidRDefault="00F07F09"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p>
    <w:p w14:paraId="00C51953" w14:textId="77777777" w:rsidR="00F07F09" w:rsidRDefault="00F07F09"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p>
    <w:p w14:paraId="5EB9B59E" w14:textId="03842D28" w:rsidR="009B1468" w:rsidRPr="009B1468" w:rsidRDefault="009B1468"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r w:rsidRPr="009B1468">
        <w:rPr>
          <w:rFonts w:ascii="Times New Roman" w:eastAsia="Times New Roman" w:hAnsi="Times New Roman" w:cs="Times New Roman"/>
          <w:b/>
          <w:bCs/>
          <w:sz w:val="28"/>
          <w:szCs w:val="28"/>
          <w:lang w:eastAsia="en-IN"/>
        </w:rPr>
        <w:t>CHAPTER 3</w:t>
      </w:r>
    </w:p>
    <w:p w14:paraId="1A1DF223" w14:textId="6B56ED9D" w:rsidR="00DD20EA" w:rsidRPr="009B1468" w:rsidRDefault="009B1468" w:rsidP="009B1468">
      <w:pPr>
        <w:shd w:val="clear" w:color="auto" w:fill="FFFFFF"/>
        <w:spacing w:after="0" w:line="360" w:lineRule="auto"/>
        <w:jc w:val="center"/>
        <w:outlineLvl w:val="1"/>
        <w:rPr>
          <w:rFonts w:ascii="Times New Roman" w:eastAsia="Times New Roman" w:hAnsi="Times New Roman" w:cs="Times New Roman"/>
          <w:b/>
          <w:bCs/>
          <w:sz w:val="28"/>
          <w:szCs w:val="28"/>
          <w:lang w:eastAsia="en-IN"/>
        </w:rPr>
      </w:pPr>
      <w:r w:rsidRPr="009B1468">
        <w:rPr>
          <w:rFonts w:ascii="Times New Roman" w:eastAsia="Times New Roman" w:hAnsi="Times New Roman" w:cs="Times New Roman"/>
          <w:b/>
          <w:bCs/>
          <w:sz w:val="28"/>
          <w:szCs w:val="28"/>
          <w:lang w:eastAsia="en-IN"/>
        </w:rPr>
        <w:t>MODULES DESCSRIPTION</w:t>
      </w:r>
    </w:p>
    <w:p w14:paraId="571E5A50" w14:textId="77777777" w:rsidR="009B1468" w:rsidRDefault="009B1468" w:rsidP="009B1468">
      <w:pPr>
        <w:shd w:val="clear" w:color="auto" w:fill="FFFFFF"/>
        <w:spacing w:after="0" w:line="360" w:lineRule="auto"/>
        <w:jc w:val="center"/>
        <w:outlineLvl w:val="1"/>
        <w:rPr>
          <w:rFonts w:ascii="Times New Roman" w:eastAsia="Times New Roman" w:hAnsi="Times New Roman" w:cs="Times New Roman"/>
          <w:b/>
          <w:bCs/>
          <w:sz w:val="24"/>
          <w:szCs w:val="24"/>
          <w:lang w:eastAsia="en-IN"/>
        </w:rPr>
      </w:pPr>
    </w:p>
    <w:p w14:paraId="6976CD02" w14:textId="62F51EA9" w:rsidR="009B1468" w:rsidRPr="00D75FA4" w:rsidRDefault="00D75FA4" w:rsidP="009B1468">
      <w:pPr>
        <w:spacing w:after="0" w:line="360" w:lineRule="auto"/>
        <w:jc w:val="both"/>
        <w:rPr>
          <w:rFonts w:ascii="Times New Roman" w:hAnsi="Times New Roman" w:cs="Times New Roman"/>
          <w:sz w:val="28"/>
          <w:szCs w:val="28"/>
        </w:rPr>
      </w:pPr>
      <w:r w:rsidRPr="00D75FA4">
        <w:rPr>
          <w:rFonts w:ascii="Times New Roman" w:hAnsi="Times New Roman" w:cs="Times New Roman"/>
          <w:b/>
          <w:sz w:val="28"/>
          <w:szCs w:val="28"/>
        </w:rPr>
        <w:t>MODULES</w:t>
      </w:r>
      <w:r w:rsidRPr="00D75FA4">
        <w:rPr>
          <w:rFonts w:ascii="Times New Roman" w:hAnsi="Times New Roman" w:cs="Times New Roman"/>
          <w:sz w:val="28"/>
          <w:szCs w:val="28"/>
        </w:rPr>
        <w:t>:</w:t>
      </w:r>
    </w:p>
    <w:p w14:paraId="0DA3AABC" w14:textId="6895685C" w:rsidR="009B1468" w:rsidRPr="000C06AA" w:rsidRDefault="000C06AA" w:rsidP="009B1468">
      <w:pPr>
        <w:pStyle w:val="ListParagraph"/>
        <w:numPr>
          <w:ilvl w:val="0"/>
          <w:numId w:val="16"/>
        </w:numPr>
        <w:spacing w:after="200" w:line="360" w:lineRule="auto"/>
        <w:jc w:val="both"/>
        <w:rPr>
          <w:rFonts w:ascii="Times New Roman" w:hAnsi="Times New Roman" w:cs="Times New Roman"/>
          <w:b/>
          <w:bCs/>
          <w:sz w:val="28"/>
          <w:szCs w:val="28"/>
        </w:rPr>
      </w:pPr>
      <w:r w:rsidRPr="000C06AA">
        <w:rPr>
          <w:rFonts w:ascii="Times New Roman" w:hAnsi="Times New Roman" w:cs="Times New Roman"/>
          <w:b/>
          <w:bCs/>
          <w:sz w:val="28"/>
          <w:szCs w:val="28"/>
        </w:rPr>
        <w:t>ACCOUNT CREATION</w:t>
      </w:r>
    </w:p>
    <w:p w14:paraId="5AD99C14" w14:textId="6FB2C578" w:rsidR="009B1468" w:rsidRPr="000C06AA" w:rsidRDefault="000C06AA" w:rsidP="009B1468">
      <w:pPr>
        <w:pStyle w:val="ListParagraph"/>
        <w:numPr>
          <w:ilvl w:val="0"/>
          <w:numId w:val="16"/>
        </w:numPr>
        <w:spacing w:after="200" w:line="360" w:lineRule="auto"/>
        <w:jc w:val="both"/>
        <w:rPr>
          <w:rFonts w:ascii="Times New Roman" w:hAnsi="Times New Roman" w:cs="Times New Roman"/>
          <w:b/>
          <w:bCs/>
          <w:sz w:val="28"/>
          <w:szCs w:val="28"/>
        </w:rPr>
      </w:pPr>
      <w:r w:rsidRPr="000C06AA">
        <w:rPr>
          <w:rFonts w:ascii="Times New Roman" w:hAnsi="Times New Roman" w:cs="Times New Roman"/>
          <w:b/>
          <w:bCs/>
          <w:sz w:val="28"/>
          <w:szCs w:val="28"/>
        </w:rPr>
        <w:t>AUTHENTICATION</w:t>
      </w:r>
    </w:p>
    <w:p w14:paraId="6945846E" w14:textId="35B35FEE" w:rsidR="009B1468" w:rsidRPr="000C06AA" w:rsidRDefault="000C06AA" w:rsidP="009B1468">
      <w:pPr>
        <w:pStyle w:val="ListParagraph"/>
        <w:numPr>
          <w:ilvl w:val="0"/>
          <w:numId w:val="16"/>
        </w:numPr>
        <w:spacing w:after="200" w:line="360" w:lineRule="auto"/>
        <w:jc w:val="both"/>
        <w:rPr>
          <w:rFonts w:ascii="Times New Roman" w:hAnsi="Times New Roman" w:cs="Times New Roman"/>
          <w:b/>
          <w:bCs/>
          <w:sz w:val="28"/>
          <w:szCs w:val="28"/>
        </w:rPr>
      </w:pPr>
      <w:r w:rsidRPr="000C06AA">
        <w:rPr>
          <w:rFonts w:ascii="Times New Roman" w:hAnsi="Times New Roman" w:cs="Times New Roman"/>
          <w:b/>
          <w:bCs/>
          <w:sz w:val="28"/>
          <w:szCs w:val="28"/>
        </w:rPr>
        <w:t>BUS PASS RENEWAL</w:t>
      </w:r>
    </w:p>
    <w:p w14:paraId="1C61A800" w14:textId="26321331" w:rsidR="009B1468" w:rsidRDefault="000C06AA" w:rsidP="009B1468">
      <w:pPr>
        <w:pStyle w:val="ListParagraph"/>
        <w:numPr>
          <w:ilvl w:val="0"/>
          <w:numId w:val="16"/>
        </w:numPr>
        <w:spacing w:after="200" w:line="360" w:lineRule="auto"/>
        <w:jc w:val="both"/>
        <w:rPr>
          <w:rFonts w:ascii="Times New Roman" w:hAnsi="Times New Roman" w:cs="Times New Roman"/>
          <w:b/>
          <w:bCs/>
          <w:sz w:val="28"/>
          <w:szCs w:val="28"/>
        </w:rPr>
      </w:pPr>
      <w:r w:rsidRPr="000C06AA">
        <w:rPr>
          <w:rFonts w:ascii="Times New Roman" w:hAnsi="Times New Roman" w:cs="Times New Roman"/>
          <w:b/>
          <w:bCs/>
          <w:sz w:val="28"/>
          <w:szCs w:val="28"/>
        </w:rPr>
        <w:t>REPORT</w:t>
      </w:r>
    </w:p>
    <w:p w14:paraId="2E08F8CC" w14:textId="77777777" w:rsidR="00D75FA4" w:rsidRPr="000C06AA" w:rsidRDefault="00D75FA4" w:rsidP="00D75FA4">
      <w:pPr>
        <w:pStyle w:val="ListParagraph"/>
        <w:spacing w:after="200" w:line="360" w:lineRule="auto"/>
        <w:jc w:val="both"/>
        <w:rPr>
          <w:rFonts w:ascii="Times New Roman" w:hAnsi="Times New Roman" w:cs="Times New Roman"/>
          <w:b/>
          <w:bCs/>
          <w:sz w:val="28"/>
          <w:szCs w:val="28"/>
        </w:rPr>
      </w:pPr>
    </w:p>
    <w:p w14:paraId="09DEDE38" w14:textId="055C552A" w:rsidR="00F06605" w:rsidRPr="009B1468" w:rsidRDefault="000C06AA" w:rsidP="00F066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9B1468" w:rsidRPr="009B1468">
        <w:rPr>
          <w:rFonts w:ascii="Times New Roman" w:eastAsia="Times New Roman" w:hAnsi="Times New Roman" w:cs="Times New Roman"/>
          <w:b/>
          <w:sz w:val="28"/>
          <w:szCs w:val="28"/>
        </w:rPr>
        <w:t>ACCOUNT CREATION</w:t>
      </w:r>
      <w:r>
        <w:rPr>
          <w:rFonts w:ascii="Times New Roman" w:eastAsia="Times New Roman" w:hAnsi="Times New Roman" w:cs="Times New Roman"/>
          <w:b/>
          <w:sz w:val="28"/>
          <w:szCs w:val="28"/>
        </w:rPr>
        <w:t>:</w:t>
      </w:r>
    </w:p>
    <w:p w14:paraId="45FFB1FB" w14:textId="77777777" w:rsidR="00F06605" w:rsidRPr="00826614" w:rsidRDefault="00F06605" w:rsidP="00F06605">
      <w:pPr>
        <w:spacing w:line="360" w:lineRule="auto"/>
        <w:jc w:val="both"/>
        <w:rPr>
          <w:rFonts w:ascii="Times New Roman" w:eastAsia="Times New Roman" w:hAnsi="Times New Roman" w:cs="Times New Roman"/>
          <w:sz w:val="24"/>
          <w:szCs w:val="24"/>
        </w:rPr>
      </w:pPr>
      <w:r w:rsidRPr="00826614">
        <w:rPr>
          <w:rFonts w:ascii="Times New Roman" w:eastAsia="Times New Roman" w:hAnsi="Times New Roman" w:cs="Times New Roman"/>
          <w:b/>
          <w:sz w:val="24"/>
          <w:szCs w:val="24"/>
        </w:rPr>
        <w:tab/>
      </w:r>
      <w:r w:rsidRPr="00826614">
        <w:rPr>
          <w:rFonts w:ascii="Times New Roman" w:eastAsia="Times New Roman" w:hAnsi="Times New Roman" w:cs="Times New Roman"/>
          <w:sz w:val="24"/>
          <w:szCs w:val="24"/>
        </w:rPr>
        <w:t xml:space="preserve">Creation of account is the first phase in this project. The user has to give the complete details about him/her to create a new account. After successfully completion of account creation only the user can able to perform the online bus pass facility. All the transactions are performed based on their </w:t>
      </w:r>
      <w:proofErr w:type="spellStart"/>
      <w:r w:rsidRPr="00826614">
        <w:rPr>
          <w:rFonts w:ascii="Times New Roman" w:eastAsia="Times New Roman" w:hAnsi="Times New Roman" w:cs="Times New Roman"/>
          <w:sz w:val="24"/>
          <w:szCs w:val="24"/>
        </w:rPr>
        <w:t>userid</w:t>
      </w:r>
      <w:proofErr w:type="spellEnd"/>
      <w:r w:rsidRPr="00826614">
        <w:rPr>
          <w:rFonts w:ascii="Times New Roman" w:eastAsia="Times New Roman" w:hAnsi="Times New Roman" w:cs="Times New Roman"/>
          <w:sz w:val="24"/>
          <w:szCs w:val="24"/>
        </w:rPr>
        <w:t>.</w:t>
      </w:r>
    </w:p>
    <w:p w14:paraId="7D5BC764" w14:textId="77777777" w:rsidR="00F06605" w:rsidRPr="009B1468" w:rsidRDefault="00F06605" w:rsidP="00F06605">
      <w:pPr>
        <w:spacing w:line="360" w:lineRule="auto"/>
        <w:jc w:val="both"/>
        <w:rPr>
          <w:rFonts w:ascii="Times New Roman" w:eastAsia="Times New Roman" w:hAnsi="Times New Roman" w:cs="Times New Roman"/>
          <w:b/>
          <w:sz w:val="2"/>
          <w:szCs w:val="2"/>
        </w:rPr>
      </w:pPr>
    </w:p>
    <w:p w14:paraId="44FD4608" w14:textId="4964D98D" w:rsidR="00F06605" w:rsidRPr="009B1468" w:rsidRDefault="000C06AA" w:rsidP="00F066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9B1468" w:rsidRPr="009B1468">
        <w:rPr>
          <w:rFonts w:ascii="Times New Roman" w:eastAsia="Times New Roman" w:hAnsi="Times New Roman" w:cs="Times New Roman"/>
          <w:b/>
          <w:sz w:val="28"/>
          <w:szCs w:val="28"/>
        </w:rPr>
        <w:t>AUTHENTICATION</w:t>
      </w:r>
      <w:r>
        <w:rPr>
          <w:rFonts w:ascii="Times New Roman" w:eastAsia="Times New Roman" w:hAnsi="Times New Roman" w:cs="Times New Roman"/>
          <w:b/>
          <w:sz w:val="28"/>
          <w:szCs w:val="28"/>
        </w:rPr>
        <w:t>:</w:t>
      </w:r>
    </w:p>
    <w:p w14:paraId="437480BD" w14:textId="77777777" w:rsidR="00F06605" w:rsidRPr="00826614" w:rsidRDefault="00F06605" w:rsidP="00F06605">
      <w:pPr>
        <w:spacing w:line="360" w:lineRule="auto"/>
        <w:jc w:val="both"/>
        <w:rPr>
          <w:rFonts w:ascii="Times New Roman" w:hAnsi="Times New Roman" w:cs="Times New Roman"/>
          <w:sz w:val="24"/>
          <w:szCs w:val="24"/>
          <w:shd w:val="clear" w:color="auto" w:fill="FFFFFF"/>
        </w:rPr>
      </w:pPr>
      <w:r w:rsidRPr="00826614">
        <w:rPr>
          <w:rFonts w:ascii="Times New Roman" w:eastAsia="Times New Roman" w:hAnsi="Times New Roman" w:cs="Times New Roman"/>
          <w:b/>
          <w:sz w:val="24"/>
          <w:szCs w:val="24"/>
        </w:rPr>
        <w:tab/>
      </w:r>
      <w:r w:rsidRPr="00826614">
        <w:rPr>
          <w:rFonts w:ascii="Times New Roman" w:eastAsia="Times New Roman" w:hAnsi="Times New Roman" w:cs="Times New Roman"/>
          <w:sz w:val="24"/>
          <w:szCs w:val="24"/>
        </w:rPr>
        <w:t xml:space="preserve">Authentication is the important module in this project. Once the user </w:t>
      </w:r>
      <w:proofErr w:type="gramStart"/>
      <w:r w:rsidRPr="00826614">
        <w:rPr>
          <w:rFonts w:ascii="Times New Roman" w:eastAsia="Times New Roman" w:hAnsi="Times New Roman" w:cs="Times New Roman"/>
          <w:sz w:val="24"/>
          <w:szCs w:val="24"/>
        </w:rPr>
        <w:t>submit</w:t>
      </w:r>
      <w:proofErr w:type="gramEnd"/>
      <w:r w:rsidRPr="00826614">
        <w:rPr>
          <w:rFonts w:ascii="Times New Roman" w:eastAsia="Times New Roman" w:hAnsi="Times New Roman" w:cs="Times New Roman"/>
          <w:sz w:val="24"/>
          <w:szCs w:val="24"/>
        </w:rPr>
        <w:t xml:space="preserve"> their details the information are accepted and the user can login with their username and password for renewing their bus pass. Only the registered users can do the renewal process. In this module it checks whether the authorized persons </w:t>
      </w:r>
      <w:proofErr w:type="gramStart"/>
      <w:r w:rsidRPr="00826614">
        <w:rPr>
          <w:rFonts w:ascii="Times New Roman" w:eastAsia="Times New Roman" w:hAnsi="Times New Roman" w:cs="Times New Roman"/>
          <w:sz w:val="24"/>
          <w:szCs w:val="24"/>
        </w:rPr>
        <w:t>is</w:t>
      </w:r>
      <w:proofErr w:type="gramEnd"/>
      <w:r w:rsidRPr="00826614">
        <w:rPr>
          <w:rFonts w:ascii="Times New Roman" w:eastAsia="Times New Roman" w:hAnsi="Times New Roman" w:cs="Times New Roman"/>
          <w:sz w:val="24"/>
          <w:szCs w:val="24"/>
        </w:rPr>
        <w:t xml:space="preserve"> accessing and it does not allow other users to access.</w:t>
      </w:r>
      <w:r w:rsidRPr="00826614">
        <w:rPr>
          <w:rFonts w:ascii="Times New Roman" w:hAnsi="Times New Roman" w:cs="Times New Roman"/>
          <w:sz w:val="24"/>
          <w:szCs w:val="24"/>
          <w:shd w:val="clear" w:color="auto" w:fill="FFFFFF"/>
        </w:rPr>
        <w:t xml:space="preserve"> An authentication </w:t>
      </w:r>
      <w:r w:rsidRPr="00826614">
        <w:rPr>
          <w:rFonts w:ascii="Times New Roman" w:hAnsi="Times New Roman" w:cs="Times New Roman"/>
          <w:sz w:val="24"/>
          <w:szCs w:val="24"/>
          <w:shd w:val="clear" w:color="auto" w:fill="FFFFFF"/>
        </w:rPr>
        <w:lastRenderedPageBreak/>
        <w:t>module is </w:t>
      </w:r>
      <w:r w:rsidRPr="00826614">
        <w:rPr>
          <w:rFonts w:ascii="Times New Roman" w:hAnsi="Times New Roman" w:cs="Times New Roman"/>
          <w:sz w:val="24"/>
          <w:szCs w:val="24"/>
        </w:rPr>
        <w:t>a plug-in that collects user information such as a user ID and password, and compares the information against entries in a database</w:t>
      </w:r>
      <w:r w:rsidRPr="00826614">
        <w:rPr>
          <w:rFonts w:ascii="Times New Roman" w:hAnsi="Times New Roman" w:cs="Times New Roman"/>
          <w:sz w:val="24"/>
          <w:szCs w:val="24"/>
          <w:shd w:val="clear" w:color="auto" w:fill="FFFFFF"/>
        </w:rPr>
        <w:t>. Authentication is </w:t>
      </w:r>
      <w:r w:rsidRPr="00826614">
        <w:rPr>
          <w:rFonts w:ascii="Times New Roman" w:hAnsi="Times New Roman" w:cs="Times New Roman"/>
          <w:sz w:val="24"/>
          <w:szCs w:val="24"/>
        </w:rPr>
        <w:t>the process of verifying a user or device before allowing access to a system or resources</w:t>
      </w:r>
      <w:r w:rsidRPr="00826614">
        <w:rPr>
          <w:rFonts w:ascii="Times New Roman" w:hAnsi="Times New Roman" w:cs="Times New Roman"/>
          <w:sz w:val="24"/>
          <w:szCs w:val="24"/>
          <w:shd w:val="clear" w:color="auto" w:fill="FFFFFF"/>
        </w:rPr>
        <w:t>. In other words, authentication means confirming that a user is who they say they are. This ensures only those with authorized credentials gain access to secure systems.</w:t>
      </w:r>
    </w:p>
    <w:p w14:paraId="677BB8B6" w14:textId="77777777" w:rsidR="00F06605" w:rsidRPr="009B1468" w:rsidRDefault="00F06605" w:rsidP="00F06605">
      <w:pPr>
        <w:spacing w:line="360" w:lineRule="auto"/>
        <w:jc w:val="both"/>
        <w:rPr>
          <w:rFonts w:ascii="Times New Roman" w:eastAsia="Times New Roman" w:hAnsi="Times New Roman" w:cs="Times New Roman"/>
          <w:sz w:val="2"/>
          <w:szCs w:val="2"/>
        </w:rPr>
      </w:pPr>
    </w:p>
    <w:p w14:paraId="106A0718" w14:textId="566302B5" w:rsidR="00F06605" w:rsidRDefault="000C06AA" w:rsidP="00F066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9B1468" w:rsidRPr="009B1468">
        <w:rPr>
          <w:rFonts w:ascii="Times New Roman" w:eastAsia="Times New Roman" w:hAnsi="Times New Roman" w:cs="Times New Roman"/>
          <w:b/>
          <w:sz w:val="28"/>
          <w:szCs w:val="28"/>
        </w:rPr>
        <w:t>BUS PASS RENEWAL</w:t>
      </w:r>
      <w:r>
        <w:rPr>
          <w:rFonts w:ascii="Times New Roman" w:eastAsia="Times New Roman" w:hAnsi="Times New Roman" w:cs="Times New Roman"/>
          <w:b/>
          <w:sz w:val="28"/>
          <w:szCs w:val="28"/>
        </w:rPr>
        <w:t>:</w:t>
      </w:r>
    </w:p>
    <w:p w14:paraId="41A67800" w14:textId="77777777" w:rsidR="009B1468" w:rsidRPr="009B1468" w:rsidRDefault="009B1468" w:rsidP="00F06605">
      <w:pPr>
        <w:spacing w:line="360" w:lineRule="auto"/>
        <w:jc w:val="both"/>
        <w:rPr>
          <w:rFonts w:ascii="Times New Roman" w:eastAsia="Times New Roman" w:hAnsi="Times New Roman" w:cs="Times New Roman"/>
          <w:b/>
          <w:sz w:val="2"/>
          <w:szCs w:val="2"/>
        </w:rPr>
      </w:pPr>
    </w:p>
    <w:p w14:paraId="0BA996EC" w14:textId="040FA40B" w:rsidR="00EE730B" w:rsidRPr="00EE730B" w:rsidRDefault="00F06605" w:rsidP="00F06605">
      <w:pPr>
        <w:spacing w:line="360" w:lineRule="auto"/>
        <w:jc w:val="both"/>
        <w:rPr>
          <w:rFonts w:ascii="Times New Roman" w:hAnsi="Times New Roman" w:cs="Times New Roman"/>
          <w:sz w:val="24"/>
          <w:szCs w:val="24"/>
        </w:rPr>
      </w:pPr>
      <w:r w:rsidRPr="00826614">
        <w:rPr>
          <w:rFonts w:ascii="Times New Roman" w:eastAsia="Times New Roman" w:hAnsi="Times New Roman" w:cs="Times New Roman"/>
          <w:b/>
          <w:sz w:val="24"/>
          <w:szCs w:val="24"/>
        </w:rPr>
        <w:tab/>
      </w:r>
      <w:r w:rsidRPr="00826614">
        <w:rPr>
          <w:rFonts w:ascii="Times New Roman" w:eastAsia="Times New Roman" w:hAnsi="Times New Roman" w:cs="Times New Roman"/>
          <w:sz w:val="24"/>
          <w:szCs w:val="24"/>
        </w:rPr>
        <w:t xml:space="preserve">In this module, the user enters into the renewal form for renewal of bus pass. The user has to give the month of renewal, </w:t>
      </w:r>
      <w:proofErr w:type="spellStart"/>
      <w:r w:rsidRPr="00826614">
        <w:rPr>
          <w:rFonts w:ascii="Times New Roman" w:eastAsia="Times New Roman" w:hAnsi="Times New Roman" w:cs="Times New Roman"/>
          <w:sz w:val="24"/>
          <w:szCs w:val="24"/>
        </w:rPr>
        <w:t>userid</w:t>
      </w:r>
      <w:proofErr w:type="spellEnd"/>
      <w:r w:rsidRPr="00826614">
        <w:rPr>
          <w:rFonts w:ascii="Times New Roman" w:eastAsia="Times New Roman" w:hAnsi="Times New Roman" w:cs="Times New Roman"/>
          <w:sz w:val="24"/>
          <w:szCs w:val="24"/>
        </w:rPr>
        <w:t xml:space="preserve"> and the necessary details. For making the payment through online user gives their credit card number and pin number for amount transaction. Once the process is completed the user bus pass will be renewed through this application.</w:t>
      </w:r>
      <w:r w:rsidRPr="00826614">
        <w:rPr>
          <w:rFonts w:ascii="Times New Roman" w:hAnsi="Times New Roman" w:cs="Times New Roman"/>
          <w:sz w:val="24"/>
          <w:szCs w:val="24"/>
        </w:rPr>
        <w:t xml:space="preserve"> A Passenger’s module allows a Passenger to authenticate to a system and to be granted authorization to access resources provided by or connected to that system. Passenger is typically required to authenticate oneself with a password for the purposes of security. After the registration valid ID will be issued by the Administrator. The Passenger can log into the system with this ID. Passenger Check view the Bus Route Information View Bus Route Information about the Route id, Source Route, Destination Route, Amount, Validity Request to issue Pass Information, View the Approval Status, Bus Pass Renewal Information.</w:t>
      </w:r>
    </w:p>
    <w:p w14:paraId="6250E171" w14:textId="77777777" w:rsidR="009B1468" w:rsidRPr="009B1468" w:rsidRDefault="009B1468" w:rsidP="00F06605">
      <w:pPr>
        <w:spacing w:line="360" w:lineRule="auto"/>
        <w:jc w:val="both"/>
        <w:rPr>
          <w:rFonts w:ascii="Times New Roman" w:eastAsia="Times New Roman" w:hAnsi="Times New Roman" w:cs="Times New Roman"/>
          <w:b/>
          <w:sz w:val="2"/>
          <w:szCs w:val="2"/>
        </w:rPr>
      </w:pPr>
    </w:p>
    <w:p w14:paraId="671CC458" w14:textId="3799E63D" w:rsidR="00F06605" w:rsidRPr="000C06AA" w:rsidRDefault="000C06AA" w:rsidP="00F066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9B1468" w:rsidRPr="000C06AA">
        <w:rPr>
          <w:rFonts w:ascii="Times New Roman" w:eastAsia="Times New Roman" w:hAnsi="Times New Roman" w:cs="Times New Roman"/>
          <w:b/>
          <w:sz w:val="28"/>
          <w:szCs w:val="28"/>
        </w:rPr>
        <w:t>REPORT</w:t>
      </w:r>
      <w:r>
        <w:rPr>
          <w:rFonts w:ascii="Times New Roman" w:eastAsia="Times New Roman" w:hAnsi="Times New Roman" w:cs="Times New Roman"/>
          <w:b/>
          <w:sz w:val="28"/>
          <w:szCs w:val="28"/>
        </w:rPr>
        <w:t>:</w:t>
      </w:r>
    </w:p>
    <w:p w14:paraId="50B91E05" w14:textId="77777777" w:rsidR="009B1468" w:rsidRPr="009B1468" w:rsidRDefault="009B1468" w:rsidP="00F06605">
      <w:pPr>
        <w:spacing w:line="360" w:lineRule="auto"/>
        <w:jc w:val="both"/>
        <w:rPr>
          <w:rFonts w:ascii="Times New Roman" w:eastAsia="Times New Roman" w:hAnsi="Times New Roman" w:cs="Times New Roman"/>
          <w:b/>
          <w:sz w:val="2"/>
          <w:szCs w:val="2"/>
        </w:rPr>
      </w:pPr>
    </w:p>
    <w:p w14:paraId="55A54141" w14:textId="77777777" w:rsidR="00F06605" w:rsidRPr="00826614" w:rsidRDefault="00F06605" w:rsidP="00F06605">
      <w:pPr>
        <w:spacing w:line="360" w:lineRule="auto"/>
        <w:jc w:val="both"/>
        <w:rPr>
          <w:rFonts w:ascii="Times New Roman" w:eastAsia="Times New Roman" w:hAnsi="Times New Roman" w:cs="Times New Roman"/>
          <w:sz w:val="24"/>
          <w:szCs w:val="24"/>
        </w:rPr>
      </w:pPr>
      <w:r w:rsidRPr="00826614">
        <w:rPr>
          <w:rFonts w:ascii="Times New Roman" w:eastAsia="Times New Roman" w:hAnsi="Times New Roman" w:cs="Times New Roman"/>
          <w:b/>
          <w:sz w:val="24"/>
          <w:szCs w:val="24"/>
        </w:rPr>
        <w:tab/>
      </w:r>
      <w:r w:rsidRPr="00826614">
        <w:rPr>
          <w:rFonts w:ascii="Times New Roman" w:hAnsi="Times New Roman" w:cs="Times New Roman"/>
          <w:sz w:val="24"/>
          <w:szCs w:val="24"/>
        </w:rPr>
        <w:t xml:space="preserve">The Online Bus pass Management System has been developed to satisfy all proposed requirements. The process of getting bus Pass Apply through Online, view bus information and Cost details for given source and destination, Add New bus details and Ticket amount details by admin and all Customer details and Bus pass details and Renewal Details, Payment Details are maintained </w:t>
      </w:r>
      <w:proofErr w:type="gramStart"/>
      <w:r w:rsidRPr="00826614">
        <w:rPr>
          <w:rFonts w:ascii="Times New Roman" w:hAnsi="Times New Roman" w:cs="Times New Roman"/>
          <w:sz w:val="24"/>
          <w:szCs w:val="24"/>
        </w:rPr>
        <w:t>more simple and easy</w:t>
      </w:r>
      <w:proofErr w:type="gramEnd"/>
      <w:r w:rsidRPr="00826614">
        <w:rPr>
          <w:rFonts w:ascii="Times New Roman" w:hAnsi="Times New Roman" w:cs="Times New Roman"/>
          <w:sz w:val="24"/>
          <w:szCs w:val="24"/>
        </w:rPr>
        <w:t xml:space="preserve">. </w:t>
      </w:r>
      <w:r w:rsidRPr="00826614">
        <w:rPr>
          <w:rFonts w:ascii="Times New Roman" w:eastAsia="Times New Roman" w:hAnsi="Times New Roman" w:cs="Times New Roman"/>
          <w:sz w:val="24"/>
          <w:szCs w:val="24"/>
        </w:rPr>
        <w:t>This module is the final phase in this project. Once all the transactions have been completed in bus pass renewal the user can get the current month report for their reference.</w:t>
      </w:r>
    </w:p>
    <w:p w14:paraId="3FC539EC" w14:textId="77777777" w:rsidR="00113DAE" w:rsidRPr="00826614" w:rsidRDefault="00113DAE" w:rsidP="00700B7E">
      <w:pPr>
        <w:spacing w:line="360" w:lineRule="auto"/>
        <w:jc w:val="both"/>
        <w:rPr>
          <w:rFonts w:ascii="Times New Roman" w:hAnsi="Times New Roman" w:cs="Times New Roman"/>
          <w:b/>
          <w:sz w:val="28"/>
          <w:szCs w:val="28"/>
        </w:rPr>
      </w:pPr>
    </w:p>
    <w:p w14:paraId="0C4BEE60" w14:textId="77777777" w:rsidR="007F166C" w:rsidRPr="00826614" w:rsidRDefault="007F166C" w:rsidP="00700B7E">
      <w:pPr>
        <w:spacing w:line="360" w:lineRule="auto"/>
        <w:jc w:val="both"/>
        <w:rPr>
          <w:rFonts w:ascii="Times New Roman" w:hAnsi="Times New Roman" w:cs="Times New Roman"/>
          <w:b/>
          <w:sz w:val="28"/>
          <w:szCs w:val="28"/>
        </w:rPr>
      </w:pPr>
    </w:p>
    <w:p w14:paraId="580491F8" w14:textId="77777777" w:rsidR="007F166C" w:rsidRPr="00826614" w:rsidRDefault="007F166C" w:rsidP="00700B7E">
      <w:pPr>
        <w:spacing w:line="360" w:lineRule="auto"/>
        <w:jc w:val="both"/>
        <w:rPr>
          <w:rFonts w:ascii="Times New Roman" w:hAnsi="Times New Roman" w:cs="Times New Roman"/>
          <w:b/>
          <w:sz w:val="28"/>
          <w:szCs w:val="28"/>
        </w:rPr>
      </w:pPr>
    </w:p>
    <w:p w14:paraId="4260C0AB" w14:textId="77777777" w:rsidR="00F06605" w:rsidRPr="00826614" w:rsidRDefault="00F06605" w:rsidP="00700B7E">
      <w:pPr>
        <w:spacing w:line="360" w:lineRule="auto"/>
        <w:jc w:val="both"/>
        <w:rPr>
          <w:rFonts w:ascii="Times New Roman" w:hAnsi="Times New Roman" w:cs="Times New Roman"/>
          <w:b/>
          <w:sz w:val="28"/>
          <w:szCs w:val="28"/>
        </w:rPr>
      </w:pPr>
    </w:p>
    <w:p w14:paraId="14CC3757" w14:textId="77777777" w:rsidR="007F166C" w:rsidRPr="00826614" w:rsidRDefault="007F166C" w:rsidP="00700B7E">
      <w:pPr>
        <w:spacing w:line="360" w:lineRule="auto"/>
        <w:jc w:val="both"/>
        <w:rPr>
          <w:rFonts w:ascii="Times New Roman" w:hAnsi="Times New Roman" w:cs="Times New Roman"/>
          <w:b/>
          <w:sz w:val="28"/>
          <w:szCs w:val="28"/>
        </w:rPr>
      </w:pPr>
    </w:p>
    <w:p w14:paraId="73206209" w14:textId="77777777" w:rsidR="009B1468" w:rsidRDefault="009B1468" w:rsidP="00700B7E">
      <w:pPr>
        <w:spacing w:line="360" w:lineRule="auto"/>
        <w:jc w:val="both"/>
        <w:rPr>
          <w:rFonts w:ascii="Times New Roman" w:hAnsi="Times New Roman" w:cs="Times New Roman"/>
          <w:b/>
          <w:sz w:val="28"/>
          <w:szCs w:val="28"/>
        </w:rPr>
      </w:pPr>
    </w:p>
    <w:p w14:paraId="78B758B4" w14:textId="77777777" w:rsidR="009B1468" w:rsidRDefault="009B1468" w:rsidP="00700B7E">
      <w:pPr>
        <w:spacing w:line="360" w:lineRule="auto"/>
        <w:jc w:val="both"/>
        <w:rPr>
          <w:rFonts w:ascii="Times New Roman" w:hAnsi="Times New Roman" w:cs="Times New Roman"/>
          <w:b/>
          <w:sz w:val="28"/>
          <w:szCs w:val="28"/>
        </w:rPr>
      </w:pPr>
    </w:p>
    <w:p w14:paraId="34123FF7" w14:textId="77777777" w:rsidR="009B1468" w:rsidRDefault="009B1468" w:rsidP="00700B7E">
      <w:pPr>
        <w:spacing w:line="360" w:lineRule="auto"/>
        <w:jc w:val="both"/>
        <w:rPr>
          <w:rFonts w:ascii="Times New Roman" w:hAnsi="Times New Roman" w:cs="Times New Roman"/>
          <w:b/>
          <w:sz w:val="28"/>
          <w:szCs w:val="28"/>
        </w:rPr>
      </w:pPr>
    </w:p>
    <w:p w14:paraId="6B693610" w14:textId="77777777" w:rsidR="009B1468" w:rsidRDefault="009B1468" w:rsidP="00700B7E">
      <w:pPr>
        <w:spacing w:line="360" w:lineRule="auto"/>
        <w:jc w:val="both"/>
        <w:rPr>
          <w:rFonts w:ascii="Times New Roman" w:hAnsi="Times New Roman" w:cs="Times New Roman"/>
          <w:b/>
          <w:sz w:val="28"/>
          <w:szCs w:val="28"/>
        </w:rPr>
      </w:pPr>
    </w:p>
    <w:p w14:paraId="257C7116" w14:textId="17B3F13A" w:rsidR="009B1468" w:rsidRDefault="009B1468" w:rsidP="009B14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p w14:paraId="7973C890" w14:textId="13091437" w:rsidR="00700B7E" w:rsidRPr="000C06AA" w:rsidRDefault="000C06AA" w:rsidP="009B1468">
      <w:pPr>
        <w:spacing w:line="360" w:lineRule="auto"/>
        <w:jc w:val="center"/>
        <w:rPr>
          <w:rFonts w:ascii="Times New Roman" w:hAnsi="Times New Roman" w:cs="Times New Roman"/>
          <w:b/>
          <w:sz w:val="28"/>
          <w:szCs w:val="28"/>
        </w:rPr>
      </w:pPr>
      <w:r w:rsidRPr="000C06AA">
        <w:rPr>
          <w:rFonts w:ascii="Times New Roman" w:hAnsi="Times New Roman" w:cs="Times New Roman"/>
          <w:b/>
          <w:sz w:val="28"/>
          <w:szCs w:val="28"/>
        </w:rPr>
        <w:t>DATAFLOW DIAGRAM</w:t>
      </w:r>
    </w:p>
    <w:p w14:paraId="69E232D9" w14:textId="77777777" w:rsidR="006B0900" w:rsidRPr="00826614" w:rsidRDefault="00826614" w:rsidP="00700B7E">
      <w:pPr>
        <w:spacing w:line="360" w:lineRule="auto"/>
        <w:jc w:val="both"/>
        <w:rPr>
          <w:rFonts w:ascii="Times New Roman" w:hAnsi="Times New Roman" w:cs="Times New Roman"/>
          <w:b/>
          <w:sz w:val="28"/>
          <w:szCs w:val="28"/>
        </w:rPr>
      </w:pPr>
      <w:r w:rsidRPr="00826614">
        <w:rPr>
          <w:rFonts w:ascii="Times New Roman" w:hAnsi="Times New Roman" w:cs="Times New Roman"/>
          <w:b/>
          <w:noProof/>
          <w:sz w:val="28"/>
          <w:szCs w:val="28"/>
          <w:lang w:eastAsia="en-IN"/>
        </w:rPr>
        <w:drawing>
          <wp:inline distT="0" distB="0" distL="0" distR="0" wp14:anchorId="5B68BE16" wp14:editId="5C5128FC">
            <wp:extent cx="57340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inline>
        </w:drawing>
      </w:r>
    </w:p>
    <w:p w14:paraId="25C59676" w14:textId="77777777" w:rsidR="007F166C" w:rsidRPr="00826614" w:rsidRDefault="007F166C" w:rsidP="007F166C">
      <w:pPr>
        <w:spacing w:line="360" w:lineRule="auto"/>
        <w:jc w:val="center"/>
        <w:rPr>
          <w:rFonts w:ascii="Times New Roman" w:hAnsi="Times New Roman" w:cs="Times New Roman"/>
          <w:b/>
          <w:sz w:val="28"/>
          <w:szCs w:val="28"/>
        </w:rPr>
      </w:pPr>
    </w:p>
    <w:p w14:paraId="40E58555" w14:textId="77777777" w:rsidR="009B1468" w:rsidRDefault="009B1468" w:rsidP="00700B7E">
      <w:pPr>
        <w:spacing w:line="360" w:lineRule="auto"/>
        <w:jc w:val="both"/>
        <w:rPr>
          <w:rFonts w:ascii="Times New Roman" w:hAnsi="Times New Roman" w:cs="Times New Roman"/>
          <w:b/>
          <w:sz w:val="28"/>
          <w:szCs w:val="28"/>
        </w:rPr>
      </w:pPr>
    </w:p>
    <w:p w14:paraId="6493D331" w14:textId="77777777" w:rsidR="009B1468" w:rsidRDefault="009B1468" w:rsidP="00700B7E">
      <w:pPr>
        <w:spacing w:line="360" w:lineRule="auto"/>
        <w:jc w:val="both"/>
        <w:rPr>
          <w:rFonts w:ascii="Times New Roman" w:hAnsi="Times New Roman" w:cs="Times New Roman"/>
          <w:b/>
          <w:sz w:val="28"/>
          <w:szCs w:val="28"/>
        </w:rPr>
      </w:pPr>
    </w:p>
    <w:p w14:paraId="7B421E99" w14:textId="77777777" w:rsidR="009B1468" w:rsidRDefault="009B1468" w:rsidP="00700B7E">
      <w:pPr>
        <w:spacing w:line="360" w:lineRule="auto"/>
        <w:jc w:val="both"/>
        <w:rPr>
          <w:rFonts w:ascii="Times New Roman" w:hAnsi="Times New Roman" w:cs="Times New Roman"/>
          <w:b/>
          <w:sz w:val="28"/>
          <w:szCs w:val="28"/>
        </w:rPr>
      </w:pPr>
    </w:p>
    <w:p w14:paraId="42C0D702" w14:textId="77777777" w:rsidR="009B1468" w:rsidRDefault="009B1468" w:rsidP="00700B7E">
      <w:pPr>
        <w:spacing w:line="360" w:lineRule="auto"/>
        <w:jc w:val="both"/>
        <w:rPr>
          <w:rFonts w:ascii="Times New Roman" w:hAnsi="Times New Roman" w:cs="Times New Roman"/>
          <w:b/>
          <w:sz w:val="28"/>
          <w:szCs w:val="28"/>
        </w:rPr>
      </w:pPr>
    </w:p>
    <w:p w14:paraId="1512B972" w14:textId="77777777" w:rsidR="009B1468" w:rsidRDefault="009B1468" w:rsidP="00700B7E">
      <w:pPr>
        <w:spacing w:line="360" w:lineRule="auto"/>
        <w:jc w:val="both"/>
        <w:rPr>
          <w:rFonts w:ascii="Times New Roman" w:hAnsi="Times New Roman" w:cs="Times New Roman"/>
          <w:b/>
          <w:sz w:val="28"/>
          <w:szCs w:val="28"/>
        </w:rPr>
      </w:pPr>
    </w:p>
    <w:p w14:paraId="44B1343E" w14:textId="77777777" w:rsidR="009B1468" w:rsidRDefault="009B1468" w:rsidP="00700B7E">
      <w:pPr>
        <w:spacing w:line="360" w:lineRule="auto"/>
        <w:jc w:val="both"/>
        <w:rPr>
          <w:rFonts w:ascii="Times New Roman" w:hAnsi="Times New Roman" w:cs="Times New Roman"/>
          <w:b/>
          <w:sz w:val="28"/>
          <w:szCs w:val="28"/>
        </w:rPr>
      </w:pPr>
    </w:p>
    <w:p w14:paraId="4B5C99F0" w14:textId="77777777" w:rsidR="009B1468" w:rsidRDefault="009B1468" w:rsidP="00700B7E">
      <w:pPr>
        <w:spacing w:line="360" w:lineRule="auto"/>
        <w:jc w:val="both"/>
        <w:rPr>
          <w:rFonts w:ascii="Times New Roman" w:hAnsi="Times New Roman" w:cs="Times New Roman"/>
          <w:b/>
          <w:sz w:val="28"/>
          <w:szCs w:val="28"/>
        </w:rPr>
      </w:pPr>
    </w:p>
    <w:p w14:paraId="6B08A5BF" w14:textId="34C541D4" w:rsidR="009B1468" w:rsidRDefault="009B1468" w:rsidP="009B14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14:paraId="2829E85D" w14:textId="13439801" w:rsidR="00F05F6F" w:rsidRPr="00826614" w:rsidRDefault="009B1468" w:rsidP="009B1468">
      <w:pPr>
        <w:spacing w:line="360" w:lineRule="auto"/>
        <w:jc w:val="center"/>
        <w:rPr>
          <w:rFonts w:ascii="Times New Roman" w:hAnsi="Times New Roman" w:cs="Times New Roman"/>
          <w:b/>
          <w:sz w:val="28"/>
          <w:szCs w:val="28"/>
        </w:rPr>
      </w:pPr>
      <w:r w:rsidRPr="00826614">
        <w:rPr>
          <w:rFonts w:ascii="Times New Roman" w:hAnsi="Times New Roman" w:cs="Times New Roman"/>
          <w:b/>
          <w:sz w:val="28"/>
          <w:szCs w:val="28"/>
        </w:rPr>
        <w:t>IMPLEMENTATION</w:t>
      </w:r>
    </w:p>
    <w:p w14:paraId="2A87D9E1" w14:textId="77777777" w:rsidR="00EE730B" w:rsidRDefault="00EE730B" w:rsidP="00826614">
      <w:pPr>
        <w:pStyle w:val="Normal1"/>
        <w:ind w:left="360"/>
        <w:rPr>
          <w:rFonts w:ascii="Times New Roman" w:eastAsia="Times New Roman" w:hAnsi="Times New Roman" w:cs="Times New Roman"/>
          <w:b/>
        </w:rPr>
      </w:pPr>
    </w:p>
    <w:p w14:paraId="7A6CEC44" w14:textId="69657D86" w:rsidR="00826614" w:rsidRPr="00EE730B" w:rsidRDefault="00EE730B" w:rsidP="00EE730B">
      <w:pPr>
        <w:pStyle w:val="Normal1"/>
        <w:rPr>
          <w:rFonts w:ascii="Times New Roman" w:eastAsia="Times New Roman" w:hAnsi="Times New Roman" w:cs="Times New Roman"/>
          <w:b/>
          <w:sz w:val="24"/>
          <w:szCs w:val="24"/>
        </w:rPr>
      </w:pPr>
      <w:r w:rsidRPr="00EE730B">
        <w:rPr>
          <w:rFonts w:ascii="Times New Roman" w:eastAsia="Times New Roman" w:hAnsi="Times New Roman" w:cs="Times New Roman"/>
          <w:b/>
          <w:sz w:val="24"/>
          <w:szCs w:val="24"/>
        </w:rPr>
        <w:t>LOGIN</w:t>
      </w:r>
      <w:r>
        <w:rPr>
          <w:rFonts w:ascii="Times New Roman" w:eastAsia="Times New Roman" w:hAnsi="Times New Roman" w:cs="Times New Roman"/>
          <w:b/>
          <w:sz w:val="24"/>
          <w:szCs w:val="24"/>
        </w:rPr>
        <w:t>:</w:t>
      </w:r>
    </w:p>
    <w:p w14:paraId="3FB0E3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MasterPageFile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MasterPage.master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Login.aspx.cs</w:t>
      </w:r>
      <w:proofErr w:type="spellEnd"/>
      <w:r w:rsidRPr="009B1468">
        <w:rPr>
          <w:rFonts w:ascii="Times New Roman" w:hAnsi="Times New Roman" w:cs="Times New Roman"/>
          <w:color w:val="000000" w:themeColor="text1"/>
        </w:rPr>
        <w:t xml:space="preserve">" Inherits="Login" Title="Untitled Page" </w:t>
      </w:r>
      <w:r w:rsidRPr="009B1468">
        <w:rPr>
          <w:rFonts w:ascii="Times New Roman" w:hAnsi="Times New Roman" w:cs="Times New Roman"/>
          <w:color w:val="000000" w:themeColor="text1"/>
          <w:highlight w:val="yellow"/>
        </w:rPr>
        <w:t>%&gt;</w:t>
      </w:r>
    </w:p>
    <w:p w14:paraId="0001E31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3721D5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ID="Content1"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="head" Runat="Server"&gt;</w:t>
      </w:r>
    </w:p>
    <w:p w14:paraId="2BDC2B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 type="text/</w:t>
      </w:r>
      <w:proofErr w:type="spellStart"/>
      <w:r w:rsidRPr="009B1468">
        <w:rPr>
          <w:rFonts w:ascii="Times New Roman" w:hAnsi="Times New Roman" w:cs="Times New Roman"/>
          <w:color w:val="000000" w:themeColor="text1"/>
        </w:rPr>
        <w:t>css</w:t>
      </w:r>
      <w:proofErr w:type="spellEnd"/>
      <w:r w:rsidRPr="009B1468">
        <w:rPr>
          <w:rFonts w:ascii="Times New Roman" w:hAnsi="Times New Roman" w:cs="Times New Roman"/>
          <w:color w:val="000000" w:themeColor="text1"/>
        </w:rPr>
        <w:t>"&gt;</w:t>
      </w:r>
    </w:p>
    <w:p w14:paraId="3874617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.style</w:t>
      </w:r>
      <w:proofErr w:type="gramEnd"/>
      <w:r w:rsidRPr="009B1468">
        <w:rPr>
          <w:rFonts w:ascii="Times New Roman" w:hAnsi="Times New Roman" w:cs="Times New Roman"/>
          <w:color w:val="000000" w:themeColor="text1"/>
        </w:rPr>
        <w:t>3</w:t>
      </w:r>
    </w:p>
    <w:p w14:paraId="63CBC79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BB45F3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width: 136px;</w:t>
      </w:r>
    </w:p>
    <w:p w14:paraId="71B4C04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position: absolute;</w:t>
      </w:r>
    </w:p>
    <w:p w14:paraId="3E40553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left: 198px;</w:t>
      </w:r>
    </w:p>
    <w:p w14:paraId="451192C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top: 301px;</w:t>
      </w:r>
    </w:p>
    <w:p w14:paraId="4E38521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right: 663px;</w:t>
      </w:r>
    </w:p>
    <w:p w14:paraId="61B294A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AFE738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.style</w:t>
      </w:r>
      <w:proofErr w:type="gramEnd"/>
      <w:r w:rsidRPr="009B1468">
        <w:rPr>
          <w:rFonts w:ascii="Times New Roman" w:hAnsi="Times New Roman" w:cs="Times New Roman"/>
          <w:color w:val="000000" w:themeColor="text1"/>
        </w:rPr>
        <w:t>4</w:t>
      </w:r>
    </w:p>
    <w:p w14:paraId="2EA31B9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26590D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width: 65px;</w:t>
      </w:r>
    </w:p>
    <w:p w14:paraId="4D72A2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1CC635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&lt;/style&gt;</w:t>
      </w:r>
    </w:p>
    <w:p w14:paraId="590CD7D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5CC1A3B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ID="Content2"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="ContentPlaceHolder1" Runat="Server"&gt;</w:t>
      </w:r>
    </w:p>
    <w:p w14:paraId="0BB2249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 align="</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"&gt;</w:t>
      </w:r>
    </w:p>
    <w:p w14:paraId="4C331D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6002BDB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6434CE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58D487C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C68C0B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Text="User Login" Font-Bold="True" </w:t>
      </w:r>
    </w:p>
    <w:p w14:paraId="09B52E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Font-Names="Monotype Corsiva" Font-Size="X-Large"&gt;&lt;/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&gt;</w:t>
      </w:r>
    </w:p>
    <w:p w14:paraId="06C0FE4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34E6D43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668EC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24E306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&lt;/div&gt;</w:t>
      </w:r>
    </w:p>
    <w:p w14:paraId="1CA3A5E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D214C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 align="</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"&gt;</w:t>
      </w:r>
    </w:p>
    <w:p w14:paraId="116E03E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4498959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2CAF0E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2C7813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4AB617D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6BD77A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Text="User Name" Font-Bold="True"&gt;&lt;/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6DA45F1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55E0E73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014395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 xml:space="preserve">&gt;   </w:t>
      </w:r>
    </w:p>
    <w:p w14:paraId="12E7EC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656E8A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2F28A1F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44DA63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91ED5B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&amp;</w:t>
      </w:r>
      <w:proofErr w:type="spellStart"/>
      <w:proofErr w:type="gram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proofErr w:type="gramEnd"/>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w:t>
      </w:r>
    </w:p>
    <w:p w14:paraId="7EF96ED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Text="Password" Font-Bold="True"&gt;&lt;/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421D67F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D2A94B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597575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TextMode</w:t>
      </w:r>
      <w:proofErr w:type="spellEnd"/>
      <w:r w:rsidRPr="009B1468">
        <w:rPr>
          <w:rFonts w:ascii="Times New Roman" w:hAnsi="Times New Roman" w:cs="Times New Roman"/>
          <w:color w:val="000000" w:themeColor="text1"/>
        </w:rPr>
        <w:t>="Password"&gt;&lt;/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79FD929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FECC4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92FDEB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0C8045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FEDDDF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 align ="left"&gt;</w:t>
      </w:r>
    </w:p>
    <w:p w14:paraId="53689F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6FBAC9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BDFD6A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asp:Image</w:t>
      </w:r>
      <w:proofErr w:type="spellEnd"/>
      <w:proofErr w:type="gramEnd"/>
      <w:r w:rsidRPr="009B1468">
        <w:rPr>
          <w:rFonts w:ascii="Times New Roman" w:hAnsi="Times New Roman" w:cs="Times New Roman"/>
          <w:color w:val="000000" w:themeColor="text1"/>
        </w:rPr>
        <w:t xml:space="preserve"> ID="Image1"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ImageUrl</w:t>
      </w:r>
      <w:proofErr w:type="spellEnd"/>
      <w:r w:rsidRPr="009B1468">
        <w:rPr>
          <w:rFonts w:ascii="Times New Roman" w:hAnsi="Times New Roman" w:cs="Times New Roman"/>
          <w:color w:val="000000" w:themeColor="text1"/>
        </w:rPr>
        <w:t xml:space="preserve">="~/user-login.png" </w:t>
      </w:r>
    </w:p>
    <w:p w14:paraId="053A2F0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Height="100px" </w:t>
      </w:r>
      <w:proofErr w:type="spellStart"/>
      <w:r w:rsidRPr="009B1468">
        <w:rPr>
          <w:rFonts w:ascii="Times New Roman" w:hAnsi="Times New Roman" w:cs="Times New Roman"/>
          <w:color w:val="000000" w:themeColor="text1"/>
        </w:rPr>
        <w:t>ImageAlign</w:t>
      </w:r>
      <w:proofErr w:type="spellEnd"/>
      <w:r w:rsidRPr="009B1468">
        <w:rPr>
          <w:rFonts w:ascii="Times New Roman" w:hAnsi="Times New Roman" w:cs="Times New Roman"/>
          <w:color w:val="000000" w:themeColor="text1"/>
        </w:rPr>
        <w:t xml:space="preserve">="Left" </w:t>
      </w:r>
      <w:proofErr w:type="spellStart"/>
      <w:r w:rsidRPr="009B1468">
        <w:rPr>
          <w:rFonts w:ascii="Times New Roman" w:hAnsi="Times New Roman" w:cs="Times New Roman"/>
          <w:color w:val="000000" w:themeColor="text1"/>
        </w:rPr>
        <w:t>CssClass</w:t>
      </w:r>
      <w:proofErr w:type="spellEnd"/>
      <w:r w:rsidRPr="009B1468">
        <w:rPr>
          <w:rFonts w:ascii="Times New Roman" w:hAnsi="Times New Roman" w:cs="Times New Roman"/>
          <w:color w:val="000000" w:themeColor="text1"/>
        </w:rPr>
        <w:t>="style3" /&gt;</w:t>
      </w:r>
    </w:p>
    <w:p w14:paraId="242A736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B9A5D8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C02205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389E7FF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3A01DF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0A980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&lt;table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="15"&gt;</w:t>
      </w:r>
    </w:p>
    <w:p w14:paraId="21A0EEA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&lt;tr&gt;</w:t>
      </w:r>
    </w:p>
    <w:p w14:paraId="35F01DF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7B94C8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ABA277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Text="LOGIN" Font-Bold="True" </w:t>
      </w:r>
    </w:p>
    <w:p w14:paraId="5289F3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onclick="Button1_Click" /&gt;&lt;/td&gt;</w:t>
      </w:r>
    </w:p>
    <w:p w14:paraId="113E115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 class="style4"&gt;</w:t>
      </w:r>
    </w:p>
    <w:p w14:paraId="152B10D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Text="CANCEL" Font-Bold="True" </w:t>
      </w:r>
    </w:p>
    <w:p w14:paraId="3032D03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onclick="Button2_Click" /&gt;</w:t>
      </w:r>
    </w:p>
    <w:p w14:paraId="286AB75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2107FA3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4A15FA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8296CA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&lt;/div&gt;</w:t>
      </w:r>
    </w:p>
    <w:p w14:paraId="783AF48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8C3A40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54796B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12972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E1DB989"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15639CD5"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298445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526F4E4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131B0D7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0FE0DBB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4058A4A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23B1CA4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76AABCD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0F1A9DC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0B22CA7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50BDC01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1A7E5D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7CC31A3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63D0F5C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System.Data.SqlClient</w:t>
      </w:r>
      <w:proofErr w:type="spellEnd"/>
      <w:proofErr w:type="gramEnd"/>
      <w:r w:rsidRPr="009B1468">
        <w:rPr>
          <w:rFonts w:ascii="Times New Roman" w:hAnsi="Times New Roman" w:cs="Times New Roman"/>
          <w:color w:val="000000" w:themeColor="text1"/>
        </w:rPr>
        <w:t>;</w:t>
      </w:r>
    </w:p>
    <w:p w14:paraId="62710E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64954A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gramStart"/>
      <w:r w:rsidRPr="009B1468">
        <w:rPr>
          <w:rFonts w:ascii="Times New Roman" w:hAnsi="Times New Roman" w:cs="Times New Roman"/>
          <w:color w:val="000000" w:themeColor="text1"/>
        </w:rPr>
        <w:t>Login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664255E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19E7403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 xml:space="preserve"> con = new </w:t>
      </w:r>
      <w:proofErr w:type="spellStart"/>
      <w:proofErr w:type="gram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w:t>
      </w:r>
      <w:proofErr w:type="spellStart"/>
      <w:proofErr w:type="gramEnd"/>
      <w:r w:rsidRPr="009B1468">
        <w:rPr>
          <w:rFonts w:ascii="Times New Roman" w:hAnsi="Times New Roman" w:cs="Times New Roman"/>
          <w:color w:val="000000" w:themeColor="text1"/>
        </w:rPr>
        <w:t>ConfigurationManager.AppSettings</w:t>
      </w:r>
      <w:proofErr w:type="spellEnd"/>
      <w:r w:rsidRPr="009B1468">
        <w:rPr>
          <w:rFonts w:ascii="Times New Roman" w:hAnsi="Times New Roman" w:cs="Times New Roman"/>
          <w:color w:val="000000" w:themeColor="text1"/>
        </w:rPr>
        <w:t>["conn"]);</w:t>
      </w:r>
    </w:p>
    <w:p w14:paraId="57972CA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5D992F7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SqlDataReader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w:t>
      </w:r>
    </w:p>
    <w:p w14:paraId="58BE49B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171F8DE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093EA9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59BF04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A5EE2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Button1_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652F1BE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B4F23F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0622D4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if (TextBox1.Text == "Admin" &amp;&amp; TextBox2.Text == "Admin")</w:t>
      </w:r>
    </w:p>
    <w:p w14:paraId="013A627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7DF03F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Response.Redirect</w:t>
      </w:r>
      <w:proofErr w:type="spellEnd"/>
      <w:r w:rsidRPr="009B1468">
        <w:rPr>
          <w:rFonts w:ascii="Times New Roman" w:hAnsi="Times New Roman" w:cs="Times New Roman"/>
          <w:color w:val="000000" w:themeColor="text1"/>
        </w:rPr>
        <w:t>("Admin.aspx");</w:t>
      </w:r>
    </w:p>
    <w:p w14:paraId="01A79A5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5D97DE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3BF255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else</w:t>
      </w:r>
    </w:p>
    <w:p w14:paraId="6709331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6F9FAD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"select * from reg where </w:t>
      </w:r>
      <w:proofErr w:type="spellStart"/>
      <w:r w:rsidRPr="009B1468">
        <w:rPr>
          <w:rFonts w:ascii="Times New Roman" w:hAnsi="Times New Roman" w:cs="Times New Roman"/>
          <w:color w:val="000000" w:themeColor="text1"/>
        </w:rPr>
        <w:t>uname</w:t>
      </w:r>
      <w:proofErr w:type="spellEnd"/>
      <w:r w:rsidRPr="009B1468">
        <w:rPr>
          <w:rFonts w:ascii="Times New Roman" w:hAnsi="Times New Roman" w:cs="Times New Roman"/>
          <w:color w:val="000000" w:themeColor="text1"/>
        </w:rPr>
        <w:t xml:space="preserve">='" + TextBox1.Text + "' and </w:t>
      </w:r>
      <w:proofErr w:type="spellStart"/>
      <w:r w:rsidRPr="009B1468">
        <w:rPr>
          <w:rFonts w:ascii="Times New Roman" w:hAnsi="Times New Roman" w:cs="Times New Roman"/>
          <w:color w:val="000000" w:themeColor="text1"/>
        </w:rPr>
        <w:t>pswd</w:t>
      </w:r>
      <w:proofErr w:type="spellEnd"/>
      <w:r w:rsidRPr="009B1468">
        <w:rPr>
          <w:rFonts w:ascii="Times New Roman" w:hAnsi="Times New Roman" w:cs="Times New Roman"/>
          <w:color w:val="000000" w:themeColor="text1"/>
        </w:rPr>
        <w:t>='" + TextBox2.Text + "'", con);</w:t>
      </w:r>
    </w:p>
    <w:p w14:paraId="1F18926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 xml:space="preserve"> = </w:t>
      </w:r>
      <w:proofErr w:type="spellStart"/>
      <w:proofErr w:type="gramStart"/>
      <w:r w:rsidRPr="009B1468">
        <w:rPr>
          <w:rFonts w:ascii="Times New Roman" w:hAnsi="Times New Roman" w:cs="Times New Roman"/>
          <w:color w:val="000000" w:themeColor="text1"/>
        </w:rPr>
        <w:t>cmd.ExecuteReader</w:t>
      </w:r>
      <w:proofErr w:type="spellEnd"/>
      <w:proofErr w:type="gramEnd"/>
      <w:r w:rsidRPr="009B1468">
        <w:rPr>
          <w:rFonts w:ascii="Times New Roman" w:hAnsi="Times New Roman" w:cs="Times New Roman"/>
          <w:color w:val="000000" w:themeColor="text1"/>
        </w:rPr>
        <w:t>();</w:t>
      </w:r>
    </w:p>
    <w:p w14:paraId="0CB6194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if (</w:t>
      </w:r>
      <w:proofErr w:type="spellStart"/>
      <w:proofErr w:type="gramStart"/>
      <w:r w:rsidRPr="009B1468">
        <w:rPr>
          <w:rFonts w:ascii="Times New Roman" w:hAnsi="Times New Roman" w:cs="Times New Roman"/>
          <w:color w:val="000000" w:themeColor="text1"/>
        </w:rPr>
        <w:t>dr.Read</w:t>
      </w:r>
      <w:proofErr w:type="spellEnd"/>
      <w:proofErr w:type="gramEnd"/>
      <w:r w:rsidRPr="009B1468">
        <w:rPr>
          <w:rFonts w:ascii="Times New Roman" w:hAnsi="Times New Roman" w:cs="Times New Roman"/>
          <w:color w:val="000000" w:themeColor="text1"/>
        </w:rPr>
        <w:t>())</w:t>
      </w:r>
    </w:p>
    <w:p w14:paraId="40F526D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7DFE2B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Session["User"] = TextBox1.Text;</w:t>
      </w:r>
    </w:p>
    <w:p w14:paraId="030973C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Response.Redirect</w:t>
      </w:r>
      <w:proofErr w:type="spellEnd"/>
      <w:r w:rsidRPr="009B1468">
        <w:rPr>
          <w:rFonts w:ascii="Times New Roman" w:hAnsi="Times New Roman" w:cs="Times New Roman"/>
          <w:color w:val="000000" w:themeColor="text1"/>
        </w:rPr>
        <w:t>("Payment.aspx");</w:t>
      </w:r>
    </w:p>
    <w:p w14:paraId="1CAC59D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AFF42D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else</w:t>
      </w:r>
    </w:p>
    <w:p w14:paraId="4DB3B8E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2CA23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Response.Write</w:t>
      </w:r>
      <w:proofErr w:type="spellEnd"/>
      <w:r w:rsidRPr="009B1468">
        <w:rPr>
          <w:rFonts w:ascii="Times New Roman" w:hAnsi="Times New Roman" w:cs="Times New Roman"/>
          <w:color w:val="000000" w:themeColor="text1"/>
        </w:rPr>
        <w:t>("&lt;script&gt;</w:t>
      </w:r>
      <w:proofErr w:type="gramStart"/>
      <w:r w:rsidRPr="009B1468">
        <w:rPr>
          <w:rFonts w:ascii="Times New Roman" w:hAnsi="Times New Roman" w:cs="Times New Roman"/>
          <w:color w:val="000000" w:themeColor="text1"/>
        </w:rPr>
        <w:t>alert(</w:t>
      </w:r>
      <w:proofErr w:type="gramEnd"/>
      <w:r w:rsidRPr="009B1468">
        <w:rPr>
          <w:rFonts w:ascii="Times New Roman" w:hAnsi="Times New Roman" w:cs="Times New Roman"/>
          <w:color w:val="000000" w:themeColor="text1"/>
        </w:rPr>
        <w:t>'Username password Error. pls Try Again Later</w:t>
      </w:r>
      <w:proofErr w:type="gramStart"/>
      <w:r w:rsidRPr="009B1468">
        <w:rPr>
          <w:rFonts w:ascii="Times New Roman" w:hAnsi="Times New Roman" w:cs="Times New Roman"/>
          <w:color w:val="000000" w:themeColor="text1"/>
        </w:rPr>
        <w:t>')&lt;</w:t>
      </w:r>
      <w:proofErr w:type="gramEnd"/>
      <w:r w:rsidRPr="009B1468">
        <w:rPr>
          <w:rFonts w:ascii="Times New Roman" w:hAnsi="Times New Roman" w:cs="Times New Roman"/>
          <w:color w:val="000000" w:themeColor="text1"/>
        </w:rPr>
        <w:t>/script&gt;");</w:t>
      </w:r>
    </w:p>
    <w:p w14:paraId="1FCF490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E3166A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83C5F6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3F25A02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17DE3F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5A049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Button2_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212B30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0E516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TextBox1.Text = " ";</w:t>
      </w:r>
    </w:p>
    <w:p w14:paraId="3F9858C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TextBox2.Text = " ";</w:t>
      </w:r>
    </w:p>
    <w:p w14:paraId="5291FC4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5889FB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563FA7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078D3A1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FF981E8"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31F9720E"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49995595" w14:textId="038A74DA" w:rsidR="00826614" w:rsidRPr="00EE730B" w:rsidRDefault="00EE730B" w:rsidP="00EE730B">
      <w:pPr>
        <w:pStyle w:val="Normal1"/>
        <w:rPr>
          <w:rFonts w:ascii="Times New Roman" w:eastAsia="Times New Roman" w:hAnsi="Times New Roman" w:cs="Times New Roman"/>
          <w:b/>
          <w:color w:val="000000" w:themeColor="text1"/>
          <w:sz w:val="24"/>
          <w:szCs w:val="24"/>
        </w:rPr>
      </w:pPr>
      <w:r w:rsidRPr="00EE730B">
        <w:rPr>
          <w:rFonts w:ascii="Times New Roman" w:eastAsia="Times New Roman" w:hAnsi="Times New Roman" w:cs="Times New Roman"/>
          <w:b/>
          <w:color w:val="000000" w:themeColor="text1"/>
          <w:sz w:val="24"/>
          <w:szCs w:val="24"/>
        </w:rPr>
        <w:t>PAYMENT</w:t>
      </w:r>
      <w:r>
        <w:rPr>
          <w:rFonts w:ascii="Times New Roman" w:eastAsia="Times New Roman" w:hAnsi="Times New Roman" w:cs="Times New Roman"/>
          <w:b/>
          <w:color w:val="000000" w:themeColor="text1"/>
          <w:sz w:val="24"/>
          <w:szCs w:val="24"/>
        </w:rPr>
        <w:t>:</w:t>
      </w:r>
    </w:p>
    <w:p w14:paraId="1A750E7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Payment.aspx.cs</w:t>
      </w:r>
      <w:proofErr w:type="spellEnd"/>
      <w:r w:rsidRPr="009B1468">
        <w:rPr>
          <w:rFonts w:ascii="Times New Roman" w:hAnsi="Times New Roman" w:cs="Times New Roman"/>
          <w:color w:val="000000" w:themeColor="text1"/>
        </w:rPr>
        <w:t xml:space="preserve">" Inherits="Payment" </w:t>
      </w:r>
      <w:r w:rsidRPr="009B1468">
        <w:rPr>
          <w:rFonts w:ascii="Times New Roman" w:hAnsi="Times New Roman" w:cs="Times New Roman"/>
          <w:color w:val="000000" w:themeColor="text1"/>
          <w:highlight w:val="yellow"/>
        </w:rPr>
        <w:t>%&gt;</w:t>
      </w:r>
    </w:p>
    <w:p w14:paraId="17B7F2A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6E5805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&lt;!DOCTYPE html PUBLIC "-//W3C//DTD XHTML 1.0 Transitional//EN" "http://www.w3.org/TR/xhtml1/DTD/xhtml1-transitional.dtd"&gt;</w:t>
      </w:r>
    </w:p>
    <w:p w14:paraId="2D7A150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F856B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&lt;html </w:t>
      </w:r>
      <w:proofErr w:type="spellStart"/>
      <w:r w:rsidRPr="009B1468">
        <w:rPr>
          <w:rFonts w:ascii="Times New Roman" w:hAnsi="Times New Roman" w:cs="Times New Roman"/>
          <w:color w:val="000000" w:themeColor="text1"/>
        </w:rPr>
        <w:t>xmlns</w:t>
      </w:r>
      <w:proofErr w:type="spellEnd"/>
      <w:r w:rsidRPr="009B1468">
        <w:rPr>
          <w:rFonts w:ascii="Times New Roman" w:hAnsi="Times New Roman" w:cs="Times New Roman"/>
          <w:color w:val="000000" w:themeColor="text1"/>
        </w:rPr>
        <w:t>="http://www.w3.org/1999/xhtml"&gt;</w:t>
      </w:r>
    </w:p>
    <w:p w14:paraId="7C7D1C4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&lt;head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w:t>
      </w:r>
    </w:p>
    <w:p w14:paraId="66B1BD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&lt;title&gt;Untitled Page&lt;/title&gt;</w:t>
      </w:r>
    </w:p>
    <w:p w14:paraId="4BBB357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 type="text/</w:t>
      </w:r>
      <w:proofErr w:type="spellStart"/>
      <w:r w:rsidRPr="009B1468">
        <w:rPr>
          <w:rFonts w:ascii="Times New Roman" w:hAnsi="Times New Roman" w:cs="Times New Roman"/>
          <w:color w:val="000000" w:themeColor="text1"/>
        </w:rPr>
        <w:t>css</w:t>
      </w:r>
      <w:proofErr w:type="spellEnd"/>
      <w:r w:rsidRPr="009B1468">
        <w:rPr>
          <w:rFonts w:ascii="Times New Roman" w:hAnsi="Times New Roman" w:cs="Times New Roman"/>
          <w:color w:val="000000" w:themeColor="text1"/>
        </w:rPr>
        <w:t>"&gt;</w:t>
      </w:r>
    </w:p>
    <w:p w14:paraId="67FDE58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.style</w:t>
      </w:r>
      <w:proofErr w:type="gramEnd"/>
      <w:r w:rsidRPr="009B1468">
        <w:rPr>
          <w:rFonts w:ascii="Times New Roman" w:hAnsi="Times New Roman" w:cs="Times New Roman"/>
          <w:color w:val="000000" w:themeColor="text1"/>
        </w:rPr>
        <w:t>1</w:t>
      </w:r>
    </w:p>
    <w:p w14:paraId="125C203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34D07E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height: 15px;</w:t>
      </w:r>
    </w:p>
    <w:p w14:paraId="6D359AB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C7D17F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&lt;/style&gt;</w:t>
      </w:r>
    </w:p>
    <w:p w14:paraId="260CAB6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&lt;/head&gt;</w:t>
      </w:r>
    </w:p>
    <w:p w14:paraId="4F187E5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&lt;body&gt;</w:t>
      </w:r>
    </w:p>
    <w:p w14:paraId="79B4777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&lt;form id="form1"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w:t>
      </w:r>
    </w:p>
    <w:p w14:paraId="1B59287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&lt;div align="</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"&gt;</w:t>
      </w:r>
    </w:p>
    <w:p w14:paraId="467140B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01CC287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0380B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11E444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12D742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17CD4C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ID="Label7"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Text="BUS PASS RENEWAL" </w:t>
      </w:r>
    </w:p>
    <w:p w14:paraId="3A0009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Font-Bold="True" Font-Names="Monotype Corsiva" Font-Size="X-Large" </w:t>
      </w:r>
    </w:p>
    <w:p w14:paraId="2E7C72F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="#660066"&gt;&lt;/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&gt;</w:t>
      </w:r>
    </w:p>
    <w:p w14:paraId="775365C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573E9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5AD53A8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132D3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55D6EE7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&lt;table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="3"&gt;</w:t>
      </w:r>
    </w:p>
    <w:p w14:paraId="318812A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4C40FB1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3EE954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ID="Label10"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Text="Welcome"&gt;&lt;/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22E277E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51F878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5A01ED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Text="Label"&gt;&lt;/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6ACCDAA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FEE093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9E58D0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766028E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&gt;</w:t>
      </w:r>
    </w:p>
    <w:p w14:paraId="620DD3F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78AD2C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="5"&gt;</w:t>
      </w:r>
    </w:p>
    <w:p w14:paraId="33C3E5E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7D583DD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D4A2AC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Text="Month"&gt;&lt;/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615869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7D88AE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9554B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asp:DropDownList</w:t>
      </w:r>
      <w:proofErr w:type="spellEnd"/>
      <w:proofErr w:type="gramEnd"/>
      <w:r w:rsidRPr="009B1468">
        <w:rPr>
          <w:rFonts w:ascii="Times New Roman" w:hAnsi="Times New Roman" w:cs="Times New Roman"/>
          <w:color w:val="000000" w:themeColor="text1"/>
        </w:rPr>
        <w:t xml:space="preserve"> ID="DropDownList1"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w:t>
      </w:r>
    </w:p>
    <w:p w14:paraId="0839C06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&gt;January&lt;/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2A97D69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&gt;February&lt;/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1E0F184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&gt;March&lt;/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4423E81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&gt;April&lt;/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308C657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&gt;May&lt;/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151D8AA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&gt;June&lt;/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295C1AC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&gt;July&lt;/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4D7B36E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&gt;August&lt;/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0AF61F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&gt;September&lt;/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1F14D4F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&gt;October&lt;/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7D3B908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&gt;November&lt;/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712461B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&gt;December&lt;/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1BC6494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asp:DropDownList</w:t>
      </w:r>
      <w:proofErr w:type="spellEnd"/>
      <w:proofErr w:type="gramEnd"/>
      <w:r w:rsidRPr="009B1468">
        <w:rPr>
          <w:rFonts w:ascii="Times New Roman" w:hAnsi="Times New Roman" w:cs="Times New Roman"/>
          <w:color w:val="000000" w:themeColor="text1"/>
        </w:rPr>
        <w:t>&gt;</w:t>
      </w:r>
    </w:p>
    <w:p w14:paraId="20F61CD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CBDE5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3C10FD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72E57FB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 class="style1"&gt;</w:t>
      </w:r>
    </w:p>
    <w:p w14:paraId="6962161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ID="Label8"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Text="User ID"&gt;&lt;/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72F6D64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0288800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9A337A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AutoPostBack</w:t>
      </w:r>
      <w:proofErr w:type="spellEnd"/>
      <w:r w:rsidRPr="009B1468">
        <w:rPr>
          <w:rFonts w:ascii="Times New Roman" w:hAnsi="Times New Roman" w:cs="Times New Roman"/>
          <w:color w:val="000000" w:themeColor="text1"/>
        </w:rPr>
        <w:t xml:space="preserve">="True" </w:t>
      </w:r>
    </w:p>
    <w:p w14:paraId="159B99C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ontextchanged</w:t>
      </w:r>
      <w:proofErr w:type="spellEnd"/>
      <w:r w:rsidRPr="009B1468">
        <w:rPr>
          <w:rFonts w:ascii="Times New Roman" w:hAnsi="Times New Roman" w:cs="Times New Roman"/>
          <w:color w:val="000000" w:themeColor="text1"/>
        </w:rPr>
        <w:t>="TextBox1_TextChanged"&gt;&lt;/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&gt;</w:t>
      </w:r>
    </w:p>
    <w:p w14:paraId="0D664A8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284690A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3627846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250F05F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C647E1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ID="Label9"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Text="User Name"&gt;&lt;/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46461C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0ABBC84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0FE01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ID="TextBox8"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0B83422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58DB1B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67E7109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2673842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8A0F7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Text="Source Place"&gt;&lt;/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12327A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58D87B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19D802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624B3D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7B8BDA5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3F4335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10732A4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2D29997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Text="Destination Place"&gt;&lt;/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2FF25D5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7FF412B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517F128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12F7B93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4892E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5DC8BA5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&lt;tr&gt;</w:t>
      </w:r>
    </w:p>
    <w:p w14:paraId="78A1620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23AE99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ID="Label4"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Text="Amount"&gt;&lt;/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091FCBC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23D9522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332941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ID="TextBox4"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266806F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7FE08FB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64F74D9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7E6813C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79CBEAD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ID="Label5"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Text="Credit Card Number"&gt;&lt;/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1EFE59B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EC54A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1C23C5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ID="TextBox5"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63924AD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7E4E2DD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1842589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444E7D7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22F1BF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ID="Label6"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Text="Pin Number"&gt;&lt;/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344F8F6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6B3CDAE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18A789A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ID="TextBox6"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TextMode</w:t>
      </w:r>
      <w:proofErr w:type="spellEnd"/>
      <w:r w:rsidRPr="009B1468">
        <w:rPr>
          <w:rFonts w:ascii="Times New Roman" w:hAnsi="Times New Roman" w:cs="Times New Roman"/>
          <w:color w:val="000000" w:themeColor="text1"/>
        </w:rPr>
        <w:t>="Password"&gt;&lt;/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6E5846C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BA0E15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75F2A44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&lt;/table&gt;</w:t>
      </w:r>
    </w:p>
    <w:p w14:paraId="7895C6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 xml:space="preserve"> = "10"&gt;</w:t>
      </w:r>
    </w:p>
    <w:p w14:paraId="24F02D5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2D08ACD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0DB711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Text="Renew" Font-Bold="True" </w:t>
      </w:r>
    </w:p>
    <w:p w14:paraId="3D8EA06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onclick="Button1_Click" /&gt;</w:t>
      </w:r>
    </w:p>
    <w:p w14:paraId="23AB69F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020D734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590BAA3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Text="Cancel" Font-Bold="True" </w:t>
      </w:r>
    </w:p>
    <w:p w14:paraId="2F8D771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onclick="Button2_Click" /&gt;</w:t>
      </w:r>
    </w:p>
    <w:p w14:paraId="611DA06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489FE92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9C09DE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Text="Report" Font-Bold="True" </w:t>
      </w:r>
    </w:p>
    <w:p w14:paraId="2D75FF0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onclick="Button3_Click" /&gt;</w:t>
      </w:r>
    </w:p>
    <w:p w14:paraId="22C6A4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398EDE7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38F9006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&lt;/table&gt;</w:t>
      </w:r>
    </w:p>
    <w:p w14:paraId="4391375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&lt;table&gt;</w:t>
      </w:r>
    </w:p>
    <w:p w14:paraId="3505398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247DEFD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td</w:t>
      </w:r>
      <w:proofErr w:type="spellEnd"/>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align</w:t>
      </w:r>
      <w:proofErr w:type="gramEnd"/>
      <w:r w:rsidRPr="009B1468">
        <w:rPr>
          <w:rFonts w:ascii="Times New Roman" w:hAnsi="Times New Roman" w:cs="Times New Roman"/>
          <w:color w:val="000000" w:themeColor="text1"/>
        </w:rPr>
        <w:t>="left"&gt;</w:t>
      </w:r>
    </w:p>
    <w:p w14:paraId="0E6659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asp:Image</w:t>
      </w:r>
      <w:proofErr w:type="spellEnd"/>
      <w:proofErr w:type="gramEnd"/>
      <w:r w:rsidRPr="009B1468">
        <w:rPr>
          <w:rFonts w:ascii="Times New Roman" w:hAnsi="Times New Roman" w:cs="Times New Roman"/>
          <w:color w:val="000000" w:themeColor="text1"/>
        </w:rPr>
        <w:t xml:space="preserve"> ID="Image1"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ImageUrl</w:t>
      </w:r>
      <w:proofErr w:type="spellEnd"/>
      <w:r w:rsidRPr="009B1468">
        <w:rPr>
          <w:rFonts w:ascii="Times New Roman" w:hAnsi="Times New Roman" w:cs="Times New Roman"/>
          <w:color w:val="000000" w:themeColor="text1"/>
        </w:rPr>
        <w:t xml:space="preserve">="~/card.jpg" </w:t>
      </w:r>
    </w:p>
    <w:p w14:paraId="07819A6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style="top: 78px; left: 89px; position: absolute; height: 202px; width: 250px" /&gt;</w:t>
      </w:r>
    </w:p>
    <w:p w14:paraId="120CC87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&lt;/td&gt;</w:t>
      </w:r>
    </w:p>
    <w:p w14:paraId="0F736AC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&lt;/tr&gt;</w:t>
      </w:r>
    </w:p>
    <w:p w14:paraId="59D41D3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&lt;/table&gt;</w:t>
      </w:r>
    </w:p>
    <w:p w14:paraId="3970FD4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&lt;/div&gt;</w:t>
      </w:r>
    </w:p>
    <w:p w14:paraId="3EB0644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&lt;/form&gt;</w:t>
      </w:r>
    </w:p>
    <w:p w14:paraId="1003E47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&lt;/body&gt;</w:t>
      </w:r>
    </w:p>
    <w:p w14:paraId="005F851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&lt;/html&gt;</w:t>
      </w:r>
    </w:p>
    <w:p w14:paraId="6B8091A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B62608A" w14:textId="77777777" w:rsidR="00826614" w:rsidRPr="009B1468" w:rsidRDefault="00826614" w:rsidP="00EE730B">
      <w:pPr>
        <w:pStyle w:val="Normal1"/>
        <w:rPr>
          <w:rFonts w:ascii="Times New Roman" w:eastAsia="Times New Roman" w:hAnsi="Times New Roman" w:cs="Times New Roman"/>
          <w:b/>
          <w:color w:val="000000" w:themeColor="text1"/>
        </w:rPr>
      </w:pPr>
    </w:p>
    <w:p w14:paraId="281E5C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2FDE204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7788CC8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561C6D7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1B9FDD6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5EFC645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13A368B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7EF493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07C065F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7B13BAF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3EF8B5E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66682C6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457D17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System.Data.SqlClient</w:t>
      </w:r>
      <w:proofErr w:type="spellEnd"/>
      <w:proofErr w:type="gramEnd"/>
      <w:r w:rsidRPr="009B1468">
        <w:rPr>
          <w:rFonts w:ascii="Times New Roman" w:hAnsi="Times New Roman" w:cs="Times New Roman"/>
          <w:color w:val="000000" w:themeColor="text1"/>
        </w:rPr>
        <w:t>;</w:t>
      </w:r>
    </w:p>
    <w:p w14:paraId="6AFE7BA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FD9BA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gramStart"/>
      <w:r w:rsidRPr="009B1468">
        <w:rPr>
          <w:rFonts w:ascii="Times New Roman" w:hAnsi="Times New Roman" w:cs="Times New Roman"/>
          <w:color w:val="000000" w:themeColor="text1"/>
        </w:rPr>
        <w:t>Payment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1EDF8F0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017FE4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 xml:space="preserve"> con = new </w:t>
      </w:r>
      <w:proofErr w:type="spellStart"/>
      <w:proofErr w:type="gram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w:t>
      </w:r>
      <w:proofErr w:type="spellStart"/>
      <w:proofErr w:type="gramEnd"/>
      <w:r w:rsidRPr="009B1468">
        <w:rPr>
          <w:rFonts w:ascii="Times New Roman" w:hAnsi="Times New Roman" w:cs="Times New Roman"/>
          <w:color w:val="000000" w:themeColor="text1"/>
        </w:rPr>
        <w:t>ConfigurationManager.AppSettings</w:t>
      </w:r>
      <w:proofErr w:type="spellEnd"/>
      <w:r w:rsidRPr="009B1468">
        <w:rPr>
          <w:rFonts w:ascii="Times New Roman" w:hAnsi="Times New Roman" w:cs="Times New Roman"/>
          <w:color w:val="000000" w:themeColor="text1"/>
        </w:rPr>
        <w:t>["conn"]);</w:t>
      </w:r>
    </w:p>
    <w:p w14:paraId="2268297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110C5D4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 xml:space="preserve"> da;</w:t>
      </w:r>
    </w:p>
    <w:p w14:paraId="226258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 xml:space="preserve"> ds;</w:t>
      </w:r>
    </w:p>
    <w:p w14:paraId="31E8F1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DataTable</w:t>
      </w:r>
      <w:proofErr w:type="spellEnd"/>
      <w:r w:rsidRPr="009B1468">
        <w:rPr>
          <w:rFonts w:ascii="Times New Roman" w:hAnsi="Times New Roman" w:cs="Times New Roman"/>
          <w:color w:val="000000" w:themeColor="text1"/>
        </w:rPr>
        <w:t xml:space="preserve"> dt;</w:t>
      </w:r>
    </w:p>
    <w:p w14:paraId="5088DE9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2DD0604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E0A209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Label11.Text = Session["User"</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55902AE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6CB8E2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A1A4A8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DA9483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Button1_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62449B3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D040F4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1FCA353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"insert into renewal values('" + DropDownList1.Text + "','" + TextBox1.Text + "','" + TextBox8.Text + "','" + TextBox2.Text + "','" + TextBox3.Text + "','" + TextBox4.Text + "','" + TextBox5.Text + "','" + TextBox6.Text + "')", con);</w:t>
      </w:r>
    </w:p>
    <w:p w14:paraId="2B692C1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cmd.ExecuteNonQuery</w:t>
      </w:r>
      <w:proofErr w:type="spellEnd"/>
      <w:proofErr w:type="gramEnd"/>
      <w:r w:rsidRPr="009B1468">
        <w:rPr>
          <w:rFonts w:ascii="Times New Roman" w:hAnsi="Times New Roman" w:cs="Times New Roman"/>
          <w:color w:val="000000" w:themeColor="text1"/>
        </w:rPr>
        <w:t>();</w:t>
      </w:r>
    </w:p>
    <w:p w14:paraId="7CCE554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roofErr w:type="spellStart"/>
      <w:r w:rsidRPr="009B1468">
        <w:rPr>
          <w:rFonts w:ascii="Times New Roman" w:hAnsi="Times New Roman" w:cs="Times New Roman"/>
          <w:color w:val="000000" w:themeColor="text1"/>
        </w:rPr>
        <w:t>Response.Write</w:t>
      </w:r>
      <w:proofErr w:type="spellEnd"/>
      <w:r w:rsidRPr="009B1468">
        <w:rPr>
          <w:rFonts w:ascii="Times New Roman" w:hAnsi="Times New Roman" w:cs="Times New Roman"/>
          <w:color w:val="000000" w:themeColor="text1"/>
        </w:rPr>
        <w:t>("&lt;script&gt;</w:t>
      </w:r>
      <w:proofErr w:type="gramStart"/>
      <w:r w:rsidRPr="009B1468">
        <w:rPr>
          <w:rFonts w:ascii="Times New Roman" w:hAnsi="Times New Roman" w:cs="Times New Roman"/>
          <w:color w:val="000000" w:themeColor="text1"/>
        </w:rPr>
        <w:t>alert(</w:t>
      </w:r>
      <w:proofErr w:type="gramEnd"/>
      <w:r w:rsidRPr="009B1468">
        <w:rPr>
          <w:rFonts w:ascii="Times New Roman" w:hAnsi="Times New Roman" w:cs="Times New Roman"/>
          <w:color w:val="000000" w:themeColor="text1"/>
        </w:rPr>
        <w:t>'Registered Successfully')&lt;/script&gt;");</w:t>
      </w:r>
    </w:p>
    <w:p w14:paraId="12A9C7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cmd.Dispose</w:t>
      </w:r>
      <w:proofErr w:type="spellEnd"/>
      <w:proofErr w:type="gramEnd"/>
      <w:r w:rsidRPr="009B1468">
        <w:rPr>
          <w:rFonts w:ascii="Times New Roman" w:hAnsi="Times New Roman" w:cs="Times New Roman"/>
          <w:color w:val="000000" w:themeColor="text1"/>
        </w:rPr>
        <w:t>();</w:t>
      </w:r>
    </w:p>
    <w:p w14:paraId="165483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43489C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3ABD5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229588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735F72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DropDownList3_</w:t>
      </w:r>
      <w:proofErr w:type="gramStart"/>
      <w:r w:rsidRPr="009B1468">
        <w:rPr>
          <w:rFonts w:ascii="Times New Roman" w:hAnsi="Times New Roman" w:cs="Times New Roman"/>
          <w:color w:val="000000" w:themeColor="text1"/>
        </w:rPr>
        <w:t>SelectedIndexChanged(</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3C57714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1A1A70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1914D8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E56E37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66057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90506F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TextBox1_</w:t>
      </w:r>
      <w:proofErr w:type="gramStart"/>
      <w:r w:rsidRPr="009B1468">
        <w:rPr>
          <w:rFonts w:ascii="Times New Roman" w:hAnsi="Times New Roman" w:cs="Times New Roman"/>
          <w:color w:val="000000" w:themeColor="text1"/>
        </w:rPr>
        <w:t>TextChanged(</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60E8B79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AD762A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try</w:t>
      </w:r>
    </w:p>
    <w:p w14:paraId="13F1BD1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BEF522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672F6A3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"select </w:t>
      </w:r>
      <w:proofErr w:type="spellStart"/>
      <w:r w:rsidRPr="009B1468">
        <w:rPr>
          <w:rFonts w:ascii="Times New Roman" w:hAnsi="Times New Roman" w:cs="Times New Roman"/>
          <w:color w:val="000000" w:themeColor="text1"/>
        </w:rPr>
        <w:t>uname,source,desti,amount</w:t>
      </w:r>
      <w:proofErr w:type="spellEnd"/>
      <w:r w:rsidRPr="009B1468">
        <w:rPr>
          <w:rFonts w:ascii="Times New Roman" w:hAnsi="Times New Roman" w:cs="Times New Roman"/>
          <w:color w:val="000000" w:themeColor="text1"/>
        </w:rPr>
        <w:t xml:space="preserve"> from reg where </w:t>
      </w:r>
      <w:proofErr w:type="spellStart"/>
      <w:r w:rsidRPr="009B1468">
        <w:rPr>
          <w:rFonts w:ascii="Times New Roman" w:hAnsi="Times New Roman" w:cs="Times New Roman"/>
          <w:color w:val="000000" w:themeColor="text1"/>
        </w:rPr>
        <w:t>userid</w:t>
      </w:r>
      <w:proofErr w:type="spellEnd"/>
      <w:r w:rsidRPr="009B1468">
        <w:rPr>
          <w:rFonts w:ascii="Times New Roman" w:hAnsi="Times New Roman" w:cs="Times New Roman"/>
          <w:color w:val="000000" w:themeColor="text1"/>
        </w:rPr>
        <w:t>='" + TextBox1.Text + "'", con);</w:t>
      </w:r>
    </w:p>
    <w:p w14:paraId="210BE9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da = new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w:t>
      </w:r>
    </w:p>
    <w:p w14:paraId="60F85C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ds = new </w:t>
      </w:r>
      <w:proofErr w:type="spellStart"/>
      <w:proofErr w:type="gram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32FBF7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dt = new </w:t>
      </w:r>
      <w:proofErr w:type="spellStart"/>
      <w:proofErr w:type="gramStart"/>
      <w:r w:rsidRPr="009B1468">
        <w:rPr>
          <w:rFonts w:ascii="Times New Roman" w:hAnsi="Times New Roman" w:cs="Times New Roman"/>
          <w:color w:val="000000" w:themeColor="text1"/>
        </w:rPr>
        <w:t>DataTable</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0755F7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DataRow</w:t>
      </w:r>
      <w:proofErr w:type="spellEnd"/>
      <w:r w:rsidRPr="009B1468">
        <w:rPr>
          <w:rFonts w:ascii="Times New Roman" w:hAnsi="Times New Roman" w:cs="Times New Roman"/>
          <w:color w:val="000000" w:themeColor="text1"/>
        </w:rPr>
        <w:t xml:space="preserve"> dr = null;</w:t>
      </w:r>
    </w:p>
    <w:p w14:paraId="08134A0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da.Fill</w:t>
      </w:r>
      <w:proofErr w:type="spellEnd"/>
      <w:proofErr w:type="gramEnd"/>
      <w:r w:rsidRPr="009B1468">
        <w:rPr>
          <w:rFonts w:ascii="Times New Roman" w:hAnsi="Times New Roman" w:cs="Times New Roman"/>
          <w:color w:val="000000" w:themeColor="text1"/>
        </w:rPr>
        <w:t>(ds);</w:t>
      </w:r>
    </w:p>
    <w:p w14:paraId="670BDFD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da.Fill</w:t>
      </w:r>
      <w:proofErr w:type="spellEnd"/>
      <w:proofErr w:type="gramEnd"/>
      <w:r w:rsidRPr="009B1468">
        <w:rPr>
          <w:rFonts w:ascii="Times New Roman" w:hAnsi="Times New Roman" w:cs="Times New Roman"/>
          <w:color w:val="000000" w:themeColor="text1"/>
        </w:rPr>
        <w:t>(dt);</w:t>
      </w:r>
    </w:p>
    <w:p w14:paraId="4D96E0C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303AB39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foreach (</w:t>
      </w:r>
      <w:proofErr w:type="spellStart"/>
      <w:r w:rsidRPr="009B1468">
        <w:rPr>
          <w:rFonts w:ascii="Times New Roman" w:hAnsi="Times New Roman" w:cs="Times New Roman"/>
          <w:color w:val="000000" w:themeColor="text1"/>
        </w:rPr>
        <w:t>DataRow</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dr_loopVariable</w:t>
      </w:r>
      <w:proofErr w:type="spellEnd"/>
      <w:r w:rsidRPr="009B1468">
        <w:rPr>
          <w:rFonts w:ascii="Times New Roman" w:hAnsi="Times New Roman" w:cs="Times New Roman"/>
          <w:color w:val="000000" w:themeColor="text1"/>
        </w:rPr>
        <w:t xml:space="preserve"> in </w:t>
      </w:r>
      <w:proofErr w:type="spellStart"/>
      <w:proofErr w:type="gramStart"/>
      <w:r w:rsidRPr="009B1468">
        <w:rPr>
          <w:rFonts w:ascii="Times New Roman" w:hAnsi="Times New Roman" w:cs="Times New Roman"/>
          <w:color w:val="000000" w:themeColor="text1"/>
        </w:rPr>
        <w:t>dt.Rows</w:t>
      </w:r>
      <w:proofErr w:type="spellEnd"/>
      <w:proofErr w:type="gramEnd"/>
      <w:r w:rsidRPr="009B1468">
        <w:rPr>
          <w:rFonts w:ascii="Times New Roman" w:hAnsi="Times New Roman" w:cs="Times New Roman"/>
          <w:color w:val="000000" w:themeColor="text1"/>
        </w:rPr>
        <w:t>)</w:t>
      </w:r>
    </w:p>
    <w:p w14:paraId="5708C4F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 xml:space="preserve"> = </w:t>
      </w:r>
      <w:proofErr w:type="spellStart"/>
      <w:r w:rsidRPr="009B1468">
        <w:rPr>
          <w:rFonts w:ascii="Times New Roman" w:hAnsi="Times New Roman" w:cs="Times New Roman"/>
          <w:color w:val="000000" w:themeColor="text1"/>
        </w:rPr>
        <w:t>dr_loopVariable</w:t>
      </w:r>
      <w:proofErr w:type="spellEnd"/>
      <w:r w:rsidRPr="009B1468">
        <w:rPr>
          <w:rFonts w:ascii="Times New Roman" w:hAnsi="Times New Roman" w:cs="Times New Roman"/>
          <w:color w:val="000000" w:themeColor="text1"/>
        </w:rPr>
        <w:t>;</w:t>
      </w:r>
    </w:p>
    <w:p w14:paraId="0679A7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TextBox8.Text =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[0</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04103D7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TextBox2.Text =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[1</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7E122A2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TextBox3.Text =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[2</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19E848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TextBox4.Text =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[3</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7F2D70D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D4F3D3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3EBBDD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catch (Exception ex)</w:t>
      </w:r>
    </w:p>
    <w:p w14:paraId="75DEEC0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41172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C70ED5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34E07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Button3_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636FC0D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1463EF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  Session</w:t>
      </w:r>
      <w:proofErr w:type="gramEnd"/>
      <w:r w:rsidRPr="009B1468">
        <w:rPr>
          <w:rFonts w:ascii="Times New Roman" w:hAnsi="Times New Roman" w:cs="Times New Roman"/>
          <w:color w:val="000000" w:themeColor="text1"/>
        </w:rPr>
        <w:t>["User"] = TextBox8.Text;</w:t>
      </w:r>
    </w:p>
    <w:p w14:paraId="0EEA7D6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4DA5D18" w14:textId="35666744"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Response.Redirect</w:t>
      </w:r>
      <w:proofErr w:type="spellEnd"/>
      <w:r w:rsidRPr="009B1468">
        <w:rPr>
          <w:rFonts w:ascii="Times New Roman" w:hAnsi="Times New Roman" w:cs="Times New Roman"/>
          <w:color w:val="000000" w:themeColor="text1"/>
        </w:rPr>
        <w:t>("Report</w:t>
      </w:r>
      <w:r w:rsidR="00E3324E">
        <w:rPr>
          <w:rFonts w:ascii="Times New Roman" w:hAnsi="Times New Roman" w:cs="Times New Roman"/>
          <w:color w:val="000000" w:themeColor="text1"/>
        </w:rPr>
        <w:t>1</w:t>
      </w:r>
      <w:r w:rsidRPr="009B1468">
        <w:rPr>
          <w:rFonts w:ascii="Times New Roman" w:hAnsi="Times New Roman" w:cs="Times New Roman"/>
          <w:color w:val="000000" w:themeColor="text1"/>
        </w:rPr>
        <w:t>.aspx");</w:t>
      </w:r>
    </w:p>
    <w:p w14:paraId="583238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9B9536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Button2_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75C1953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
    <w:p w14:paraId="1E8585E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TextBox1.Text = " ";</w:t>
      </w:r>
    </w:p>
    <w:p w14:paraId="036E56D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TextBox8.Text = " ";</w:t>
      </w:r>
    </w:p>
    <w:p w14:paraId="3B0750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TextBox2.Text = " ";</w:t>
      </w:r>
    </w:p>
    <w:p w14:paraId="22B0AD6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TextBox3.Text = " ";</w:t>
      </w:r>
    </w:p>
    <w:p w14:paraId="6EF8832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TextBox4.Text = " ";</w:t>
      </w:r>
    </w:p>
    <w:p w14:paraId="4ECD82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TextBox5.Text = " ";</w:t>
      </w:r>
    </w:p>
    <w:p w14:paraId="3D0906E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TextBox6.Text = " ";</w:t>
      </w:r>
    </w:p>
    <w:p w14:paraId="1E5A384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62E321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354499F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65991FA" w14:textId="77777777" w:rsidR="00826614" w:rsidRPr="009B1468" w:rsidRDefault="00826614" w:rsidP="00EE730B">
      <w:pPr>
        <w:pStyle w:val="Normal1"/>
        <w:rPr>
          <w:rFonts w:ascii="Times New Roman" w:eastAsia="Times New Roman" w:hAnsi="Times New Roman" w:cs="Times New Roman"/>
          <w:b/>
          <w:color w:val="000000" w:themeColor="text1"/>
        </w:rPr>
      </w:pPr>
    </w:p>
    <w:p w14:paraId="45420B4C" w14:textId="0FE57E5C" w:rsidR="00826614" w:rsidRPr="00EE730B" w:rsidRDefault="00EE730B" w:rsidP="00EE730B">
      <w:pPr>
        <w:pStyle w:val="Normal1"/>
        <w:rPr>
          <w:rFonts w:ascii="Times New Roman" w:eastAsia="Times New Roman" w:hAnsi="Times New Roman" w:cs="Times New Roman"/>
          <w:b/>
          <w:color w:val="000000" w:themeColor="text1"/>
          <w:sz w:val="24"/>
          <w:szCs w:val="24"/>
        </w:rPr>
      </w:pPr>
      <w:r w:rsidRPr="00EE730B">
        <w:rPr>
          <w:rFonts w:ascii="Times New Roman" w:eastAsia="Times New Roman" w:hAnsi="Times New Roman" w:cs="Times New Roman"/>
          <w:b/>
          <w:color w:val="000000" w:themeColor="text1"/>
          <w:sz w:val="24"/>
          <w:szCs w:val="24"/>
        </w:rPr>
        <w:t>REPORT</w:t>
      </w:r>
      <w:r>
        <w:rPr>
          <w:rFonts w:ascii="Times New Roman" w:eastAsia="Times New Roman" w:hAnsi="Times New Roman" w:cs="Times New Roman"/>
          <w:b/>
          <w:color w:val="000000" w:themeColor="text1"/>
          <w:sz w:val="24"/>
          <w:szCs w:val="24"/>
        </w:rPr>
        <w:t>:</w:t>
      </w:r>
    </w:p>
    <w:p w14:paraId="11B8368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MasterPageFile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MasterPage.master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Report.aspx.cs</w:t>
      </w:r>
      <w:proofErr w:type="spellEnd"/>
      <w:r w:rsidRPr="009B1468">
        <w:rPr>
          <w:rFonts w:ascii="Times New Roman" w:hAnsi="Times New Roman" w:cs="Times New Roman"/>
          <w:color w:val="000000" w:themeColor="text1"/>
        </w:rPr>
        <w:t xml:space="preserve">" Inherits="Report" Title="Untitled Page" </w:t>
      </w:r>
      <w:r w:rsidRPr="009B1468">
        <w:rPr>
          <w:rFonts w:ascii="Times New Roman" w:hAnsi="Times New Roman" w:cs="Times New Roman"/>
          <w:color w:val="000000" w:themeColor="text1"/>
          <w:highlight w:val="yellow"/>
        </w:rPr>
        <w:t>%&gt;</w:t>
      </w:r>
    </w:p>
    <w:p w14:paraId="6310C3A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52F3CC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ID="Content1"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="head" Runat="Server"&gt;</w:t>
      </w:r>
    </w:p>
    <w:p w14:paraId="503C81D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3C4D776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ID="Content2"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="ContentPlaceHolder1" Runat="Server"&gt;</w:t>
      </w:r>
    </w:p>
    <w:p w14:paraId="02EBB9D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2846134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35E42E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7239FDB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5C77F9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175C41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Text="Bus Pass Report" Font-Bold="True" Font-Size="X-Large"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="Blue"&gt;&lt;/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5DF0FEE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16F952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0B9933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A52937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&gt;</w:t>
      </w:r>
    </w:p>
    <w:p w14:paraId="2CEFBDF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4588A3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3BA809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4E43EA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33447B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Text="Welcome"&gt;&lt;/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6530F77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229258F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36CA3B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9D0CFE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Text="Label"&gt;&lt;/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3AC5EF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68A55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3F5C90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572CE0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FB86C6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&lt;table&gt;</w:t>
      </w:r>
    </w:p>
    <w:p w14:paraId="1123FFD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2D1AB32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4577CB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asp:DropDownList</w:t>
      </w:r>
      <w:proofErr w:type="spellEnd"/>
      <w:proofErr w:type="gramEnd"/>
      <w:r w:rsidRPr="009B1468">
        <w:rPr>
          <w:rFonts w:ascii="Times New Roman" w:hAnsi="Times New Roman" w:cs="Times New Roman"/>
          <w:color w:val="000000" w:themeColor="text1"/>
        </w:rPr>
        <w:t xml:space="preserve"> ID="DropDownList1"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AutoPostBack</w:t>
      </w:r>
      <w:proofErr w:type="spellEnd"/>
      <w:r w:rsidRPr="009B1468">
        <w:rPr>
          <w:rFonts w:ascii="Times New Roman" w:hAnsi="Times New Roman" w:cs="Times New Roman"/>
          <w:color w:val="000000" w:themeColor="text1"/>
        </w:rPr>
        <w:t xml:space="preserve">="True" </w:t>
      </w:r>
    </w:p>
    <w:p w14:paraId="5B575B8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onselectedindexchanged</w:t>
      </w:r>
      <w:proofErr w:type="spellEnd"/>
      <w:r w:rsidRPr="009B1468">
        <w:rPr>
          <w:rFonts w:ascii="Times New Roman" w:hAnsi="Times New Roman" w:cs="Times New Roman"/>
          <w:color w:val="000000" w:themeColor="text1"/>
        </w:rPr>
        <w:t xml:space="preserve">="DropDownList1_SelectedIndexChanged" </w:t>
      </w:r>
    </w:p>
    <w:p w14:paraId="415E4F8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style="height: 22px"&gt;</w:t>
      </w:r>
    </w:p>
    <w:p w14:paraId="5A1E154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&gt;January&lt;/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4F23552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asp:ListItem</w:t>
      </w:r>
      <w:proofErr w:type="spellEnd"/>
      <w:proofErr w:type="gramEnd"/>
      <w:r w:rsidRPr="009B1468">
        <w:rPr>
          <w:rFonts w:ascii="Times New Roman" w:hAnsi="Times New Roman" w:cs="Times New Roman"/>
          <w:color w:val="000000" w:themeColor="text1"/>
        </w:rPr>
        <w:t>&gt;</w:t>
      </w:r>
      <w:proofErr w:type="spellStart"/>
      <w:r w:rsidRPr="009B1468">
        <w:rPr>
          <w:rFonts w:ascii="Times New Roman" w:hAnsi="Times New Roman" w:cs="Times New Roman"/>
          <w:color w:val="000000" w:themeColor="text1"/>
        </w:rPr>
        <w:t>Februar</w:t>
      </w:r>
      <w:proofErr w:type="spellEnd"/>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asp:ListItem</w:t>
      </w:r>
      <w:proofErr w:type="spellEnd"/>
      <w:r w:rsidRPr="009B1468">
        <w:rPr>
          <w:rFonts w:ascii="Times New Roman" w:hAnsi="Times New Roman" w:cs="Times New Roman"/>
          <w:color w:val="000000" w:themeColor="text1"/>
        </w:rPr>
        <w:t>&gt;</w:t>
      </w:r>
    </w:p>
    <w:p w14:paraId="1987A06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asp:DropDownList</w:t>
      </w:r>
      <w:proofErr w:type="spellEnd"/>
      <w:proofErr w:type="gramEnd"/>
      <w:r w:rsidRPr="009B1468">
        <w:rPr>
          <w:rFonts w:ascii="Times New Roman" w:hAnsi="Times New Roman" w:cs="Times New Roman"/>
          <w:color w:val="000000" w:themeColor="text1"/>
        </w:rPr>
        <w:t>&gt;</w:t>
      </w:r>
    </w:p>
    <w:p w14:paraId="0320547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A5578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BF7F3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248A3D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&gt;</w:t>
      </w:r>
    </w:p>
    <w:p w14:paraId="77C332D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6819DE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0594357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21D4AC3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6DF8F7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asp:GridView</w:t>
      </w:r>
      <w:proofErr w:type="spellEnd"/>
      <w:proofErr w:type="gramEnd"/>
      <w:r w:rsidRPr="009B1468">
        <w:rPr>
          <w:rFonts w:ascii="Times New Roman" w:hAnsi="Times New Roman" w:cs="Times New Roman"/>
          <w:color w:val="000000" w:themeColor="text1"/>
        </w:rPr>
        <w:t xml:space="preserve"> ID="GridView1"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LightGoldenrodYellow</w:t>
      </w:r>
      <w:proofErr w:type="spellEnd"/>
      <w:r w:rsidRPr="009B1468">
        <w:rPr>
          <w:rFonts w:ascii="Times New Roman" w:hAnsi="Times New Roman" w:cs="Times New Roman"/>
          <w:color w:val="000000" w:themeColor="text1"/>
        </w:rPr>
        <w:t xml:space="preserve">" </w:t>
      </w:r>
    </w:p>
    <w:p w14:paraId="798FF87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BorderColor</w:t>
      </w:r>
      <w:proofErr w:type="spellEnd"/>
      <w:r w:rsidRPr="009B1468">
        <w:rPr>
          <w:rFonts w:ascii="Times New Roman" w:hAnsi="Times New Roman" w:cs="Times New Roman"/>
          <w:color w:val="000000" w:themeColor="text1"/>
        </w:rPr>
        <w:t xml:space="preserve">="Tan" </w:t>
      </w:r>
      <w:proofErr w:type="spellStart"/>
      <w:r w:rsidRPr="009B1468">
        <w:rPr>
          <w:rFonts w:ascii="Times New Roman" w:hAnsi="Times New Roman" w:cs="Times New Roman"/>
          <w:color w:val="000000" w:themeColor="text1"/>
        </w:rPr>
        <w:t>BorderWidth</w:t>
      </w:r>
      <w:proofErr w:type="spellEnd"/>
      <w:r w:rsidRPr="009B1468">
        <w:rPr>
          <w:rFonts w:ascii="Times New Roman" w:hAnsi="Times New Roman" w:cs="Times New Roman"/>
          <w:color w:val="000000" w:themeColor="text1"/>
        </w:rPr>
        <w:t xml:space="preserve">="1px" </w:t>
      </w:r>
      <w:proofErr w:type="spellStart"/>
      <w:r w:rsidRPr="009B1468">
        <w:rPr>
          <w:rFonts w:ascii="Times New Roman" w:hAnsi="Times New Roman" w:cs="Times New Roman"/>
          <w:color w:val="000000" w:themeColor="text1"/>
        </w:rPr>
        <w:t>CellPadding</w:t>
      </w:r>
      <w:proofErr w:type="spellEnd"/>
      <w:r w:rsidRPr="009B1468">
        <w:rPr>
          <w:rFonts w:ascii="Times New Roman" w:hAnsi="Times New Roman" w:cs="Times New Roman"/>
          <w:color w:val="000000" w:themeColor="text1"/>
        </w:rPr>
        <w:t xml:space="preserve">="2"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 xml:space="preserve">="Black" </w:t>
      </w:r>
    </w:p>
    <w:p w14:paraId="233BA91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GridLines</w:t>
      </w:r>
      <w:proofErr w:type="spellEnd"/>
      <w:r w:rsidRPr="009B1468">
        <w:rPr>
          <w:rFonts w:ascii="Times New Roman" w:hAnsi="Times New Roman" w:cs="Times New Roman"/>
          <w:color w:val="000000" w:themeColor="text1"/>
        </w:rPr>
        <w:t xml:space="preserve">="None" </w:t>
      </w:r>
      <w:proofErr w:type="spellStart"/>
      <w:r w:rsidRPr="009B1468">
        <w:rPr>
          <w:rFonts w:ascii="Times New Roman" w:hAnsi="Times New Roman" w:cs="Times New Roman"/>
          <w:color w:val="000000" w:themeColor="text1"/>
        </w:rPr>
        <w:t>onselectedindexchanged</w:t>
      </w:r>
      <w:proofErr w:type="spellEnd"/>
      <w:r w:rsidRPr="009B1468">
        <w:rPr>
          <w:rFonts w:ascii="Times New Roman" w:hAnsi="Times New Roman" w:cs="Times New Roman"/>
          <w:color w:val="000000" w:themeColor="text1"/>
        </w:rPr>
        <w:t>="GridView1_SelectedIndexChanged"&gt;</w:t>
      </w:r>
    </w:p>
    <w:p w14:paraId="42D303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FooterStyle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="Tan" /&gt;</w:t>
      </w:r>
    </w:p>
    <w:p w14:paraId="34278F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PagerStyle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PaleGoldenrod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DarkSlateBlue</w:t>
      </w:r>
      <w:proofErr w:type="spellEnd"/>
      <w:r w:rsidRPr="009B1468">
        <w:rPr>
          <w:rFonts w:ascii="Times New Roman" w:hAnsi="Times New Roman" w:cs="Times New Roman"/>
          <w:color w:val="000000" w:themeColor="text1"/>
        </w:rPr>
        <w:t xml:space="preserve">" </w:t>
      </w:r>
    </w:p>
    <w:p w14:paraId="6CBD47B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HorizontalAlign</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 /&gt;</w:t>
      </w:r>
    </w:p>
    <w:p w14:paraId="3475DF0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SelectedRowStyle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DarkSlateBlue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GhostWhite</w:t>
      </w:r>
      <w:proofErr w:type="spellEnd"/>
      <w:r w:rsidRPr="009B1468">
        <w:rPr>
          <w:rFonts w:ascii="Times New Roman" w:hAnsi="Times New Roman" w:cs="Times New Roman"/>
          <w:color w:val="000000" w:themeColor="text1"/>
        </w:rPr>
        <w:t>" /&gt;</w:t>
      </w:r>
    </w:p>
    <w:p w14:paraId="28F8C57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HeaderStyle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="Tan" Font-Bold="True" /&gt;</w:t>
      </w:r>
    </w:p>
    <w:p w14:paraId="6ABC1E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r w:rsidRPr="009B1468">
        <w:rPr>
          <w:rFonts w:ascii="Times New Roman" w:hAnsi="Times New Roman" w:cs="Times New Roman"/>
          <w:color w:val="000000" w:themeColor="text1"/>
        </w:rPr>
        <w:t>AlternatingRowStyle</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BackColor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PaleGoldenrod</w:t>
      </w:r>
      <w:proofErr w:type="spellEnd"/>
      <w:r w:rsidRPr="009B1468">
        <w:rPr>
          <w:rFonts w:ascii="Times New Roman" w:hAnsi="Times New Roman" w:cs="Times New Roman"/>
          <w:color w:val="000000" w:themeColor="text1"/>
        </w:rPr>
        <w:t>" /&gt;</w:t>
      </w:r>
    </w:p>
    <w:p w14:paraId="4DDC9EC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asp:GridView</w:t>
      </w:r>
      <w:proofErr w:type="spellEnd"/>
      <w:proofErr w:type="gramEnd"/>
      <w:r w:rsidRPr="009B1468">
        <w:rPr>
          <w:rFonts w:ascii="Times New Roman" w:hAnsi="Times New Roman" w:cs="Times New Roman"/>
          <w:color w:val="000000" w:themeColor="text1"/>
        </w:rPr>
        <w:t>&gt;</w:t>
      </w:r>
    </w:p>
    <w:p w14:paraId="23C4C48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EB4A01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26EC13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6DF8190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1E5E40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B6A15C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3FD2F57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B20E0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74EA6E3"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7F6544E0"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6B1053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6C63986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43DA8B7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3224812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3D7AE4B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2EA4575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71B81DF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3F6279C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3FE59FA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672BA36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1027EA4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6652788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04E7E1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System.Data.SqlClient</w:t>
      </w:r>
      <w:proofErr w:type="spellEnd"/>
      <w:proofErr w:type="gramEnd"/>
      <w:r w:rsidRPr="009B1468">
        <w:rPr>
          <w:rFonts w:ascii="Times New Roman" w:hAnsi="Times New Roman" w:cs="Times New Roman"/>
          <w:color w:val="000000" w:themeColor="text1"/>
        </w:rPr>
        <w:t>;</w:t>
      </w:r>
    </w:p>
    <w:p w14:paraId="4EC616F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06B51D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gramStart"/>
      <w:r w:rsidRPr="009B1468">
        <w:rPr>
          <w:rFonts w:ascii="Times New Roman" w:hAnsi="Times New Roman" w:cs="Times New Roman"/>
          <w:color w:val="000000" w:themeColor="text1"/>
        </w:rPr>
        <w:t>Report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502FEF6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5A00797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 xml:space="preserve"> con = new </w:t>
      </w:r>
      <w:proofErr w:type="spellStart"/>
      <w:proofErr w:type="gram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w:t>
      </w:r>
      <w:proofErr w:type="spellStart"/>
      <w:proofErr w:type="gramEnd"/>
      <w:r w:rsidRPr="009B1468">
        <w:rPr>
          <w:rFonts w:ascii="Times New Roman" w:hAnsi="Times New Roman" w:cs="Times New Roman"/>
          <w:color w:val="000000" w:themeColor="text1"/>
        </w:rPr>
        <w:t>ConfigurationManager.AppSettings</w:t>
      </w:r>
      <w:proofErr w:type="spellEnd"/>
      <w:r w:rsidRPr="009B1468">
        <w:rPr>
          <w:rFonts w:ascii="Times New Roman" w:hAnsi="Times New Roman" w:cs="Times New Roman"/>
          <w:color w:val="000000" w:themeColor="text1"/>
        </w:rPr>
        <w:t>["conn"]);</w:t>
      </w:r>
    </w:p>
    <w:p w14:paraId="5F40C0C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523006A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 xml:space="preserve"> da;</w:t>
      </w:r>
    </w:p>
    <w:p w14:paraId="177D152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 xml:space="preserve"> ds;</w:t>
      </w:r>
    </w:p>
    <w:p w14:paraId="34A07D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0BFFB5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BEB2AD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Label3.Text = Session["User"</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ToString</w:t>
      </w:r>
      <w:proofErr w:type="spellEnd"/>
      <w:proofErr w:type="gramEnd"/>
      <w:r w:rsidRPr="009B1468">
        <w:rPr>
          <w:rFonts w:ascii="Times New Roman" w:hAnsi="Times New Roman" w:cs="Times New Roman"/>
          <w:color w:val="000000" w:themeColor="text1"/>
        </w:rPr>
        <w:t>();</w:t>
      </w:r>
    </w:p>
    <w:p w14:paraId="37D7292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if </w:t>
      </w:r>
      <w:proofErr w:type="gramStart"/>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Page.IsPostBack</w:t>
      </w:r>
      <w:proofErr w:type="spellEnd"/>
      <w:proofErr w:type="gramEnd"/>
      <w:r w:rsidRPr="009B1468">
        <w:rPr>
          <w:rFonts w:ascii="Times New Roman" w:hAnsi="Times New Roman" w:cs="Times New Roman"/>
          <w:color w:val="000000" w:themeColor="text1"/>
        </w:rPr>
        <w:t>)</w:t>
      </w:r>
    </w:p>
    <w:p w14:paraId="5452E6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B5EF05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DropDownList1.Items.Clear</w:t>
      </w:r>
      <w:proofErr w:type="gramEnd"/>
      <w:r w:rsidRPr="009B1468">
        <w:rPr>
          <w:rFonts w:ascii="Times New Roman" w:hAnsi="Times New Roman" w:cs="Times New Roman"/>
          <w:color w:val="000000" w:themeColor="text1"/>
        </w:rPr>
        <w:t>();</w:t>
      </w:r>
    </w:p>
    <w:p w14:paraId="54360B8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3865D59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"select month from renewal", con);</w:t>
      </w:r>
    </w:p>
    <w:p w14:paraId="35BF287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"select month from renewal where </w:t>
      </w:r>
      <w:proofErr w:type="spellStart"/>
      <w:r w:rsidRPr="009B1468">
        <w:rPr>
          <w:rFonts w:ascii="Times New Roman" w:hAnsi="Times New Roman" w:cs="Times New Roman"/>
          <w:color w:val="000000" w:themeColor="text1"/>
        </w:rPr>
        <w:t>uname</w:t>
      </w:r>
      <w:proofErr w:type="spellEnd"/>
      <w:r w:rsidRPr="009B1468">
        <w:rPr>
          <w:rFonts w:ascii="Times New Roman" w:hAnsi="Times New Roman" w:cs="Times New Roman"/>
          <w:color w:val="000000" w:themeColor="text1"/>
        </w:rPr>
        <w:t>='" + Label3.Text + "'", con);</w:t>
      </w:r>
    </w:p>
    <w:p w14:paraId="018042B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SqlDataReader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 xml:space="preserve"> = </w:t>
      </w:r>
      <w:proofErr w:type="spellStart"/>
      <w:proofErr w:type="gramStart"/>
      <w:r w:rsidRPr="009B1468">
        <w:rPr>
          <w:rFonts w:ascii="Times New Roman" w:hAnsi="Times New Roman" w:cs="Times New Roman"/>
          <w:color w:val="000000" w:themeColor="text1"/>
        </w:rPr>
        <w:t>cmd.ExecuteReader</w:t>
      </w:r>
      <w:proofErr w:type="spellEnd"/>
      <w:proofErr w:type="gramEnd"/>
      <w:r w:rsidRPr="009B1468">
        <w:rPr>
          <w:rFonts w:ascii="Times New Roman" w:hAnsi="Times New Roman" w:cs="Times New Roman"/>
          <w:color w:val="000000" w:themeColor="text1"/>
        </w:rPr>
        <w:t>();</w:t>
      </w:r>
    </w:p>
    <w:p w14:paraId="308B0B2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while (</w:t>
      </w:r>
      <w:proofErr w:type="spellStart"/>
      <w:proofErr w:type="gramStart"/>
      <w:r w:rsidRPr="009B1468">
        <w:rPr>
          <w:rFonts w:ascii="Times New Roman" w:hAnsi="Times New Roman" w:cs="Times New Roman"/>
          <w:color w:val="000000" w:themeColor="text1"/>
        </w:rPr>
        <w:t>dr.Read</w:t>
      </w:r>
      <w:proofErr w:type="spellEnd"/>
      <w:proofErr w:type="gramEnd"/>
      <w:r w:rsidRPr="009B1468">
        <w:rPr>
          <w:rFonts w:ascii="Times New Roman" w:hAnsi="Times New Roman" w:cs="Times New Roman"/>
          <w:color w:val="000000" w:themeColor="text1"/>
        </w:rPr>
        <w:t>())</w:t>
      </w:r>
    </w:p>
    <w:p w14:paraId="6138310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3BEF9E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DropDownList1.Items.Add</w:t>
      </w:r>
      <w:proofErr w:type="gram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dr</w:t>
      </w:r>
      <w:proofErr w:type="spellEnd"/>
      <w:r w:rsidRPr="009B1468">
        <w:rPr>
          <w:rFonts w:ascii="Times New Roman" w:hAnsi="Times New Roman" w:cs="Times New Roman"/>
          <w:color w:val="000000" w:themeColor="text1"/>
        </w:rPr>
        <w:t>[0].</w:t>
      </w:r>
      <w:proofErr w:type="spellStart"/>
      <w:r w:rsidRPr="009B1468">
        <w:rPr>
          <w:rFonts w:ascii="Times New Roman" w:hAnsi="Times New Roman" w:cs="Times New Roman"/>
          <w:color w:val="000000" w:themeColor="text1"/>
        </w:rPr>
        <w:t>ToString</w:t>
      </w:r>
      <w:proofErr w:type="spellEnd"/>
      <w:r w:rsidRPr="009B1468">
        <w:rPr>
          <w:rFonts w:ascii="Times New Roman" w:hAnsi="Times New Roman" w:cs="Times New Roman"/>
          <w:color w:val="000000" w:themeColor="text1"/>
        </w:rPr>
        <w:t>());</w:t>
      </w:r>
    </w:p>
    <w:p w14:paraId="108524C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EE0995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6966AD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23083E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E47433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DropDownList1_</w:t>
      </w:r>
      <w:proofErr w:type="gramStart"/>
      <w:r w:rsidRPr="009B1468">
        <w:rPr>
          <w:rFonts w:ascii="Times New Roman" w:hAnsi="Times New Roman" w:cs="Times New Roman"/>
          <w:color w:val="000000" w:themeColor="text1"/>
        </w:rPr>
        <w:t>SelectedIndexChanged(</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5EEB0F5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AB76AF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if (</w:t>
      </w:r>
      <w:proofErr w:type="gramStart"/>
      <w:r w:rsidRPr="009B1468">
        <w:rPr>
          <w:rFonts w:ascii="Times New Roman" w:hAnsi="Times New Roman" w:cs="Times New Roman"/>
          <w:color w:val="000000" w:themeColor="text1"/>
        </w:rPr>
        <w:t>DropDownList1.Text !</w:t>
      </w:r>
      <w:proofErr w:type="gramEnd"/>
      <w:r w:rsidRPr="009B1468">
        <w:rPr>
          <w:rFonts w:ascii="Times New Roman" w:hAnsi="Times New Roman" w:cs="Times New Roman"/>
          <w:color w:val="000000" w:themeColor="text1"/>
        </w:rPr>
        <w:t>= "Select")</w:t>
      </w:r>
    </w:p>
    <w:p w14:paraId="698E9B8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EF2881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595C2E6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"select </w:t>
      </w:r>
      <w:proofErr w:type="spellStart"/>
      <w:r w:rsidRPr="009B1468">
        <w:rPr>
          <w:rFonts w:ascii="Times New Roman" w:hAnsi="Times New Roman" w:cs="Times New Roman"/>
          <w:color w:val="000000" w:themeColor="text1"/>
        </w:rPr>
        <w:t>month,userid,uname,source,desti</w:t>
      </w:r>
      <w:proofErr w:type="spellEnd"/>
      <w:r w:rsidRPr="009B1468">
        <w:rPr>
          <w:rFonts w:ascii="Times New Roman" w:hAnsi="Times New Roman" w:cs="Times New Roman"/>
          <w:color w:val="000000" w:themeColor="text1"/>
        </w:rPr>
        <w:t xml:space="preserve"> from renewal where month='" + DropDownList1.Text + "' and  </w:t>
      </w:r>
      <w:proofErr w:type="spellStart"/>
      <w:r w:rsidRPr="009B1468">
        <w:rPr>
          <w:rFonts w:ascii="Times New Roman" w:hAnsi="Times New Roman" w:cs="Times New Roman"/>
          <w:color w:val="000000" w:themeColor="text1"/>
        </w:rPr>
        <w:t>uname</w:t>
      </w:r>
      <w:proofErr w:type="spellEnd"/>
      <w:r w:rsidRPr="009B1468">
        <w:rPr>
          <w:rFonts w:ascii="Times New Roman" w:hAnsi="Times New Roman" w:cs="Times New Roman"/>
          <w:color w:val="000000" w:themeColor="text1"/>
        </w:rPr>
        <w:t>='" + Label3.Text + "'", con);</w:t>
      </w:r>
    </w:p>
    <w:p w14:paraId="406D00E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da = new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w:t>
      </w:r>
    </w:p>
    <w:p w14:paraId="30C895C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ds = new </w:t>
      </w:r>
      <w:proofErr w:type="spellStart"/>
      <w:proofErr w:type="gram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1A27CB4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da.Fill</w:t>
      </w:r>
      <w:proofErr w:type="spellEnd"/>
      <w:proofErr w:type="gramEnd"/>
      <w:r w:rsidRPr="009B1468">
        <w:rPr>
          <w:rFonts w:ascii="Times New Roman" w:hAnsi="Times New Roman" w:cs="Times New Roman"/>
          <w:color w:val="000000" w:themeColor="text1"/>
        </w:rPr>
        <w:t>(ds);</w:t>
      </w:r>
    </w:p>
    <w:p w14:paraId="03AEAC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GridView1.DataSource = ds;</w:t>
      </w:r>
    </w:p>
    <w:p w14:paraId="5F16C3B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GridView1.DataBind();</w:t>
      </w:r>
    </w:p>
    <w:p w14:paraId="075E7D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4EF0191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            </w:t>
      </w:r>
    </w:p>
    <w:p w14:paraId="6BFF58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
    <w:p w14:paraId="3DE4BC7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GridView1_</w:t>
      </w:r>
      <w:proofErr w:type="gramStart"/>
      <w:r w:rsidRPr="009B1468">
        <w:rPr>
          <w:rFonts w:ascii="Times New Roman" w:hAnsi="Times New Roman" w:cs="Times New Roman"/>
          <w:color w:val="000000" w:themeColor="text1"/>
        </w:rPr>
        <w:t>SelectedIndexChanged(</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0B1FBA7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5B4028E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76E64C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62045CB" w14:textId="6066DFC5" w:rsidR="00826614" w:rsidRDefault="00826614" w:rsidP="00F07F09">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4A5EA64B" w14:textId="77777777" w:rsidR="00F07F09" w:rsidRPr="00F07F09" w:rsidRDefault="00F07F09" w:rsidP="00F07F09">
      <w:pPr>
        <w:autoSpaceDE w:val="0"/>
        <w:autoSpaceDN w:val="0"/>
        <w:adjustRightInd w:val="0"/>
        <w:spacing w:after="0" w:line="276" w:lineRule="auto"/>
        <w:rPr>
          <w:rFonts w:ascii="Times New Roman" w:hAnsi="Times New Roman" w:cs="Times New Roman"/>
          <w:color w:val="000000" w:themeColor="text1"/>
        </w:rPr>
      </w:pPr>
    </w:p>
    <w:p w14:paraId="0F2241E9" w14:textId="583B95BE" w:rsidR="00826614" w:rsidRPr="00EE730B" w:rsidRDefault="00EE730B" w:rsidP="00EE730B">
      <w:pPr>
        <w:pStyle w:val="Normal1"/>
        <w:rPr>
          <w:rFonts w:ascii="Times New Roman" w:eastAsia="Times New Roman" w:hAnsi="Times New Roman" w:cs="Times New Roman"/>
          <w:b/>
          <w:color w:val="000000" w:themeColor="text1"/>
          <w:sz w:val="24"/>
          <w:szCs w:val="24"/>
        </w:rPr>
      </w:pPr>
      <w:r w:rsidRPr="00EE730B">
        <w:rPr>
          <w:rFonts w:ascii="Times New Roman" w:eastAsia="Times New Roman" w:hAnsi="Times New Roman" w:cs="Times New Roman"/>
          <w:b/>
          <w:color w:val="000000" w:themeColor="text1"/>
          <w:sz w:val="24"/>
          <w:szCs w:val="24"/>
        </w:rPr>
        <w:t>ADMIN:</w:t>
      </w:r>
    </w:p>
    <w:p w14:paraId="30472DD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MasterPageFile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MasterPage.master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Admin.aspx.cs</w:t>
      </w:r>
      <w:proofErr w:type="spellEnd"/>
      <w:r w:rsidRPr="009B1468">
        <w:rPr>
          <w:rFonts w:ascii="Times New Roman" w:hAnsi="Times New Roman" w:cs="Times New Roman"/>
          <w:color w:val="000000" w:themeColor="text1"/>
        </w:rPr>
        <w:t xml:space="preserve">" Inherits="Admin" Title="Untitled Page" </w:t>
      </w:r>
      <w:r w:rsidRPr="009B1468">
        <w:rPr>
          <w:rFonts w:ascii="Times New Roman" w:hAnsi="Times New Roman" w:cs="Times New Roman"/>
          <w:color w:val="000000" w:themeColor="text1"/>
          <w:highlight w:val="yellow"/>
        </w:rPr>
        <w:t>%&gt;</w:t>
      </w:r>
    </w:p>
    <w:p w14:paraId="35B71CD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CD9A49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ID="Content1"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="head" Runat="Server"&gt;</w:t>
      </w:r>
    </w:p>
    <w:p w14:paraId="548B275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797023B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ID="Content2"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="ContentPlaceHolder1" Runat="Server"&gt;</w:t>
      </w:r>
    </w:p>
    <w:p w14:paraId="5E1632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149323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BB2E8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98BA29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CE98AF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68424B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asp:GridView</w:t>
      </w:r>
      <w:proofErr w:type="spellEnd"/>
      <w:proofErr w:type="gramEnd"/>
      <w:r w:rsidRPr="009B1468">
        <w:rPr>
          <w:rFonts w:ascii="Times New Roman" w:hAnsi="Times New Roman" w:cs="Times New Roman"/>
          <w:color w:val="000000" w:themeColor="text1"/>
        </w:rPr>
        <w:t xml:space="preserve"> ID="GridView1"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="server"&gt;</w:t>
      </w:r>
    </w:p>
    <w:p w14:paraId="4680EF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asp:GridView</w:t>
      </w:r>
      <w:proofErr w:type="spellEnd"/>
      <w:proofErr w:type="gramEnd"/>
      <w:r w:rsidRPr="009B1468">
        <w:rPr>
          <w:rFonts w:ascii="Times New Roman" w:hAnsi="Times New Roman" w:cs="Times New Roman"/>
          <w:color w:val="000000" w:themeColor="text1"/>
        </w:rPr>
        <w:t>&gt;</w:t>
      </w:r>
    </w:p>
    <w:p w14:paraId="5B6FC5F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A0A09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1E09B7F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5E2ADA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42CF1B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1B4160F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363247D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1F9CD1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73E56C8"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1D94058F"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52A5FCB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44DBDF8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421C087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487E0B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268C563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70D53E1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3FBC1A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2E403DF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7195ED0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1FB2ACD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249C72D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20EF772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1DBBF2F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using </w:t>
      </w:r>
      <w:proofErr w:type="spellStart"/>
      <w:proofErr w:type="gramStart"/>
      <w:r w:rsidRPr="009B1468">
        <w:rPr>
          <w:rFonts w:ascii="Times New Roman" w:hAnsi="Times New Roman" w:cs="Times New Roman"/>
          <w:color w:val="000000" w:themeColor="text1"/>
        </w:rPr>
        <w:t>System.Data.SqlClient</w:t>
      </w:r>
      <w:proofErr w:type="spellEnd"/>
      <w:proofErr w:type="gramEnd"/>
      <w:r w:rsidRPr="009B1468">
        <w:rPr>
          <w:rFonts w:ascii="Times New Roman" w:hAnsi="Times New Roman" w:cs="Times New Roman"/>
          <w:color w:val="000000" w:themeColor="text1"/>
        </w:rPr>
        <w:t>;</w:t>
      </w:r>
    </w:p>
    <w:p w14:paraId="4E64734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EA72F3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gramStart"/>
      <w:r w:rsidRPr="009B1468">
        <w:rPr>
          <w:rFonts w:ascii="Times New Roman" w:hAnsi="Times New Roman" w:cs="Times New Roman"/>
          <w:color w:val="000000" w:themeColor="text1"/>
        </w:rPr>
        <w:t>Admin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6ECAB1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7108BD5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 xml:space="preserve"> con = new </w:t>
      </w:r>
      <w:proofErr w:type="spellStart"/>
      <w:proofErr w:type="gram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w:t>
      </w:r>
      <w:proofErr w:type="spellStart"/>
      <w:proofErr w:type="gramEnd"/>
      <w:r w:rsidRPr="009B1468">
        <w:rPr>
          <w:rFonts w:ascii="Times New Roman" w:hAnsi="Times New Roman" w:cs="Times New Roman"/>
          <w:color w:val="000000" w:themeColor="text1"/>
        </w:rPr>
        <w:t>ConfigurationManager.AppSettings</w:t>
      </w:r>
      <w:proofErr w:type="spellEnd"/>
      <w:r w:rsidRPr="009B1468">
        <w:rPr>
          <w:rFonts w:ascii="Times New Roman" w:hAnsi="Times New Roman" w:cs="Times New Roman"/>
          <w:color w:val="000000" w:themeColor="text1"/>
        </w:rPr>
        <w:t>["conn"]);</w:t>
      </w:r>
    </w:p>
    <w:p w14:paraId="775488D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0112C95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 xml:space="preserve"> da;</w:t>
      </w:r>
    </w:p>
    <w:p w14:paraId="48C4019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 xml:space="preserve"> ds;</w:t>
      </w:r>
    </w:p>
    <w:p w14:paraId="227D49D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3B8739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DBA1AD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77A3BB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"select * from feedback", con);</w:t>
      </w:r>
    </w:p>
    <w:p w14:paraId="5F5D668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da = new </w:t>
      </w:r>
      <w:proofErr w:type="spellStart"/>
      <w:r w:rsidRPr="009B1468">
        <w:rPr>
          <w:rFonts w:ascii="Times New Roman" w:hAnsi="Times New Roman" w:cs="Times New Roman"/>
          <w:color w:val="000000" w:themeColor="text1"/>
        </w:rPr>
        <w:t>SqlDataAdapter</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w:t>
      </w:r>
    </w:p>
    <w:p w14:paraId="1D33566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ds = new </w:t>
      </w:r>
      <w:proofErr w:type="spellStart"/>
      <w:proofErr w:type="gramStart"/>
      <w:r w:rsidRPr="009B1468">
        <w:rPr>
          <w:rFonts w:ascii="Times New Roman" w:hAnsi="Times New Roman" w:cs="Times New Roman"/>
          <w:color w:val="000000" w:themeColor="text1"/>
        </w:rPr>
        <w:t>DataSet</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5587B0C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da.Fill</w:t>
      </w:r>
      <w:proofErr w:type="spellEnd"/>
      <w:proofErr w:type="gramEnd"/>
      <w:r w:rsidRPr="009B1468">
        <w:rPr>
          <w:rFonts w:ascii="Times New Roman" w:hAnsi="Times New Roman" w:cs="Times New Roman"/>
          <w:color w:val="000000" w:themeColor="text1"/>
        </w:rPr>
        <w:t>(ds);</w:t>
      </w:r>
    </w:p>
    <w:p w14:paraId="51965F1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GridView1.DataSource = ds;</w:t>
      </w:r>
    </w:p>
    <w:p w14:paraId="10CB058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GridView1.DataBind();</w:t>
      </w:r>
    </w:p>
    <w:p w14:paraId="579F851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1DC107D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1577A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40683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8DDF97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26B8141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EE853C1"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31E20E4C" w14:textId="77777777" w:rsidR="00826614" w:rsidRDefault="00826614" w:rsidP="009B1468">
      <w:pPr>
        <w:pStyle w:val="Normal1"/>
        <w:ind w:left="360"/>
        <w:rPr>
          <w:rFonts w:ascii="Times New Roman" w:eastAsia="Times New Roman" w:hAnsi="Times New Roman" w:cs="Times New Roman"/>
          <w:b/>
          <w:color w:val="000000" w:themeColor="text1"/>
        </w:rPr>
      </w:pPr>
    </w:p>
    <w:p w14:paraId="4086D1C4" w14:textId="77777777" w:rsidR="003538DB" w:rsidRDefault="003538DB" w:rsidP="009B1468">
      <w:pPr>
        <w:pStyle w:val="Normal1"/>
        <w:ind w:left="360"/>
        <w:rPr>
          <w:rFonts w:ascii="Times New Roman" w:eastAsia="Times New Roman" w:hAnsi="Times New Roman" w:cs="Times New Roman"/>
          <w:b/>
          <w:color w:val="000000" w:themeColor="text1"/>
        </w:rPr>
      </w:pPr>
    </w:p>
    <w:p w14:paraId="5EA369EF" w14:textId="77777777" w:rsidR="003538DB" w:rsidRPr="009B1468" w:rsidRDefault="003538DB" w:rsidP="009B1468">
      <w:pPr>
        <w:pStyle w:val="Normal1"/>
        <w:ind w:left="360"/>
        <w:rPr>
          <w:rFonts w:ascii="Times New Roman" w:eastAsia="Times New Roman" w:hAnsi="Times New Roman" w:cs="Times New Roman"/>
          <w:b/>
          <w:color w:val="000000" w:themeColor="text1"/>
        </w:rPr>
      </w:pPr>
    </w:p>
    <w:p w14:paraId="484B44C3" w14:textId="6D80DD44" w:rsidR="00826614" w:rsidRPr="009B1468" w:rsidRDefault="00EE730B" w:rsidP="00EE730B">
      <w:pPr>
        <w:pStyle w:val="Normal1"/>
        <w:rPr>
          <w:rFonts w:ascii="Times New Roman" w:eastAsia="Times New Roman" w:hAnsi="Times New Roman" w:cs="Times New Roman"/>
          <w:b/>
          <w:color w:val="000000" w:themeColor="text1"/>
        </w:rPr>
      </w:pPr>
      <w:r w:rsidRPr="009B1468">
        <w:rPr>
          <w:rFonts w:ascii="Times New Roman" w:eastAsia="Times New Roman" w:hAnsi="Times New Roman" w:cs="Times New Roman"/>
          <w:b/>
          <w:color w:val="000000" w:themeColor="text1"/>
        </w:rPr>
        <w:t>FEEDBACK</w:t>
      </w:r>
      <w:r>
        <w:rPr>
          <w:rFonts w:ascii="Times New Roman" w:eastAsia="Times New Roman" w:hAnsi="Times New Roman" w:cs="Times New Roman"/>
          <w:b/>
          <w:color w:val="000000" w:themeColor="text1"/>
        </w:rPr>
        <w:t>:</w:t>
      </w:r>
    </w:p>
    <w:p w14:paraId="0A99CD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MasterPageFile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MasterPage.master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Feedback.aspx.cs</w:t>
      </w:r>
      <w:proofErr w:type="spellEnd"/>
      <w:r w:rsidRPr="009B1468">
        <w:rPr>
          <w:rFonts w:ascii="Times New Roman" w:hAnsi="Times New Roman" w:cs="Times New Roman"/>
          <w:color w:val="000000" w:themeColor="text1"/>
        </w:rPr>
        <w:t xml:space="preserve">" Inherits="Feedback" Title="Untitled Page" </w:t>
      </w:r>
      <w:r w:rsidRPr="009B1468">
        <w:rPr>
          <w:rFonts w:ascii="Times New Roman" w:hAnsi="Times New Roman" w:cs="Times New Roman"/>
          <w:color w:val="000000" w:themeColor="text1"/>
          <w:highlight w:val="yellow"/>
        </w:rPr>
        <w:t>%&gt;</w:t>
      </w:r>
    </w:p>
    <w:p w14:paraId="4978E69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E334D1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ID="Content1"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="head" Runat="Server"&gt;</w:t>
      </w:r>
    </w:p>
    <w:p w14:paraId="5121D04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 type="text/</w:t>
      </w:r>
      <w:proofErr w:type="spellStart"/>
      <w:r w:rsidRPr="009B1468">
        <w:rPr>
          <w:rFonts w:ascii="Times New Roman" w:hAnsi="Times New Roman" w:cs="Times New Roman"/>
          <w:color w:val="000000" w:themeColor="text1"/>
        </w:rPr>
        <w:t>css</w:t>
      </w:r>
      <w:proofErr w:type="spellEnd"/>
      <w:r w:rsidRPr="009B1468">
        <w:rPr>
          <w:rFonts w:ascii="Times New Roman" w:hAnsi="Times New Roman" w:cs="Times New Roman"/>
          <w:color w:val="000000" w:themeColor="text1"/>
        </w:rPr>
        <w:t>"&gt;</w:t>
      </w:r>
    </w:p>
    <w:p w14:paraId="193F70C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.style</w:t>
      </w:r>
      <w:proofErr w:type="gramEnd"/>
      <w:r w:rsidRPr="009B1468">
        <w:rPr>
          <w:rFonts w:ascii="Times New Roman" w:hAnsi="Times New Roman" w:cs="Times New Roman"/>
          <w:color w:val="000000" w:themeColor="text1"/>
        </w:rPr>
        <w:t>2</w:t>
      </w:r>
    </w:p>
    <w:p w14:paraId="31D7803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35E1DE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width: 170px;</w:t>
      </w:r>
    </w:p>
    <w:p w14:paraId="3CAE576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height: 140px;</w:t>
      </w:r>
    </w:p>
    <w:p w14:paraId="075ACEA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position: absolute;</w:t>
      </w:r>
    </w:p>
    <w:p w14:paraId="41B688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left: 148px;</w:t>
      </w:r>
    </w:p>
    <w:p w14:paraId="12AAF9C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top: 269px;</w:t>
      </w:r>
    </w:p>
    <w:p w14:paraId="443D81A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06A3407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roofErr w:type="gramStart"/>
      <w:r w:rsidRPr="009B1468">
        <w:rPr>
          <w:rFonts w:ascii="Times New Roman" w:hAnsi="Times New Roman" w:cs="Times New Roman"/>
          <w:color w:val="000000" w:themeColor="text1"/>
        </w:rPr>
        <w:t>.style</w:t>
      </w:r>
      <w:proofErr w:type="gramEnd"/>
      <w:r w:rsidRPr="009B1468">
        <w:rPr>
          <w:rFonts w:ascii="Times New Roman" w:hAnsi="Times New Roman" w:cs="Times New Roman"/>
          <w:color w:val="000000" w:themeColor="text1"/>
        </w:rPr>
        <w:t>3</w:t>
      </w:r>
    </w:p>
    <w:p w14:paraId="3FEC6DB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C3AF66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width: 131px;</w:t>
      </w:r>
    </w:p>
    <w:p w14:paraId="2D0C9CB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height: 58px;</w:t>
      </w:r>
    </w:p>
    <w:p w14:paraId="57E5390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position: absolute;</w:t>
      </w:r>
    </w:p>
    <w:p w14:paraId="0FCA8B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left: 609px;</w:t>
      </w:r>
    </w:p>
    <w:p w14:paraId="6851D2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top: 413px;</w:t>
      </w:r>
    </w:p>
    <w:p w14:paraId="25F3C6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14174DF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&lt;/style&gt;</w:t>
      </w:r>
    </w:p>
    <w:p w14:paraId="5D173A9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5F2FE40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
    <w:p w14:paraId="4B4D038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="ContentPlaceHolder1"&gt;</w:t>
      </w:r>
    </w:p>
    <w:p w14:paraId="648DBB2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 align = "</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"&gt;</w:t>
      </w:r>
    </w:p>
    <w:p w14:paraId="2C51578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796BA4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C74AAB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22C599B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Text="FEED BACK " Font-Bold="True" </w:t>
      </w:r>
    </w:p>
    <w:p w14:paraId="11A7426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Font-Names="Monotype Corsiva" Font-Size="X-Large"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="Maroon"&gt;&lt;/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&gt;</w:t>
      </w:r>
    </w:p>
    <w:p w14:paraId="58ABF8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86973C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608CAB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0F90F6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4748D72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073E7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098FEF5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1DD0CC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84129E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&amp;</w:t>
      </w:r>
      <w:proofErr w:type="spellStart"/>
      <w:proofErr w:type="gram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proofErr w:type="gramEnd"/>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w:t>
      </w:r>
    </w:p>
    <w:p w14:paraId="06F07E1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Text="Name" Font-Bold="True"&gt;&lt;/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5321508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01A482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B4E80C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Width="181px"&gt;&lt;/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1DAECA6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5988EA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58A5EC2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0611FD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90FFB4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&amp;</w:t>
      </w:r>
      <w:proofErr w:type="spellStart"/>
      <w:proofErr w:type="gram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proofErr w:type="gramEnd"/>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;&amp;</w:t>
      </w:r>
      <w:proofErr w:type="spellStart"/>
      <w:r w:rsidRPr="009B1468">
        <w:rPr>
          <w:rFonts w:ascii="Times New Roman" w:hAnsi="Times New Roman" w:cs="Times New Roman"/>
          <w:color w:val="000000" w:themeColor="text1"/>
        </w:rPr>
        <w:t>nbsp</w:t>
      </w:r>
      <w:proofErr w:type="spellEnd"/>
      <w:r w:rsidRPr="009B1468">
        <w:rPr>
          <w:rFonts w:ascii="Times New Roman" w:hAnsi="Times New Roman" w:cs="Times New Roman"/>
          <w:color w:val="000000" w:themeColor="text1"/>
        </w:rPr>
        <w:t>;</w:t>
      </w:r>
    </w:p>
    <w:p w14:paraId="5527FA8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Text="Email" Font-Bold="True"&gt;&lt;/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79C40E0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15AE0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65DFDB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Width="181px"&gt;&lt;/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1EDB3CA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BB2D77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6FFDEC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5112FC4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065AE7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ID="Label4"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Text="Comments" Font-Bold="True"&gt;&lt;/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37E3410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&lt;/td&gt;</w:t>
      </w:r>
    </w:p>
    <w:p w14:paraId="2441B68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080439D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asp:TextBox</w:t>
      </w:r>
      <w:proofErr w:type="spellEnd"/>
      <w:proofErr w:type="gramEnd"/>
      <w:r w:rsidRPr="009B1468">
        <w:rPr>
          <w:rFonts w:ascii="Times New Roman" w:hAnsi="Times New Roman" w:cs="Times New Roman"/>
          <w:color w:val="000000" w:themeColor="text1"/>
        </w:rPr>
        <w:t xml:space="preserve"> ID="TextBox3"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Height="50px" </w:t>
      </w:r>
      <w:proofErr w:type="spellStart"/>
      <w:r w:rsidRPr="009B1468">
        <w:rPr>
          <w:rFonts w:ascii="Times New Roman" w:hAnsi="Times New Roman" w:cs="Times New Roman"/>
          <w:color w:val="000000" w:themeColor="text1"/>
        </w:rPr>
        <w:t>TextMode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MultiLine</w:t>
      </w:r>
      <w:proofErr w:type="spellEnd"/>
      <w:r w:rsidRPr="009B1468">
        <w:rPr>
          <w:rFonts w:ascii="Times New Roman" w:hAnsi="Times New Roman" w:cs="Times New Roman"/>
          <w:color w:val="000000" w:themeColor="text1"/>
        </w:rPr>
        <w:t>"&gt;&lt;/</w:t>
      </w:r>
      <w:proofErr w:type="spellStart"/>
      <w:r w:rsidRPr="009B1468">
        <w:rPr>
          <w:rFonts w:ascii="Times New Roman" w:hAnsi="Times New Roman" w:cs="Times New Roman"/>
          <w:color w:val="000000" w:themeColor="text1"/>
        </w:rPr>
        <w:t>asp:TextBox</w:t>
      </w:r>
      <w:proofErr w:type="spellEnd"/>
      <w:r w:rsidRPr="009B1468">
        <w:rPr>
          <w:rFonts w:ascii="Times New Roman" w:hAnsi="Times New Roman" w:cs="Times New Roman"/>
          <w:color w:val="000000" w:themeColor="text1"/>
        </w:rPr>
        <w:t>&gt;</w:t>
      </w:r>
    </w:p>
    <w:p w14:paraId="252C2DC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2AE3D22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101ECE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1E9048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235F568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&lt;table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="15" class="style3"&gt;</w:t>
      </w:r>
    </w:p>
    <w:p w14:paraId="1B877A2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765B60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404390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asp:Button</w:t>
      </w:r>
      <w:proofErr w:type="spellEnd"/>
      <w:proofErr w:type="gramEnd"/>
      <w:r w:rsidRPr="009B1468">
        <w:rPr>
          <w:rFonts w:ascii="Times New Roman" w:hAnsi="Times New Roman" w:cs="Times New Roman"/>
          <w:color w:val="000000" w:themeColor="text1"/>
        </w:rPr>
        <w:t xml:space="preserve"> ID="Button1"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Text="Post" onclick="Button1_Click" /&gt;</w:t>
      </w:r>
    </w:p>
    <w:p w14:paraId="410C944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1AA0BC9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236E9B3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6545114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5B3ABA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78CCF29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6984862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C1AFEE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td</w:t>
      </w:r>
      <w:proofErr w:type="spellEnd"/>
      <w:r w:rsidRPr="009B1468">
        <w:rPr>
          <w:rFonts w:ascii="Times New Roman" w:hAnsi="Times New Roman" w:cs="Times New Roman"/>
          <w:color w:val="000000" w:themeColor="text1"/>
        </w:rPr>
        <w:t xml:space="preserve"> </w:t>
      </w:r>
      <w:proofErr w:type="gramStart"/>
      <w:r w:rsidRPr="009B1468">
        <w:rPr>
          <w:rFonts w:ascii="Times New Roman" w:hAnsi="Times New Roman" w:cs="Times New Roman"/>
          <w:color w:val="000000" w:themeColor="text1"/>
        </w:rPr>
        <w:t>align</w:t>
      </w:r>
      <w:proofErr w:type="gramEnd"/>
      <w:r w:rsidRPr="009B1468">
        <w:rPr>
          <w:rFonts w:ascii="Times New Roman" w:hAnsi="Times New Roman" w:cs="Times New Roman"/>
          <w:color w:val="000000" w:themeColor="text1"/>
        </w:rPr>
        <w:t xml:space="preserve"> = "left"&gt;</w:t>
      </w:r>
    </w:p>
    <w:p w14:paraId="52B1A60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asp:Image</w:t>
      </w:r>
      <w:proofErr w:type="spellEnd"/>
      <w:proofErr w:type="gramEnd"/>
      <w:r w:rsidRPr="009B1468">
        <w:rPr>
          <w:rFonts w:ascii="Times New Roman" w:hAnsi="Times New Roman" w:cs="Times New Roman"/>
          <w:color w:val="000000" w:themeColor="text1"/>
        </w:rPr>
        <w:t xml:space="preserve"> ID="Image1"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ImageUrl</w:t>
      </w:r>
      <w:proofErr w:type="spellEnd"/>
      <w:r w:rsidRPr="009B1468">
        <w:rPr>
          <w:rFonts w:ascii="Times New Roman" w:hAnsi="Times New Roman" w:cs="Times New Roman"/>
          <w:color w:val="000000" w:themeColor="text1"/>
        </w:rPr>
        <w:t xml:space="preserve">="~/feedback.jpeg" </w:t>
      </w:r>
    </w:p>
    <w:p w14:paraId="043A562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CssClass</w:t>
      </w:r>
      <w:proofErr w:type="spellEnd"/>
      <w:r w:rsidRPr="009B1468">
        <w:rPr>
          <w:rFonts w:ascii="Times New Roman" w:hAnsi="Times New Roman" w:cs="Times New Roman"/>
          <w:color w:val="000000" w:themeColor="text1"/>
        </w:rPr>
        <w:t>="style2" /&gt;</w:t>
      </w:r>
    </w:p>
    <w:p w14:paraId="4D07A4D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394C301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6E743F3A" w14:textId="1DCA24E3"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7CAA7BB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&lt;/div&gt;</w:t>
      </w:r>
    </w:p>
    <w:p w14:paraId="33583D9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2815656F" w14:textId="6EF5D754" w:rsidR="00826614" w:rsidRDefault="00826614" w:rsidP="00EE730B">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440079A1" w14:textId="77777777" w:rsidR="00EE730B" w:rsidRPr="00EE730B" w:rsidRDefault="00EE730B" w:rsidP="00EE730B">
      <w:pPr>
        <w:autoSpaceDE w:val="0"/>
        <w:autoSpaceDN w:val="0"/>
        <w:adjustRightInd w:val="0"/>
        <w:spacing w:after="0" w:line="276" w:lineRule="auto"/>
        <w:rPr>
          <w:rFonts w:ascii="Times New Roman" w:hAnsi="Times New Roman" w:cs="Times New Roman"/>
          <w:color w:val="000000" w:themeColor="text1"/>
        </w:rPr>
      </w:pPr>
    </w:p>
    <w:p w14:paraId="57E113D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70C2E1A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7F5735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4FB808F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623C993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49CE904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1481973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4A93AF6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1EBD4E7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5F775C8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0126981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40A48DE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03E4CCE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System.Data.SqlClient</w:t>
      </w:r>
      <w:proofErr w:type="spellEnd"/>
      <w:proofErr w:type="gramEnd"/>
      <w:r w:rsidRPr="009B1468">
        <w:rPr>
          <w:rFonts w:ascii="Times New Roman" w:hAnsi="Times New Roman" w:cs="Times New Roman"/>
          <w:color w:val="000000" w:themeColor="text1"/>
        </w:rPr>
        <w:t>;</w:t>
      </w:r>
    </w:p>
    <w:p w14:paraId="7B96AEF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EC3E24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gramStart"/>
      <w:r w:rsidRPr="009B1468">
        <w:rPr>
          <w:rFonts w:ascii="Times New Roman" w:hAnsi="Times New Roman" w:cs="Times New Roman"/>
          <w:color w:val="000000" w:themeColor="text1"/>
        </w:rPr>
        <w:t>Feedback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1BCD550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2F44AC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89DE0A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roofErr w:type="spell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 xml:space="preserve"> con = new </w:t>
      </w:r>
      <w:proofErr w:type="spellStart"/>
      <w:proofErr w:type="gramStart"/>
      <w:r w:rsidRPr="009B1468">
        <w:rPr>
          <w:rFonts w:ascii="Times New Roman" w:hAnsi="Times New Roman" w:cs="Times New Roman"/>
          <w:color w:val="000000" w:themeColor="text1"/>
        </w:rPr>
        <w:t>SqlConnection</w:t>
      </w:r>
      <w:proofErr w:type="spellEnd"/>
      <w:r w:rsidRPr="009B1468">
        <w:rPr>
          <w:rFonts w:ascii="Times New Roman" w:hAnsi="Times New Roman" w:cs="Times New Roman"/>
          <w:color w:val="000000" w:themeColor="text1"/>
        </w:rPr>
        <w:t>(</w:t>
      </w:r>
      <w:proofErr w:type="spellStart"/>
      <w:proofErr w:type="gramEnd"/>
      <w:r w:rsidRPr="009B1468">
        <w:rPr>
          <w:rFonts w:ascii="Times New Roman" w:hAnsi="Times New Roman" w:cs="Times New Roman"/>
          <w:color w:val="000000" w:themeColor="text1"/>
        </w:rPr>
        <w:t>ConfigurationManager.AppSettings</w:t>
      </w:r>
      <w:proofErr w:type="spellEnd"/>
      <w:r w:rsidRPr="009B1468">
        <w:rPr>
          <w:rFonts w:ascii="Times New Roman" w:hAnsi="Times New Roman" w:cs="Times New Roman"/>
          <w:color w:val="000000" w:themeColor="text1"/>
        </w:rPr>
        <w:t>["conn"]);</w:t>
      </w:r>
    </w:p>
    <w:p w14:paraId="5BC0C25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w:t>
      </w:r>
    </w:p>
    <w:p w14:paraId="0CED0CC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7D10017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A14FD8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24F396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7458F21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Button1_</w:t>
      </w:r>
      <w:proofErr w:type="gramStart"/>
      <w:r w:rsidRPr="009B1468">
        <w:rPr>
          <w:rFonts w:ascii="Times New Roman" w:hAnsi="Times New Roman" w:cs="Times New Roman"/>
          <w:color w:val="000000" w:themeColor="text1"/>
        </w:rPr>
        <w:t>Click(</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134C2A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C07821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con.Open</w:t>
      </w:r>
      <w:proofErr w:type="spellEnd"/>
      <w:proofErr w:type="gramEnd"/>
      <w:r w:rsidRPr="009B1468">
        <w:rPr>
          <w:rFonts w:ascii="Times New Roman" w:hAnsi="Times New Roman" w:cs="Times New Roman"/>
          <w:color w:val="000000" w:themeColor="text1"/>
        </w:rPr>
        <w:t>();</w:t>
      </w:r>
    </w:p>
    <w:p w14:paraId="77165D0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cmd</w:t>
      </w:r>
      <w:proofErr w:type="spellEnd"/>
      <w:r w:rsidRPr="009B1468">
        <w:rPr>
          <w:rFonts w:ascii="Times New Roman" w:hAnsi="Times New Roman" w:cs="Times New Roman"/>
          <w:color w:val="000000" w:themeColor="text1"/>
        </w:rPr>
        <w:t xml:space="preserve"> = new </w:t>
      </w:r>
      <w:proofErr w:type="spellStart"/>
      <w:proofErr w:type="gramStart"/>
      <w:r w:rsidRPr="009B1468">
        <w:rPr>
          <w:rFonts w:ascii="Times New Roman" w:hAnsi="Times New Roman" w:cs="Times New Roman"/>
          <w:color w:val="000000" w:themeColor="text1"/>
        </w:rPr>
        <w:t>SqlCommand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"insert into feedback values('" + TextBox1.Text + "','" + TextBox2.Text + "','" + TextBox3.Text + "')", con);</w:t>
      </w:r>
    </w:p>
    <w:p w14:paraId="2FFCE4F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cmd.ExecuteNonQuery</w:t>
      </w:r>
      <w:proofErr w:type="spellEnd"/>
      <w:proofErr w:type="gramEnd"/>
      <w:r w:rsidRPr="009B1468">
        <w:rPr>
          <w:rFonts w:ascii="Times New Roman" w:hAnsi="Times New Roman" w:cs="Times New Roman"/>
          <w:color w:val="000000" w:themeColor="text1"/>
        </w:rPr>
        <w:t>();</w:t>
      </w:r>
    </w:p>
    <w:p w14:paraId="13E97DF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Response.Write</w:t>
      </w:r>
      <w:proofErr w:type="spellEnd"/>
      <w:r w:rsidRPr="009B1468">
        <w:rPr>
          <w:rFonts w:ascii="Times New Roman" w:hAnsi="Times New Roman" w:cs="Times New Roman"/>
          <w:color w:val="000000" w:themeColor="text1"/>
        </w:rPr>
        <w:t>("&lt;script&gt;</w:t>
      </w:r>
      <w:proofErr w:type="gramStart"/>
      <w:r w:rsidRPr="009B1468">
        <w:rPr>
          <w:rFonts w:ascii="Times New Roman" w:hAnsi="Times New Roman" w:cs="Times New Roman"/>
          <w:color w:val="000000" w:themeColor="text1"/>
        </w:rPr>
        <w:t>alert(</w:t>
      </w:r>
      <w:proofErr w:type="gramEnd"/>
      <w:r w:rsidRPr="009B1468">
        <w:rPr>
          <w:rFonts w:ascii="Times New Roman" w:hAnsi="Times New Roman" w:cs="Times New Roman"/>
          <w:color w:val="000000" w:themeColor="text1"/>
        </w:rPr>
        <w:t>'Posted Successfully. Thanks for your feedback</w:t>
      </w:r>
      <w:proofErr w:type="gramStart"/>
      <w:r w:rsidRPr="009B1468">
        <w:rPr>
          <w:rFonts w:ascii="Times New Roman" w:hAnsi="Times New Roman" w:cs="Times New Roman"/>
          <w:color w:val="000000" w:themeColor="text1"/>
        </w:rPr>
        <w:t>')&lt;</w:t>
      </w:r>
      <w:proofErr w:type="gramEnd"/>
      <w:r w:rsidRPr="009B1468">
        <w:rPr>
          <w:rFonts w:ascii="Times New Roman" w:hAnsi="Times New Roman" w:cs="Times New Roman"/>
          <w:color w:val="000000" w:themeColor="text1"/>
        </w:rPr>
        <w:t>/script&gt;");</w:t>
      </w:r>
    </w:p>
    <w:p w14:paraId="7F929EE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cmd.Dispose</w:t>
      </w:r>
      <w:proofErr w:type="spellEnd"/>
      <w:proofErr w:type="gramEnd"/>
      <w:r w:rsidRPr="009B1468">
        <w:rPr>
          <w:rFonts w:ascii="Times New Roman" w:hAnsi="Times New Roman" w:cs="Times New Roman"/>
          <w:color w:val="000000" w:themeColor="text1"/>
        </w:rPr>
        <w:t>();</w:t>
      </w:r>
    </w:p>
    <w:p w14:paraId="36E7283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roofErr w:type="spellStart"/>
      <w:proofErr w:type="gramStart"/>
      <w:r w:rsidRPr="009B1468">
        <w:rPr>
          <w:rFonts w:ascii="Times New Roman" w:hAnsi="Times New Roman" w:cs="Times New Roman"/>
          <w:color w:val="000000" w:themeColor="text1"/>
        </w:rPr>
        <w:t>con.Close</w:t>
      </w:r>
      <w:proofErr w:type="spellEnd"/>
      <w:proofErr w:type="gramEnd"/>
      <w:r w:rsidRPr="009B1468">
        <w:rPr>
          <w:rFonts w:ascii="Times New Roman" w:hAnsi="Times New Roman" w:cs="Times New Roman"/>
          <w:color w:val="000000" w:themeColor="text1"/>
        </w:rPr>
        <w:t>();</w:t>
      </w:r>
    </w:p>
    <w:p w14:paraId="5CFF6CA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4DF8EB6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616AF3D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5F18F51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5B7E59FA"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194EACA1" w14:textId="77777777" w:rsidR="00826614" w:rsidRPr="009B1468" w:rsidRDefault="00826614" w:rsidP="009B1468">
      <w:pPr>
        <w:pStyle w:val="Normal1"/>
        <w:ind w:left="360"/>
        <w:rPr>
          <w:rFonts w:ascii="Times New Roman" w:eastAsia="Times New Roman" w:hAnsi="Times New Roman" w:cs="Times New Roman"/>
          <w:b/>
          <w:color w:val="000000" w:themeColor="text1"/>
        </w:rPr>
      </w:pPr>
    </w:p>
    <w:p w14:paraId="7A416A09" w14:textId="3B1247F5" w:rsidR="00826614" w:rsidRPr="009B1468" w:rsidRDefault="00EE730B" w:rsidP="00EE730B">
      <w:pPr>
        <w:pStyle w:val="Normal1"/>
        <w:rPr>
          <w:rFonts w:ascii="Times New Roman" w:eastAsia="Times New Roman" w:hAnsi="Times New Roman" w:cs="Times New Roman"/>
          <w:b/>
          <w:color w:val="000000" w:themeColor="text1"/>
        </w:rPr>
      </w:pPr>
      <w:r w:rsidRPr="00EE730B">
        <w:rPr>
          <w:rFonts w:ascii="Times New Roman" w:eastAsia="Times New Roman" w:hAnsi="Times New Roman" w:cs="Times New Roman"/>
          <w:b/>
          <w:color w:val="000000" w:themeColor="text1"/>
          <w:sz w:val="24"/>
          <w:szCs w:val="24"/>
        </w:rPr>
        <w:t>CONTACT</w:t>
      </w:r>
      <w:r>
        <w:rPr>
          <w:rFonts w:ascii="Times New Roman" w:eastAsia="Times New Roman" w:hAnsi="Times New Roman" w:cs="Times New Roman"/>
          <w:b/>
          <w:color w:val="000000" w:themeColor="text1"/>
          <w:sz w:val="24"/>
          <w:szCs w:val="24"/>
        </w:rPr>
        <w:t>:</w:t>
      </w:r>
    </w:p>
    <w:p w14:paraId="3A8DDB6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highlight w:val="yellow"/>
        </w:rPr>
        <w:t>&lt;%</w:t>
      </w:r>
      <w:r w:rsidRPr="009B1468">
        <w:rPr>
          <w:rFonts w:ascii="Times New Roman" w:hAnsi="Times New Roman" w:cs="Times New Roman"/>
          <w:color w:val="000000" w:themeColor="text1"/>
        </w:rPr>
        <w:t xml:space="preserve">@ Page Language="C#" </w:t>
      </w:r>
      <w:proofErr w:type="spellStart"/>
      <w:r w:rsidRPr="009B1468">
        <w:rPr>
          <w:rFonts w:ascii="Times New Roman" w:hAnsi="Times New Roman" w:cs="Times New Roman"/>
          <w:color w:val="000000" w:themeColor="text1"/>
        </w:rPr>
        <w:t>MasterPageFile</w:t>
      </w:r>
      <w:proofErr w:type="spellEnd"/>
      <w:r w:rsidRPr="009B1468">
        <w:rPr>
          <w:rFonts w:ascii="Times New Roman" w:hAnsi="Times New Roman" w:cs="Times New Roman"/>
          <w:color w:val="000000" w:themeColor="text1"/>
        </w:rPr>
        <w:t>="~/</w:t>
      </w:r>
      <w:proofErr w:type="spellStart"/>
      <w:r w:rsidRPr="009B1468">
        <w:rPr>
          <w:rFonts w:ascii="Times New Roman" w:hAnsi="Times New Roman" w:cs="Times New Roman"/>
          <w:color w:val="000000" w:themeColor="text1"/>
        </w:rPr>
        <w:t>MasterPage.master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AutoEventWireup</w:t>
      </w:r>
      <w:proofErr w:type="spellEnd"/>
      <w:r w:rsidRPr="009B1468">
        <w:rPr>
          <w:rFonts w:ascii="Times New Roman" w:hAnsi="Times New Roman" w:cs="Times New Roman"/>
          <w:color w:val="000000" w:themeColor="text1"/>
        </w:rPr>
        <w:t xml:space="preserve">="true" </w:t>
      </w:r>
      <w:proofErr w:type="spellStart"/>
      <w:r w:rsidRPr="009B1468">
        <w:rPr>
          <w:rFonts w:ascii="Times New Roman" w:hAnsi="Times New Roman" w:cs="Times New Roman"/>
          <w:color w:val="000000" w:themeColor="text1"/>
        </w:rPr>
        <w:t>CodeFile</w:t>
      </w:r>
      <w:proofErr w:type="spellEnd"/>
      <w:r w:rsidRPr="009B1468">
        <w:rPr>
          <w:rFonts w:ascii="Times New Roman" w:hAnsi="Times New Roman" w:cs="Times New Roman"/>
          <w:color w:val="000000" w:themeColor="text1"/>
        </w:rPr>
        <w:t xml:space="preserve">="Contact </w:t>
      </w:r>
      <w:proofErr w:type="spellStart"/>
      <w:r w:rsidRPr="009B1468">
        <w:rPr>
          <w:rFonts w:ascii="Times New Roman" w:hAnsi="Times New Roman" w:cs="Times New Roman"/>
          <w:color w:val="000000" w:themeColor="text1"/>
        </w:rPr>
        <w:t>Us.aspx.cs</w:t>
      </w:r>
      <w:proofErr w:type="spellEnd"/>
      <w:r w:rsidRPr="009B1468">
        <w:rPr>
          <w:rFonts w:ascii="Times New Roman" w:hAnsi="Times New Roman" w:cs="Times New Roman"/>
          <w:color w:val="000000" w:themeColor="text1"/>
        </w:rPr>
        <w:t>" Inherits="</w:t>
      </w:r>
      <w:proofErr w:type="spellStart"/>
      <w:r w:rsidRPr="009B1468">
        <w:rPr>
          <w:rFonts w:ascii="Times New Roman" w:hAnsi="Times New Roman" w:cs="Times New Roman"/>
          <w:color w:val="000000" w:themeColor="text1"/>
        </w:rPr>
        <w:t>Contact_Us</w:t>
      </w:r>
      <w:proofErr w:type="spellEnd"/>
      <w:r w:rsidRPr="009B1468">
        <w:rPr>
          <w:rFonts w:ascii="Times New Roman" w:hAnsi="Times New Roman" w:cs="Times New Roman"/>
          <w:color w:val="000000" w:themeColor="text1"/>
        </w:rPr>
        <w:t xml:space="preserve">" Title="Untitled Page" </w:t>
      </w:r>
      <w:r w:rsidRPr="009B1468">
        <w:rPr>
          <w:rFonts w:ascii="Times New Roman" w:hAnsi="Times New Roman" w:cs="Times New Roman"/>
          <w:color w:val="000000" w:themeColor="text1"/>
          <w:highlight w:val="yellow"/>
        </w:rPr>
        <w:t>%&gt;</w:t>
      </w:r>
    </w:p>
    <w:p w14:paraId="6F26A2E8"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384489B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ID="Content1"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="head" Runat="Server"&gt;</w:t>
      </w:r>
    </w:p>
    <w:p w14:paraId="386490B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050FB44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 xml:space="preserve"> ID="Content2" </w:t>
      </w:r>
      <w:proofErr w:type="spellStart"/>
      <w:r w:rsidRPr="009B1468">
        <w:rPr>
          <w:rFonts w:ascii="Times New Roman" w:hAnsi="Times New Roman" w:cs="Times New Roman"/>
          <w:color w:val="000000" w:themeColor="text1"/>
        </w:rPr>
        <w:t>ContentPlaceHolderID</w:t>
      </w:r>
      <w:proofErr w:type="spellEnd"/>
      <w:r w:rsidRPr="009B1468">
        <w:rPr>
          <w:rFonts w:ascii="Times New Roman" w:hAnsi="Times New Roman" w:cs="Times New Roman"/>
          <w:color w:val="000000" w:themeColor="text1"/>
        </w:rPr>
        <w:t>="ContentPlaceHolder1" Runat="Server"&gt;</w:t>
      </w:r>
    </w:p>
    <w:p w14:paraId="46833FA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&lt;div align="</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"&gt;</w:t>
      </w:r>
    </w:p>
    <w:p w14:paraId="342D2D2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 xml:space="preserve"> /&gt;</w:t>
      </w:r>
    </w:p>
    <w:p w14:paraId="4429077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50FDD6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7CACD62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0DA1C45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11F5C31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Text="Contact Us" Font-Bold="True" Font-Size="X-Large" </w:t>
      </w:r>
      <w:proofErr w:type="spellStart"/>
      <w:r w:rsidRPr="009B1468">
        <w:rPr>
          <w:rFonts w:ascii="Times New Roman" w:hAnsi="Times New Roman" w:cs="Times New Roman"/>
          <w:color w:val="000000" w:themeColor="text1"/>
        </w:rPr>
        <w:t>ForeColor</w:t>
      </w:r>
      <w:proofErr w:type="spellEnd"/>
      <w:r w:rsidRPr="009B1468">
        <w:rPr>
          <w:rFonts w:ascii="Times New Roman" w:hAnsi="Times New Roman" w:cs="Times New Roman"/>
          <w:color w:val="000000" w:themeColor="text1"/>
        </w:rPr>
        <w:t>="Blue"&gt;&lt;/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1C4993B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DB45E7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B99FC8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7D79074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r w:rsidRPr="009B1468">
        <w:rPr>
          <w:rFonts w:ascii="Times New Roman" w:hAnsi="Times New Roman" w:cs="Times New Roman"/>
          <w:color w:val="000000" w:themeColor="text1"/>
        </w:rPr>
        <w:t>br</w:t>
      </w:r>
      <w:proofErr w:type="spellEnd"/>
      <w:r w:rsidRPr="009B1468">
        <w:rPr>
          <w:rFonts w:ascii="Times New Roman" w:hAnsi="Times New Roman" w:cs="Times New Roman"/>
          <w:color w:val="000000" w:themeColor="text1"/>
        </w:rPr>
        <w:t>&gt;</w:t>
      </w:r>
    </w:p>
    <w:p w14:paraId="271918E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8DCC47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 align="</w:t>
      </w:r>
      <w:proofErr w:type="spellStart"/>
      <w:r w:rsidRPr="009B1468">
        <w:rPr>
          <w:rFonts w:ascii="Times New Roman" w:hAnsi="Times New Roman" w:cs="Times New Roman"/>
          <w:color w:val="000000" w:themeColor="text1"/>
        </w:rPr>
        <w:t>center</w:t>
      </w:r>
      <w:proofErr w:type="spell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cellspacing</w:t>
      </w:r>
      <w:proofErr w:type="spellEnd"/>
      <w:r w:rsidRPr="009B1468">
        <w:rPr>
          <w:rFonts w:ascii="Times New Roman" w:hAnsi="Times New Roman" w:cs="Times New Roman"/>
          <w:color w:val="000000" w:themeColor="text1"/>
        </w:rPr>
        <w:t>="10"&gt;</w:t>
      </w:r>
    </w:p>
    <w:p w14:paraId="1869B05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299EF2C4"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&lt;td&gt;</w:t>
      </w:r>
    </w:p>
    <w:p w14:paraId="51D4180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ID="Label2"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Text="Address : "&gt;&lt;/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50AAA1A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3D096195"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2BF175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ID="Label3"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Text="State Express Transport </w:t>
      </w:r>
      <w:proofErr w:type="spellStart"/>
      <w:r w:rsidRPr="009B1468">
        <w:rPr>
          <w:rFonts w:ascii="Times New Roman" w:hAnsi="Times New Roman" w:cs="Times New Roman"/>
          <w:color w:val="000000" w:themeColor="text1"/>
        </w:rPr>
        <w:t>Corportaion</w:t>
      </w:r>
      <w:proofErr w:type="spellEnd"/>
      <w:r w:rsidRPr="009B1468">
        <w:rPr>
          <w:rFonts w:ascii="Times New Roman" w:hAnsi="Times New Roman" w:cs="Times New Roman"/>
          <w:color w:val="000000" w:themeColor="text1"/>
        </w:rPr>
        <w:t>, Chennai"&gt;&lt;/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6922AC6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23E0EF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51D00D9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35A726C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6886E1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ID="Label4"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 Phone : "&gt;&lt;/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199162F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798D9FD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493A420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asp:Label</w:t>
      </w:r>
      <w:proofErr w:type="spellEnd"/>
      <w:proofErr w:type="gramEnd"/>
      <w:r w:rsidRPr="009B1468">
        <w:rPr>
          <w:rFonts w:ascii="Times New Roman" w:hAnsi="Times New Roman" w:cs="Times New Roman"/>
          <w:color w:val="000000" w:themeColor="text1"/>
        </w:rPr>
        <w:t xml:space="preserve"> ID="Label5"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="server" Text="044-25364656"&gt;&lt;/</w:t>
      </w:r>
      <w:proofErr w:type="spellStart"/>
      <w:r w:rsidRPr="009B1468">
        <w:rPr>
          <w:rFonts w:ascii="Times New Roman" w:hAnsi="Times New Roman" w:cs="Times New Roman"/>
          <w:color w:val="000000" w:themeColor="text1"/>
        </w:rPr>
        <w:t>asp:Label</w:t>
      </w:r>
      <w:proofErr w:type="spellEnd"/>
      <w:r w:rsidRPr="009B1468">
        <w:rPr>
          <w:rFonts w:ascii="Times New Roman" w:hAnsi="Times New Roman" w:cs="Times New Roman"/>
          <w:color w:val="000000" w:themeColor="text1"/>
        </w:rPr>
        <w:t>&gt;</w:t>
      </w:r>
    </w:p>
    <w:p w14:paraId="5B045D5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17E898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7E70057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2A8DBFB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 align="right"&gt;</w:t>
      </w:r>
    </w:p>
    <w:p w14:paraId="1B01303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7A297A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3A1937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&lt;</w:t>
      </w:r>
      <w:proofErr w:type="spellStart"/>
      <w:proofErr w:type="gramStart"/>
      <w:r w:rsidRPr="009B1468">
        <w:rPr>
          <w:rFonts w:ascii="Times New Roman" w:hAnsi="Times New Roman" w:cs="Times New Roman"/>
          <w:color w:val="000000" w:themeColor="text1"/>
        </w:rPr>
        <w:t>asp:Image</w:t>
      </w:r>
      <w:proofErr w:type="spellEnd"/>
      <w:proofErr w:type="gramEnd"/>
      <w:r w:rsidRPr="009B1468">
        <w:rPr>
          <w:rFonts w:ascii="Times New Roman" w:hAnsi="Times New Roman" w:cs="Times New Roman"/>
          <w:color w:val="000000" w:themeColor="text1"/>
        </w:rPr>
        <w:t xml:space="preserve"> ID="Image1" </w:t>
      </w:r>
      <w:proofErr w:type="spellStart"/>
      <w:r w:rsidRPr="009B1468">
        <w:rPr>
          <w:rFonts w:ascii="Times New Roman" w:hAnsi="Times New Roman" w:cs="Times New Roman"/>
          <w:color w:val="000000" w:themeColor="text1"/>
        </w:rPr>
        <w:t>runat</w:t>
      </w:r>
      <w:proofErr w:type="spellEnd"/>
      <w:r w:rsidRPr="009B1468">
        <w:rPr>
          <w:rFonts w:ascii="Times New Roman" w:hAnsi="Times New Roman" w:cs="Times New Roman"/>
          <w:color w:val="000000" w:themeColor="text1"/>
        </w:rPr>
        <w:t xml:space="preserve">="server" </w:t>
      </w:r>
      <w:proofErr w:type="spellStart"/>
      <w:r w:rsidRPr="009B1468">
        <w:rPr>
          <w:rFonts w:ascii="Times New Roman" w:hAnsi="Times New Roman" w:cs="Times New Roman"/>
          <w:color w:val="000000" w:themeColor="text1"/>
        </w:rPr>
        <w:t>ImageUrl</w:t>
      </w:r>
      <w:proofErr w:type="spellEnd"/>
      <w:r w:rsidRPr="009B1468">
        <w:rPr>
          <w:rFonts w:ascii="Times New Roman" w:hAnsi="Times New Roman" w:cs="Times New Roman"/>
          <w:color w:val="000000" w:themeColor="text1"/>
        </w:rPr>
        <w:t xml:space="preserve">="Contact Us new.jpeg" </w:t>
      </w:r>
    </w:p>
    <w:p w14:paraId="78A2872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style="top: 308px; left: 857px; position: absolute; height: 225px; width: 225px" /&gt;</w:t>
      </w:r>
    </w:p>
    <w:p w14:paraId="0E28D8D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&lt;/td&gt;</w:t>
      </w:r>
    </w:p>
    <w:p w14:paraId="50135D9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&lt;/tr&gt;</w:t>
      </w:r>
    </w:p>
    <w:p w14:paraId="11FA272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&lt;/table&gt;</w:t>
      </w:r>
    </w:p>
    <w:p w14:paraId="44BCA69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&lt;/div&gt; </w:t>
      </w:r>
    </w:p>
    <w:p w14:paraId="1450854B"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701640D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&lt;/</w:t>
      </w:r>
      <w:proofErr w:type="spellStart"/>
      <w:proofErr w:type="gramStart"/>
      <w:r w:rsidRPr="009B1468">
        <w:rPr>
          <w:rFonts w:ascii="Times New Roman" w:hAnsi="Times New Roman" w:cs="Times New Roman"/>
          <w:color w:val="000000" w:themeColor="text1"/>
        </w:rPr>
        <w:t>asp:Content</w:t>
      </w:r>
      <w:proofErr w:type="spellEnd"/>
      <w:proofErr w:type="gramEnd"/>
      <w:r w:rsidRPr="009B1468">
        <w:rPr>
          <w:rFonts w:ascii="Times New Roman" w:hAnsi="Times New Roman" w:cs="Times New Roman"/>
          <w:color w:val="000000" w:themeColor="text1"/>
        </w:rPr>
        <w:t>&gt;</w:t>
      </w:r>
    </w:p>
    <w:p w14:paraId="20C1A96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408DC59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using System;</w:t>
      </w:r>
    </w:p>
    <w:p w14:paraId="19E2098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System.Collections</w:t>
      </w:r>
      <w:proofErr w:type="spellEnd"/>
      <w:r w:rsidRPr="009B1468">
        <w:rPr>
          <w:rFonts w:ascii="Times New Roman" w:hAnsi="Times New Roman" w:cs="Times New Roman"/>
          <w:color w:val="000000" w:themeColor="text1"/>
        </w:rPr>
        <w:t>;</w:t>
      </w:r>
    </w:p>
    <w:p w14:paraId="0F942117"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System.Configuration</w:t>
      </w:r>
      <w:proofErr w:type="spellEnd"/>
      <w:r w:rsidRPr="009B1468">
        <w:rPr>
          <w:rFonts w:ascii="Times New Roman" w:hAnsi="Times New Roman" w:cs="Times New Roman"/>
          <w:color w:val="000000" w:themeColor="text1"/>
        </w:rPr>
        <w:t>;</w:t>
      </w:r>
    </w:p>
    <w:p w14:paraId="40C626CD"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System.Data</w:t>
      </w:r>
      <w:proofErr w:type="spellEnd"/>
      <w:r w:rsidRPr="009B1468">
        <w:rPr>
          <w:rFonts w:ascii="Times New Roman" w:hAnsi="Times New Roman" w:cs="Times New Roman"/>
          <w:color w:val="000000" w:themeColor="text1"/>
        </w:rPr>
        <w:t>;</w:t>
      </w:r>
    </w:p>
    <w:p w14:paraId="0CCB703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System.Linq</w:t>
      </w:r>
      <w:proofErr w:type="spellEnd"/>
      <w:r w:rsidRPr="009B1468">
        <w:rPr>
          <w:rFonts w:ascii="Times New Roman" w:hAnsi="Times New Roman" w:cs="Times New Roman"/>
          <w:color w:val="000000" w:themeColor="text1"/>
        </w:rPr>
        <w:t>;</w:t>
      </w:r>
    </w:p>
    <w:p w14:paraId="739C135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spellEnd"/>
      <w:r w:rsidRPr="009B1468">
        <w:rPr>
          <w:rFonts w:ascii="Times New Roman" w:hAnsi="Times New Roman" w:cs="Times New Roman"/>
          <w:color w:val="000000" w:themeColor="text1"/>
        </w:rPr>
        <w:t>;</w:t>
      </w:r>
    </w:p>
    <w:p w14:paraId="459DEC82"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System.Web.Security</w:t>
      </w:r>
      <w:proofErr w:type="spellEnd"/>
      <w:proofErr w:type="gramEnd"/>
      <w:r w:rsidRPr="009B1468">
        <w:rPr>
          <w:rFonts w:ascii="Times New Roman" w:hAnsi="Times New Roman" w:cs="Times New Roman"/>
          <w:color w:val="000000" w:themeColor="text1"/>
        </w:rPr>
        <w:t>;</w:t>
      </w:r>
    </w:p>
    <w:p w14:paraId="5687083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System.Web.UI</w:t>
      </w:r>
      <w:proofErr w:type="spellEnd"/>
      <w:r w:rsidRPr="009B1468">
        <w:rPr>
          <w:rFonts w:ascii="Times New Roman" w:hAnsi="Times New Roman" w:cs="Times New Roman"/>
          <w:color w:val="000000" w:themeColor="text1"/>
        </w:rPr>
        <w:t>;</w:t>
      </w:r>
    </w:p>
    <w:p w14:paraId="15535A1C"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UI.HtmlControls</w:t>
      </w:r>
      <w:proofErr w:type="spellEnd"/>
      <w:proofErr w:type="gramEnd"/>
      <w:r w:rsidRPr="009B1468">
        <w:rPr>
          <w:rFonts w:ascii="Times New Roman" w:hAnsi="Times New Roman" w:cs="Times New Roman"/>
          <w:color w:val="000000" w:themeColor="text1"/>
        </w:rPr>
        <w:t>;</w:t>
      </w:r>
    </w:p>
    <w:p w14:paraId="39B4B12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t>
      </w:r>
      <w:proofErr w:type="spellEnd"/>
      <w:proofErr w:type="gramEnd"/>
      <w:r w:rsidRPr="009B1468">
        <w:rPr>
          <w:rFonts w:ascii="Times New Roman" w:hAnsi="Times New Roman" w:cs="Times New Roman"/>
          <w:color w:val="000000" w:themeColor="text1"/>
        </w:rPr>
        <w:t>;</w:t>
      </w:r>
    </w:p>
    <w:p w14:paraId="63FBE101"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r w:rsidRPr="009B1468">
        <w:rPr>
          <w:rFonts w:ascii="Times New Roman" w:hAnsi="Times New Roman" w:cs="Times New Roman"/>
          <w:color w:val="000000" w:themeColor="text1"/>
        </w:rPr>
        <w:t>System.Web.</w:t>
      </w:r>
      <w:proofErr w:type="gramStart"/>
      <w:r w:rsidRPr="009B1468">
        <w:rPr>
          <w:rFonts w:ascii="Times New Roman" w:hAnsi="Times New Roman" w:cs="Times New Roman"/>
          <w:color w:val="000000" w:themeColor="text1"/>
        </w:rPr>
        <w:t>UI.WebControls.WebParts</w:t>
      </w:r>
      <w:proofErr w:type="spellEnd"/>
      <w:proofErr w:type="gramEnd"/>
      <w:r w:rsidRPr="009B1468">
        <w:rPr>
          <w:rFonts w:ascii="Times New Roman" w:hAnsi="Times New Roman" w:cs="Times New Roman"/>
          <w:color w:val="000000" w:themeColor="text1"/>
        </w:rPr>
        <w:t>;</w:t>
      </w:r>
    </w:p>
    <w:p w14:paraId="50F3CF0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using </w:t>
      </w:r>
      <w:proofErr w:type="spellStart"/>
      <w:proofErr w:type="gramStart"/>
      <w:r w:rsidRPr="009B1468">
        <w:rPr>
          <w:rFonts w:ascii="Times New Roman" w:hAnsi="Times New Roman" w:cs="Times New Roman"/>
          <w:color w:val="000000" w:themeColor="text1"/>
        </w:rPr>
        <w:t>System.Xml.Linq</w:t>
      </w:r>
      <w:proofErr w:type="spellEnd"/>
      <w:proofErr w:type="gramEnd"/>
      <w:r w:rsidRPr="009B1468">
        <w:rPr>
          <w:rFonts w:ascii="Times New Roman" w:hAnsi="Times New Roman" w:cs="Times New Roman"/>
          <w:color w:val="000000" w:themeColor="text1"/>
        </w:rPr>
        <w:t>;</w:t>
      </w:r>
    </w:p>
    <w:p w14:paraId="345A66C9"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0B25F0AF"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public partial class </w:t>
      </w:r>
      <w:proofErr w:type="spellStart"/>
      <w:r w:rsidRPr="009B1468">
        <w:rPr>
          <w:rFonts w:ascii="Times New Roman" w:hAnsi="Times New Roman" w:cs="Times New Roman"/>
          <w:color w:val="000000" w:themeColor="text1"/>
        </w:rPr>
        <w:t>Contact_</w:t>
      </w:r>
      <w:proofErr w:type="gramStart"/>
      <w:r w:rsidRPr="009B1468">
        <w:rPr>
          <w:rFonts w:ascii="Times New Roman" w:hAnsi="Times New Roman" w:cs="Times New Roman"/>
          <w:color w:val="000000" w:themeColor="text1"/>
        </w:rPr>
        <w:t>Us</w:t>
      </w:r>
      <w:proofErr w:type="spellEnd"/>
      <w:r w:rsidRPr="009B1468">
        <w:rPr>
          <w:rFonts w:ascii="Times New Roman" w:hAnsi="Times New Roman" w:cs="Times New Roman"/>
          <w:color w:val="000000" w:themeColor="text1"/>
        </w:rPr>
        <w:t xml:space="preserve"> :</w:t>
      </w:r>
      <w:proofErr w:type="gramEnd"/>
      <w:r w:rsidRPr="009B1468">
        <w:rPr>
          <w:rFonts w:ascii="Times New Roman" w:hAnsi="Times New Roman" w:cs="Times New Roman"/>
          <w:color w:val="000000" w:themeColor="text1"/>
        </w:rPr>
        <w:t xml:space="preserve"> </w:t>
      </w:r>
      <w:proofErr w:type="spellStart"/>
      <w:r w:rsidRPr="009B1468">
        <w:rPr>
          <w:rFonts w:ascii="Times New Roman" w:hAnsi="Times New Roman" w:cs="Times New Roman"/>
          <w:color w:val="000000" w:themeColor="text1"/>
        </w:rPr>
        <w:t>System.Web.UI.Page</w:t>
      </w:r>
      <w:proofErr w:type="spellEnd"/>
    </w:p>
    <w:p w14:paraId="498F1DE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1279EBFA"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protected void </w:t>
      </w:r>
      <w:proofErr w:type="spellStart"/>
      <w:r w:rsidRPr="009B1468">
        <w:rPr>
          <w:rFonts w:ascii="Times New Roman" w:hAnsi="Times New Roman" w:cs="Times New Roman"/>
          <w:color w:val="000000" w:themeColor="text1"/>
        </w:rPr>
        <w:t>Page_</w:t>
      </w:r>
      <w:proofErr w:type="gramStart"/>
      <w:r w:rsidRPr="009B1468">
        <w:rPr>
          <w:rFonts w:ascii="Times New Roman" w:hAnsi="Times New Roman" w:cs="Times New Roman"/>
          <w:color w:val="000000" w:themeColor="text1"/>
        </w:rPr>
        <w:t>Load</w:t>
      </w:r>
      <w:proofErr w:type="spellEnd"/>
      <w:r w:rsidRPr="009B1468">
        <w:rPr>
          <w:rFonts w:ascii="Times New Roman" w:hAnsi="Times New Roman" w:cs="Times New Roman"/>
          <w:color w:val="000000" w:themeColor="text1"/>
        </w:rPr>
        <w:t>(</w:t>
      </w:r>
      <w:proofErr w:type="gramEnd"/>
      <w:r w:rsidRPr="009B1468">
        <w:rPr>
          <w:rFonts w:ascii="Times New Roman" w:hAnsi="Times New Roman" w:cs="Times New Roman"/>
          <w:color w:val="000000" w:themeColor="text1"/>
        </w:rPr>
        <w:t xml:space="preserve">object sender, </w:t>
      </w:r>
      <w:proofErr w:type="spellStart"/>
      <w:r w:rsidRPr="009B1468">
        <w:rPr>
          <w:rFonts w:ascii="Times New Roman" w:hAnsi="Times New Roman" w:cs="Times New Roman"/>
          <w:color w:val="000000" w:themeColor="text1"/>
        </w:rPr>
        <w:t>EventArgs</w:t>
      </w:r>
      <w:proofErr w:type="spellEnd"/>
      <w:r w:rsidRPr="009B1468">
        <w:rPr>
          <w:rFonts w:ascii="Times New Roman" w:hAnsi="Times New Roman" w:cs="Times New Roman"/>
          <w:color w:val="000000" w:themeColor="text1"/>
        </w:rPr>
        <w:t xml:space="preserve"> e)</w:t>
      </w:r>
    </w:p>
    <w:p w14:paraId="6A5E81E0"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lastRenderedPageBreak/>
        <w:t xml:space="preserve">    {</w:t>
      </w:r>
    </w:p>
    <w:p w14:paraId="46A96716"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p>
    <w:p w14:paraId="6BE4825E"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 xml:space="preserve">    }</w:t>
      </w:r>
    </w:p>
    <w:p w14:paraId="386A4603" w14:textId="77777777" w:rsidR="00826614" w:rsidRPr="009B1468" w:rsidRDefault="00826614" w:rsidP="009B1468">
      <w:pPr>
        <w:autoSpaceDE w:val="0"/>
        <w:autoSpaceDN w:val="0"/>
        <w:adjustRightInd w:val="0"/>
        <w:spacing w:after="0" w:line="276" w:lineRule="auto"/>
        <w:rPr>
          <w:rFonts w:ascii="Times New Roman" w:hAnsi="Times New Roman" w:cs="Times New Roman"/>
          <w:color w:val="000000" w:themeColor="text1"/>
        </w:rPr>
      </w:pPr>
      <w:r w:rsidRPr="009B1468">
        <w:rPr>
          <w:rFonts w:ascii="Times New Roman" w:hAnsi="Times New Roman" w:cs="Times New Roman"/>
          <w:color w:val="000000" w:themeColor="text1"/>
        </w:rPr>
        <w:t>}</w:t>
      </w:r>
    </w:p>
    <w:p w14:paraId="600CB04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1D3E07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&lt;html&gt;</w:t>
      </w:r>
    </w:p>
    <w:p w14:paraId="18584B4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&lt;title&gt;page&lt;/title&gt;</w:t>
      </w:r>
    </w:p>
    <w:p w14:paraId="0E4C557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&lt;script type="text/</w:t>
      </w:r>
      <w:proofErr w:type="spellStart"/>
      <w:r w:rsidRPr="009B1468">
        <w:rPr>
          <w:rFonts w:ascii="Times New Roman" w:hAnsi="Times New Roman" w:cs="Times New Roman"/>
          <w:color w:val="000000" w:themeColor="text1"/>
          <w:sz w:val="24"/>
          <w:szCs w:val="24"/>
        </w:rPr>
        <w:t>javascript</w:t>
      </w:r>
      <w:proofErr w:type="spellEnd"/>
      <w:r w:rsidRPr="009B1468">
        <w:rPr>
          <w:rFonts w:ascii="Times New Roman" w:hAnsi="Times New Roman" w:cs="Times New Roman"/>
          <w:color w:val="000000" w:themeColor="text1"/>
          <w:sz w:val="24"/>
          <w:szCs w:val="24"/>
        </w:rPr>
        <w:t>"&gt;</w:t>
      </w:r>
    </w:p>
    <w:p w14:paraId="2177369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576AEA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function </w:t>
      </w:r>
      <w:proofErr w:type="spellStart"/>
      <w:r w:rsidRPr="009B1468">
        <w:rPr>
          <w:rFonts w:ascii="Times New Roman" w:hAnsi="Times New Roman" w:cs="Times New Roman"/>
          <w:color w:val="000000" w:themeColor="text1"/>
          <w:sz w:val="24"/>
          <w:szCs w:val="24"/>
        </w:rPr>
        <w:t>opennewindow</w:t>
      </w:r>
      <w:proofErr w:type="spellEnd"/>
      <w:r w:rsidRPr="009B1468">
        <w:rPr>
          <w:rFonts w:ascii="Times New Roman" w:hAnsi="Times New Roman" w:cs="Times New Roman"/>
          <w:color w:val="000000" w:themeColor="text1"/>
          <w:sz w:val="24"/>
          <w:szCs w:val="24"/>
        </w:rPr>
        <w:t>(</w:t>
      </w:r>
      <w:proofErr w:type="spellStart"/>
      <w:proofErr w:type="gramStart"/>
      <w:r w:rsidRPr="009B1468">
        <w:rPr>
          <w:rFonts w:ascii="Times New Roman" w:hAnsi="Times New Roman" w:cs="Times New Roman"/>
          <w:color w:val="000000" w:themeColor="text1"/>
          <w:sz w:val="24"/>
          <w:szCs w:val="24"/>
        </w:rPr>
        <w:t>w,h</w:t>
      </w:r>
      <w:proofErr w:type="spellEnd"/>
      <w:proofErr w:type="gramEnd"/>
      <w:r w:rsidRPr="009B1468">
        <w:rPr>
          <w:rFonts w:ascii="Times New Roman" w:hAnsi="Times New Roman" w:cs="Times New Roman"/>
          <w:color w:val="000000" w:themeColor="text1"/>
          <w:sz w:val="24"/>
          <w:szCs w:val="24"/>
        </w:rPr>
        <w:t>){</w:t>
      </w:r>
    </w:p>
    <w:p w14:paraId="651613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1AF909E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var left = (</w:t>
      </w:r>
      <w:proofErr w:type="spellStart"/>
      <w:proofErr w:type="gramStart"/>
      <w:r w:rsidRPr="009B1468">
        <w:rPr>
          <w:rFonts w:ascii="Times New Roman" w:hAnsi="Times New Roman" w:cs="Times New Roman"/>
          <w:color w:val="000000" w:themeColor="text1"/>
          <w:sz w:val="24"/>
          <w:szCs w:val="24"/>
        </w:rPr>
        <w:t>screen.width</w:t>
      </w:r>
      <w:proofErr w:type="spellEnd"/>
      <w:proofErr w:type="gramEnd"/>
      <w:r w:rsidRPr="009B1468">
        <w:rPr>
          <w:rFonts w:ascii="Times New Roman" w:hAnsi="Times New Roman" w:cs="Times New Roman"/>
          <w:color w:val="000000" w:themeColor="text1"/>
          <w:sz w:val="24"/>
          <w:szCs w:val="24"/>
        </w:rPr>
        <w:t>/2)-(w/2);</w:t>
      </w:r>
    </w:p>
    <w:p w14:paraId="5EFE8CA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var top = (</w:t>
      </w:r>
      <w:proofErr w:type="spellStart"/>
      <w:proofErr w:type="gramStart"/>
      <w:r w:rsidRPr="009B1468">
        <w:rPr>
          <w:rFonts w:ascii="Times New Roman" w:hAnsi="Times New Roman" w:cs="Times New Roman"/>
          <w:color w:val="000000" w:themeColor="text1"/>
          <w:sz w:val="24"/>
          <w:szCs w:val="24"/>
        </w:rPr>
        <w:t>screen.height</w:t>
      </w:r>
      <w:proofErr w:type="spellEnd"/>
      <w:proofErr w:type="gramEnd"/>
      <w:r w:rsidRPr="009B1468">
        <w:rPr>
          <w:rFonts w:ascii="Times New Roman" w:hAnsi="Times New Roman" w:cs="Times New Roman"/>
          <w:color w:val="000000" w:themeColor="text1"/>
          <w:sz w:val="24"/>
          <w:szCs w:val="24"/>
        </w:rPr>
        <w:t>/2)-(h/2);</w:t>
      </w:r>
    </w:p>
    <w:p w14:paraId="6667E94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3B6CD1C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var url="https://telanganaepass.cgg.gov.in:443/login.do?actionpart=getData";</w:t>
      </w:r>
    </w:p>
    <w:p w14:paraId="58B8DE1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popup =</w:t>
      </w:r>
      <w:proofErr w:type="gramStart"/>
      <w:r w:rsidRPr="009B1468">
        <w:rPr>
          <w:rFonts w:ascii="Times New Roman" w:hAnsi="Times New Roman" w:cs="Times New Roman"/>
          <w:color w:val="000000" w:themeColor="text1"/>
          <w:sz w:val="24"/>
          <w:szCs w:val="24"/>
        </w:rPr>
        <w:t>window.open</w:t>
      </w:r>
      <w:proofErr w:type="gramEnd"/>
      <w:r w:rsidRPr="009B1468">
        <w:rPr>
          <w:rFonts w:ascii="Times New Roman" w:hAnsi="Times New Roman" w:cs="Times New Roman"/>
          <w:color w:val="000000" w:themeColor="text1"/>
          <w:sz w:val="24"/>
          <w:szCs w:val="24"/>
        </w:rPr>
        <w:t>(url,"epasswindow","width="+w+",height="+h+",left="+left+",top="+top+",toolbar=0,scrollbars=0");</w:t>
      </w:r>
    </w:p>
    <w:p w14:paraId="472C080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popup=</w:t>
      </w:r>
      <w:proofErr w:type="gramStart"/>
      <w:r w:rsidRPr="009B1468">
        <w:rPr>
          <w:rFonts w:ascii="Times New Roman" w:hAnsi="Times New Roman" w:cs="Times New Roman"/>
          <w:color w:val="000000" w:themeColor="text1"/>
          <w:sz w:val="24"/>
          <w:szCs w:val="24"/>
        </w:rPr>
        <w:t>window.open</w:t>
      </w:r>
      <w:proofErr w:type="gramEnd"/>
      <w:r w:rsidRPr="009B1468">
        <w:rPr>
          <w:rFonts w:ascii="Times New Roman" w:hAnsi="Times New Roman" w:cs="Times New Roman"/>
          <w:color w:val="000000" w:themeColor="text1"/>
          <w:sz w:val="24"/>
          <w:szCs w:val="24"/>
        </w:rPr>
        <w:t>(url,'epasswindow',"width="+w+",height="+h+",left="+left+",top="+top+",menubar=no,scrollbars=yes,toolbar=no,location=no,directories=no,resizable=no,top=50,left=50");</w:t>
      </w:r>
    </w:p>
    <w:p w14:paraId="7F3D6DF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popup.focus</w:t>
      </w:r>
      <w:proofErr w:type="spellEnd"/>
      <w:proofErr w:type="gramEnd"/>
      <w:r w:rsidRPr="009B1468">
        <w:rPr>
          <w:rFonts w:ascii="Times New Roman" w:hAnsi="Times New Roman" w:cs="Times New Roman"/>
          <w:color w:val="000000" w:themeColor="text1"/>
          <w:sz w:val="24"/>
          <w:szCs w:val="24"/>
        </w:rPr>
        <w:t>();</w:t>
      </w:r>
    </w:p>
    <w:p w14:paraId="72B103C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0BEBFCE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7753237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B850A8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function opennewindow1(</w:t>
      </w:r>
      <w:proofErr w:type="spellStart"/>
      <w:proofErr w:type="gramStart"/>
      <w:r w:rsidRPr="009B1468">
        <w:rPr>
          <w:rFonts w:ascii="Times New Roman" w:hAnsi="Times New Roman" w:cs="Times New Roman"/>
          <w:color w:val="000000" w:themeColor="text1"/>
          <w:sz w:val="24"/>
          <w:szCs w:val="24"/>
        </w:rPr>
        <w:t>w,h</w:t>
      </w:r>
      <w:proofErr w:type="spellEnd"/>
      <w:proofErr w:type="gramEnd"/>
      <w:r w:rsidRPr="009B1468">
        <w:rPr>
          <w:rFonts w:ascii="Times New Roman" w:hAnsi="Times New Roman" w:cs="Times New Roman"/>
          <w:color w:val="000000" w:themeColor="text1"/>
          <w:sz w:val="24"/>
          <w:szCs w:val="24"/>
        </w:rPr>
        <w:t>){</w:t>
      </w:r>
    </w:p>
    <w:p w14:paraId="49F2167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755A8C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var left = (</w:t>
      </w:r>
      <w:proofErr w:type="spellStart"/>
      <w:proofErr w:type="gramStart"/>
      <w:r w:rsidRPr="009B1468">
        <w:rPr>
          <w:rFonts w:ascii="Times New Roman" w:hAnsi="Times New Roman" w:cs="Times New Roman"/>
          <w:color w:val="000000" w:themeColor="text1"/>
          <w:sz w:val="24"/>
          <w:szCs w:val="24"/>
        </w:rPr>
        <w:t>screen.width</w:t>
      </w:r>
      <w:proofErr w:type="spellEnd"/>
      <w:proofErr w:type="gramEnd"/>
      <w:r w:rsidRPr="009B1468">
        <w:rPr>
          <w:rFonts w:ascii="Times New Roman" w:hAnsi="Times New Roman" w:cs="Times New Roman"/>
          <w:color w:val="000000" w:themeColor="text1"/>
          <w:sz w:val="24"/>
          <w:szCs w:val="24"/>
        </w:rPr>
        <w:t>/2)-(w/2);</w:t>
      </w:r>
    </w:p>
    <w:p w14:paraId="5C37CAC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var top = (</w:t>
      </w:r>
      <w:proofErr w:type="spellStart"/>
      <w:proofErr w:type="gramStart"/>
      <w:r w:rsidRPr="009B1468">
        <w:rPr>
          <w:rFonts w:ascii="Times New Roman" w:hAnsi="Times New Roman" w:cs="Times New Roman"/>
          <w:color w:val="000000" w:themeColor="text1"/>
          <w:sz w:val="24"/>
          <w:szCs w:val="24"/>
        </w:rPr>
        <w:t>screen.height</w:t>
      </w:r>
      <w:proofErr w:type="spellEnd"/>
      <w:proofErr w:type="gramEnd"/>
      <w:r w:rsidRPr="009B1468">
        <w:rPr>
          <w:rFonts w:ascii="Times New Roman" w:hAnsi="Times New Roman" w:cs="Times New Roman"/>
          <w:color w:val="000000" w:themeColor="text1"/>
          <w:sz w:val="24"/>
          <w:szCs w:val="24"/>
        </w:rPr>
        <w:t>/2)-(h/2);</w:t>
      </w:r>
    </w:p>
    <w:p w14:paraId="636C20B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631060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var </w:t>
      </w:r>
      <w:proofErr w:type="spellStart"/>
      <w:r w:rsidRPr="009B1468">
        <w:rPr>
          <w:rFonts w:ascii="Times New Roman" w:hAnsi="Times New Roman" w:cs="Times New Roman"/>
          <w:color w:val="000000" w:themeColor="text1"/>
          <w:sz w:val="24"/>
          <w:szCs w:val="24"/>
        </w:rPr>
        <w:t>url</w:t>
      </w:r>
      <w:proofErr w:type="spellEnd"/>
      <w:r w:rsidRPr="009B1468">
        <w:rPr>
          <w:rFonts w:ascii="Times New Roman" w:hAnsi="Times New Roman" w:cs="Times New Roman"/>
          <w:color w:val="000000" w:themeColor="text1"/>
          <w:sz w:val="24"/>
          <w:szCs w:val="24"/>
        </w:rPr>
        <w:t>="https://telanganaepass.cgg.gov.in:443/dashboard.html";</w:t>
      </w:r>
    </w:p>
    <w:p w14:paraId="61C1B8D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popup =</w:t>
      </w:r>
      <w:proofErr w:type="gramStart"/>
      <w:r w:rsidRPr="009B1468">
        <w:rPr>
          <w:rFonts w:ascii="Times New Roman" w:hAnsi="Times New Roman" w:cs="Times New Roman"/>
          <w:color w:val="000000" w:themeColor="text1"/>
          <w:sz w:val="24"/>
          <w:szCs w:val="24"/>
        </w:rPr>
        <w:t>window.open</w:t>
      </w:r>
      <w:proofErr w:type="gramEnd"/>
      <w:r w:rsidRPr="009B1468">
        <w:rPr>
          <w:rFonts w:ascii="Times New Roman" w:hAnsi="Times New Roman" w:cs="Times New Roman"/>
          <w:color w:val="000000" w:themeColor="text1"/>
          <w:sz w:val="24"/>
          <w:szCs w:val="24"/>
        </w:rPr>
        <w:t>(url,"epasswindow","width="+w+",height="+h+",left="+left+",top="+top+",toolbar=0,scrollbars=0");</w:t>
      </w:r>
    </w:p>
    <w:p w14:paraId="5FDD496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popup = window</w:t>
      </w:r>
    </w:p>
    <w:p w14:paraId="4755D5D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.open</w:t>
      </w:r>
      <w:proofErr w:type="gramEnd"/>
      <w:r w:rsidRPr="009B1468">
        <w:rPr>
          <w:rFonts w:ascii="Times New Roman" w:hAnsi="Times New Roman" w:cs="Times New Roman"/>
          <w:color w:val="000000" w:themeColor="text1"/>
          <w:sz w:val="24"/>
          <w:szCs w:val="24"/>
        </w:rPr>
        <w:t>(</w:t>
      </w:r>
    </w:p>
    <w:p w14:paraId="42F8DE9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r w:rsidRPr="009B1468">
        <w:rPr>
          <w:rFonts w:ascii="Times New Roman" w:hAnsi="Times New Roman" w:cs="Times New Roman"/>
          <w:color w:val="000000" w:themeColor="text1"/>
          <w:sz w:val="24"/>
          <w:szCs w:val="24"/>
        </w:rPr>
        <w:t>url</w:t>
      </w:r>
      <w:proofErr w:type="spellEnd"/>
      <w:r w:rsidRPr="009B1468">
        <w:rPr>
          <w:rFonts w:ascii="Times New Roman" w:hAnsi="Times New Roman" w:cs="Times New Roman"/>
          <w:color w:val="000000" w:themeColor="text1"/>
          <w:sz w:val="24"/>
          <w:szCs w:val="24"/>
        </w:rPr>
        <w:t>,</w:t>
      </w:r>
    </w:p>
    <w:p w14:paraId="607FFFA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epasswindow</w:t>
      </w:r>
      <w:proofErr w:type="spellEnd"/>
      <w:r w:rsidRPr="009B1468">
        <w:rPr>
          <w:rFonts w:ascii="Times New Roman" w:hAnsi="Times New Roman" w:cs="Times New Roman"/>
          <w:color w:val="000000" w:themeColor="text1"/>
          <w:sz w:val="24"/>
          <w:szCs w:val="24"/>
        </w:rPr>
        <w:t>',</w:t>
      </w:r>
    </w:p>
    <w:p w14:paraId="297F775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"width="</w:t>
      </w:r>
    </w:p>
    <w:p w14:paraId="1A1338D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w</w:t>
      </w:r>
    </w:p>
    <w:p w14:paraId="6E78C5A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gramStart"/>
      <w:r w:rsidRPr="009B1468">
        <w:rPr>
          <w:rFonts w:ascii="Times New Roman" w:hAnsi="Times New Roman" w:cs="Times New Roman"/>
          <w:color w:val="000000" w:themeColor="text1"/>
          <w:sz w:val="24"/>
          <w:szCs w:val="24"/>
        </w:rPr>
        <w:t>",height</w:t>
      </w:r>
      <w:proofErr w:type="gramEnd"/>
      <w:r w:rsidRPr="009B1468">
        <w:rPr>
          <w:rFonts w:ascii="Times New Roman" w:hAnsi="Times New Roman" w:cs="Times New Roman"/>
          <w:color w:val="000000" w:themeColor="text1"/>
          <w:sz w:val="24"/>
          <w:szCs w:val="24"/>
        </w:rPr>
        <w:t>="</w:t>
      </w:r>
    </w:p>
    <w:p w14:paraId="2A439C4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h</w:t>
      </w:r>
    </w:p>
    <w:p w14:paraId="7ECFB03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lastRenderedPageBreak/>
        <w:t xml:space="preserve">+ </w:t>
      </w:r>
      <w:proofErr w:type="gramStart"/>
      <w:r w:rsidRPr="009B1468">
        <w:rPr>
          <w:rFonts w:ascii="Times New Roman" w:hAnsi="Times New Roman" w:cs="Times New Roman"/>
          <w:color w:val="000000" w:themeColor="text1"/>
          <w:sz w:val="24"/>
          <w:szCs w:val="24"/>
        </w:rPr>
        <w:t>",left</w:t>
      </w:r>
      <w:proofErr w:type="gramEnd"/>
      <w:r w:rsidRPr="009B1468">
        <w:rPr>
          <w:rFonts w:ascii="Times New Roman" w:hAnsi="Times New Roman" w:cs="Times New Roman"/>
          <w:color w:val="000000" w:themeColor="text1"/>
          <w:sz w:val="24"/>
          <w:szCs w:val="24"/>
        </w:rPr>
        <w:t>="</w:t>
      </w:r>
    </w:p>
    <w:p w14:paraId="00A7954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left</w:t>
      </w:r>
    </w:p>
    <w:p w14:paraId="3815BAD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gramStart"/>
      <w:r w:rsidRPr="009B1468">
        <w:rPr>
          <w:rFonts w:ascii="Times New Roman" w:hAnsi="Times New Roman" w:cs="Times New Roman"/>
          <w:color w:val="000000" w:themeColor="text1"/>
          <w:sz w:val="24"/>
          <w:szCs w:val="24"/>
        </w:rPr>
        <w:t>",top</w:t>
      </w:r>
      <w:proofErr w:type="gramEnd"/>
      <w:r w:rsidRPr="009B1468">
        <w:rPr>
          <w:rFonts w:ascii="Times New Roman" w:hAnsi="Times New Roman" w:cs="Times New Roman"/>
          <w:color w:val="000000" w:themeColor="text1"/>
          <w:sz w:val="24"/>
          <w:szCs w:val="24"/>
        </w:rPr>
        <w:t>="</w:t>
      </w:r>
    </w:p>
    <w:p w14:paraId="34AE07A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top</w:t>
      </w:r>
    </w:p>
    <w:p w14:paraId="13694BE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gramStart"/>
      <w:r w:rsidRPr="009B1468">
        <w:rPr>
          <w:rFonts w:ascii="Times New Roman" w:hAnsi="Times New Roman" w:cs="Times New Roman"/>
          <w:color w:val="000000" w:themeColor="text1"/>
          <w:sz w:val="24"/>
          <w:szCs w:val="24"/>
        </w:rPr>
        <w:t>",menubar</w:t>
      </w:r>
      <w:proofErr w:type="gramEnd"/>
      <w:r w:rsidRPr="009B1468">
        <w:rPr>
          <w:rFonts w:ascii="Times New Roman" w:hAnsi="Times New Roman" w:cs="Times New Roman"/>
          <w:color w:val="000000" w:themeColor="text1"/>
          <w:sz w:val="24"/>
          <w:szCs w:val="24"/>
        </w:rPr>
        <w:t>=no,scrollbars=yes,toolbar=no,location=no,directories=no,resizable=no,top=50,left=50");</w:t>
      </w:r>
    </w:p>
    <w:p w14:paraId="4992489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popup.focus</w:t>
      </w:r>
      <w:proofErr w:type="spellEnd"/>
      <w:proofErr w:type="gramEnd"/>
      <w:r w:rsidRPr="009B1468">
        <w:rPr>
          <w:rFonts w:ascii="Times New Roman" w:hAnsi="Times New Roman" w:cs="Times New Roman"/>
          <w:color w:val="000000" w:themeColor="text1"/>
          <w:sz w:val="24"/>
          <w:szCs w:val="24"/>
        </w:rPr>
        <w:t>();</w:t>
      </w:r>
    </w:p>
    <w:p w14:paraId="0BF6C67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1529346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68CD07F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&lt;/script&gt;</w:t>
      </w:r>
    </w:p>
    <w:p w14:paraId="1CB7B52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EAD368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&lt;style&gt;</w:t>
      </w:r>
    </w:p>
    <w:p w14:paraId="66122DC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blink</w:t>
      </w:r>
      <w:proofErr w:type="gramEnd"/>
      <w:r w:rsidRPr="009B1468">
        <w:rPr>
          <w:rFonts w:ascii="Times New Roman" w:hAnsi="Times New Roman" w:cs="Times New Roman"/>
          <w:color w:val="000000" w:themeColor="text1"/>
          <w:sz w:val="24"/>
          <w:szCs w:val="24"/>
        </w:rPr>
        <w:t>_text</w:t>
      </w:r>
      <w:proofErr w:type="spellEnd"/>
      <w:r w:rsidRPr="009B1468">
        <w:rPr>
          <w:rFonts w:ascii="Times New Roman" w:hAnsi="Times New Roman" w:cs="Times New Roman"/>
          <w:color w:val="000000" w:themeColor="text1"/>
          <w:sz w:val="24"/>
          <w:szCs w:val="24"/>
        </w:rPr>
        <w:t xml:space="preserve"> {</w:t>
      </w:r>
    </w:p>
    <w:p w14:paraId="627285A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5E7F370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animation:1s blinker linear infinite;</w:t>
      </w:r>
    </w:p>
    <w:p w14:paraId="516E168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-webkit-animation:1s blinker linear infinite;</w:t>
      </w:r>
    </w:p>
    <w:p w14:paraId="0763FC5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-moz-animation:0.8s blinker linear infinite;</w:t>
      </w:r>
    </w:p>
    <w:p w14:paraId="21D526C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093E1DA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color: red;</w:t>
      </w:r>
    </w:p>
    <w:p w14:paraId="2F0361D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2FCD18F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6A44C8B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BD4619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@-moz-keyframes blinker {</w:t>
      </w:r>
    </w:p>
    <w:p w14:paraId="4DB1445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10%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2497669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50%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0.0; }</w:t>
      </w:r>
    </w:p>
    <w:p w14:paraId="5F47966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100%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5861EEA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400DFCA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3A14C2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@-webkit-keyframes blinker {</w:t>
      </w:r>
    </w:p>
    <w:p w14:paraId="0DF47A8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770E0DD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50%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1.5; }</w:t>
      </w:r>
    </w:p>
    <w:p w14:paraId="71351DA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100%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1DBEC2D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3A46919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04C50F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@keyframes blinker {</w:t>
      </w:r>
    </w:p>
    <w:p w14:paraId="4ACB821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7C4A0B6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50%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0.0; }</w:t>
      </w:r>
    </w:p>
    <w:p w14:paraId="3FA3B1C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100% </w:t>
      </w:r>
      <w:proofErr w:type="gramStart"/>
      <w:r w:rsidRPr="009B1468">
        <w:rPr>
          <w:rFonts w:ascii="Times New Roman" w:hAnsi="Times New Roman" w:cs="Times New Roman"/>
          <w:color w:val="000000" w:themeColor="text1"/>
          <w:sz w:val="24"/>
          <w:szCs w:val="24"/>
        </w:rPr>
        <w:t>{ opacity</w:t>
      </w:r>
      <w:proofErr w:type="gramEnd"/>
      <w:r w:rsidRPr="009B1468">
        <w:rPr>
          <w:rFonts w:ascii="Times New Roman" w:hAnsi="Times New Roman" w:cs="Times New Roman"/>
          <w:color w:val="000000" w:themeColor="text1"/>
          <w:sz w:val="24"/>
          <w:szCs w:val="24"/>
        </w:rPr>
        <w:t>: 1.0; }</w:t>
      </w:r>
    </w:p>
    <w:p w14:paraId="05E8E16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521C4E1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&lt;/style&gt;</w:t>
      </w:r>
    </w:p>
    <w:p w14:paraId="22ED87A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0D78DDD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&lt;script&gt;"undefined"==</w:t>
      </w:r>
      <w:proofErr w:type="spellStart"/>
      <w:r w:rsidRPr="009B1468">
        <w:rPr>
          <w:rFonts w:ascii="Times New Roman" w:hAnsi="Times New Roman" w:cs="Times New Roman"/>
          <w:color w:val="000000" w:themeColor="text1"/>
          <w:sz w:val="24"/>
          <w:szCs w:val="24"/>
        </w:rPr>
        <w:t>typeof</w:t>
      </w:r>
      <w:proofErr w:type="spellEnd"/>
      <w:r w:rsidRPr="009B1468">
        <w:rPr>
          <w:rFonts w:ascii="Times New Roman" w:hAnsi="Times New Roman" w:cs="Times New Roman"/>
          <w:color w:val="000000" w:themeColor="text1"/>
          <w:sz w:val="24"/>
          <w:szCs w:val="24"/>
        </w:rPr>
        <w:t xml:space="preserve"> CODE_LIVE&amp;&amp;(!function(e){var t={nonSecure:"50276",secure:"50285"},c={nonSecure:"http://",secure:"https://"},r={nonSecure:"127.0.0.1",secure:"gapdebug.local.genuitec.com"},n="https:"===window.location.protocol?"secure":"nonSecure";script=e.createElement("script"),script.type="text/javascript",script.async=!0,script.src=c[n]+r[n]+":"+t[n]+"/codelive-assets/bundle.js",e.getElementsByTagName("head")[0].appendChild(script)}(document),CODE_LIVE=!0);&lt;/script&gt;&lt;/head&gt;</w:t>
      </w:r>
    </w:p>
    <w:p w14:paraId="70E35D5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/head--&gt;</w:t>
      </w:r>
    </w:p>
    <w:p w14:paraId="5D80C37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2FD6DB8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&lt;body id="sizer"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lp</w:t>
      </w:r>
      <w:proofErr w:type="spellEnd"/>
      <w:r w:rsidRPr="009B1468">
        <w:rPr>
          <w:rFonts w:ascii="Times New Roman" w:hAnsi="Times New Roman" w:cs="Times New Roman"/>
          <w:color w:val="000000" w:themeColor="text1"/>
          <w:sz w:val="24"/>
          <w:szCs w:val="24"/>
        </w:rPr>
        <w:t>-enabled="false"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-file-id="wc1-197"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-path="/</w:t>
      </w:r>
      <w:proofErr w:type="spellStart"/>
      <w:r w:rsidRPr="009B1468">
        <w:rPr>
          <w:rFonts w:ascii="Times New Roman" w:hAnsi="Times New Roman" w:cs="Times New Roman"/>
          <w:color w:val="000000" w:themeColor="text1"/>
          <w:sz w:val="24"/>
          <w:szCs w:val="24"/>
        </w:rPr>
        <w:t>tsepassnew</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WebRoot</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index.jsp</w:t>
      </w:r>
      <w:proofErr w:type="spellEnd"/>
      <w:r w:rsidRPr="009B1468">
        <w:rPr>
          <w:rFonts w:ascii="Times New Roman" w:hAnsi="Times New Roman" w:cs="Times New Roman"/>
          <w:color w:val="000000" w:themeColor="text1"/>
          <w:sz w:val="24"/>
          <w:szCs w:val="24"/>
        </w:rPr>
        <w:t>"&gt;</w:t>
      </w:r>
    </w:p>
    <w:p w14:paraId="60B0D8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w:t>
      </w:r>
      <w:proofErr w:type="spellStart"/>
      <w:r w:rsidRPr="009B1468">
        <w:rPr>
          <w:rFonts w:ascii="Times New Roman" w:hAnsi="Times New Roman" w:cs="Times New Roman"/>
          <w:color w:val="000000" w:themeColor="text1"/>
          <w:sz w:val="24"/>
          <w:szCs w:val="24"/>
        </w:rPr>
        <w:t>navbg</w:t>
      </w:r>
      <w:proofErr w:type="spellEnd"/>
      <w:r w:rsidRPr="009B1468">
        <w:rPr>
          <w:rFonts w:ascii="Times New Roman" w:hAnsi="Times New Roman" w:cs="Times New Roman"/>
          <w:color w:val="000000" w:themeColor="text1"/>
          <w:sz w:val="24"/>
          <w:szCs w:val="24"/>
        </w:rPr>
        <w:t>"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lp</w:t>
      </w:r>
      <w:proofErr w:type="spellEnd"/>
      <w:r w:rsidRPr="009B1468">
        <w:rPr>
          <w:rFonts w:ascii="Times New Roman" w:hAnsi="Times New Roman" w:cs="Times New Roman"/>
          <w:color w:val="000000" w:themeColor="text1"/>
          <w:sz w:val="24"/>
          <w:szCs w:val="24"/>
        </w:rPr>
        <w:t>-enabled="false"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-file-id="wc1-197" data-</w:t>
      </w:r>
      <w:proofErr w:type="spellStart"/>
      <w:r w:rsidRPr="009B1468">
        <w:rPr>
          <w:rFonts w:ascii="Times New Roman" w:hAnsi="Times New Roman" w:cs="Times New Roman"/>
          <w:color w:val="000000" w:themeColor="text1"/>
          <w:sz w:val="24"/>
          <w:szCs w:val="24"/>
        </w:rPr>
        <w:t>genuitec</w:t>
      </w:r>
      <w:proofErr w:type="spellEnd"/>
      <w:r w:rsidRPr="009B1468">
        <w:rPr>
          <w:rFonts w:ascii="Times New Roman" w:hAnsi="Times New Roman" w:cs="Times New Roman"/>
          <w:color w:val="000000" w:themeColor="text1"/>
          <w:sz w:val="24"/>
          <w:szCs w:val="24"/>
        </w:rPr>
        <w:t>-path="/</w:t>
      </w:r>
      <w:proofErr w:type="spellStart"/>
      <w:r w:rsidRPr="009B1468">
        <w:rPr>
          <w:rFonts w:ascii="Times New Roman" w:hAnsi="Times New Roman" w:cs="Times New Roman"/>
          <w:color w:val="000000" w:themeColor="text1"/>
          <w:sz w:val="24"/>
          <w:szCs w:val="24"/>
        </w:rPr>
        <w:t>tsepassnew</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WebRoot</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index.jsp</w:t>
      </w:r>
      <w:proofErr w:type="spellEnd"/>
      <w:r w:rsidRPr="009B1468">
        <w:rPr>
          <w:rFonts w:ascii="Times New Roman" w:hAnsi="Times New Roman" w:cs="Times New Roman"/>
          <w:color w:val="000000" w:themeColor="text1"/>
          <w:sz w:val="24"/>
          <w:szCs w:val="24"/>
        </w:rPr>
        <w:t>"&gt;</w:t>
      </w:r>
    </w:p>
    <w:p w14:paraId="7B70ABD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id="main-nav" role="navigation"&gt;</w:t>
      </w:r>
    </w:p>
    <w:p w14:paraId="2C7DDC7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 xml:space="preserve"> Sample menu definition --&gt;</w:t>
      </w:r>
    </w:p>
    <w:p w14:paraId="737F3D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class="container"&gt;</w:t>
      </w:r>
    </w:p>
    <w:p w14:paraId="7369749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class="row"&gt;</w:t>
      </w:r>
    </w:p>
    <w:p w14:paraId="2FAB609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5CA615B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A9BED8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class="col-xs-8"&gt;</w:t>
      </w:r>
    </w:p>
    <w:p w14:paraId="7AF49BB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 class="</w:t>
      </w:r>
      <w:proofErr w:type="spellStart"/>
      <w:r w:rsidRPr="009B1468">
        <w:rPr>
          <w:rFonts w:ascii="Times New Roman" w:hAnsi="Times New Roman" w:cs="Times New Roman"/>
          <w:color w:val="000000" w:themeColor="text1"/>
          <w:sz w:val="24"/>
          <w:szCs w:val="24"/>
        </w:rPr>
        <w:t>mobilemenu</w:t>
      </w:r>
      <w:proofErr w:type="spellEnd"/>
      <w:r w:rsidRPr="009B1468">
        <w:rPr>
          <w:rFonts w:ascii="Times New Roman" w:hAnsi="Times New Roman" w:cs="Times New Roman"/>
          <w:color w:val="000000" w:themeColor="text1"/>
          <w:sz w:val="24"/>
          <w:szCs w:val="24"/>
        </w:rPr>
        <w:t>" style="margin:</w:t>
      </w:r>
      <w:proofErr w:type="gramStart"/>
      <w:r w:rsidRPr="009B1468">
        <w:rPr>
          <w:rFonts w:ascii="Times New Roman" w:hAnsi="Times New Roman" w:cs="Times New Roman"/>
          <w:color w:val="000000" w:themeColor="text1"/>
          <w:sz w:val="24"/>
          <w:szCs w:val="24"/>
        </w:rPr>
        <w:t>0;width</w:t>
      </w:r>
      <w:proofErr w:type="gramEnd"/>
      <w:r w:rsidRPr="009B1468">
        <w:rPr>
          <w:rFonts w:ascii="Times New Roman" w:hAnsi="Times New Roman" w:cs="Times New Roman"/>
          <w:color w:val="000000" w:themeColor="text1"/>
          <w:sz w:val="24"/>
          <w:szCs w:val="24"/>
        </w:rPr>
        <w:t>:100px;"&gt;&lt;</w:t>
      </w:r>
      <w:proofErr w:type="spellStart"/>
      <w:r w:rsidRPr="009B1468">
        <w:rPr>
          <w:rFonts w:ascii="Times New Roman" w:hAnsi="Times New Roman" w:cs="Times New Roman"/>
          <w:color w:val="000000" w:themeColor="text1"/>
          <w:sz w:val="24"/>
          <w:szCs w:val="24"/>
        </w:rPr>
        <w:t>i</w:t>
      </w:r>
      <w:proofErr w:type="spellEnd"/>
    </w:p>
    <w:p w14:paraId="15070B2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class="fa fa-bars"&gt;Menu &lt;/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&lt;/a&gt;</w:t>
      </w:r>
    </w:p>
    <w:p w14:paraId="4A44D10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D13FA4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1275052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 xml:space="preserve"> id="main-menu" class="</w:t>
      </w:r>
      <w:proofErr w:type="spellStart"/>
      <w:r w:rsidRPr="009B1468">
        <w:rPr>
          <w:rFonts w:ascii="Times New Roman" w:hAnsi="Times New Roman" w:cs="Times New Roman"/>
          <w:color w:val="000000" w:themeColor="text1"/>
          <w:sz w:val="24"/>
          <w:szCs w:val="24"/>
        </w:rPr>
        <w:t>sm</w:t>
      </w:r>
      <w:proofErr w:type="spell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sm</w:t>
      </w:r>
      <w:proofErr w:type="spellEnd"/>
      <w:r w:rsidRPr="009B1468">
        <w:rPr>
          <w:rFonts w:ascii="Times New Roman" w:hAnsi="Times New Roman" w:cs="Times New Roman"/>
          <w:color w:val="000000" w:themeColor="text1"/>
          <w:sz w:val="24"/>
          <w:szCs w:val="24"/>
        </w:rPr>
        <w:t>-blue pull-left"&gt;</w:t>
      </w:r>
    </w:p>
    <w:p w14:paraId="2E538C1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="https://telanganaepass.cgg.gov.in:443/"&gt;&lt;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fa-home"</w:t>
      </w:r>
    </w:p>
    <w:p w14:paraId="563185C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style="font-size:20px; padding:5px 0px; line-height:4px;"&gt;</w:t>
      </w:r>
    </w:p>
    <w:p w14:paraId="30C35A19" w14:textId="77777777" w:rsidR="00EE730B" w:rsidRDefault="00EE730B" w:rsidP="009B1468">
      <w:pPr>
        <w:pStyle w:val="NoSpacing"/>
        <w:spacing w:line="276" w:lineRule="auto"/>
        <w:rPr>
          <w:rFonts w:ascii="Times New Roman" w:hAnsi="Times New Roman" w:cs="Times New Roman"/>
          <w:color w:val="000000" w:themeColor="text1"/>
          <w:sz w:val="24"/>
          <w:szCs w:val="24"/>
        </w:rPr>
      </w:pPr>
    </w:p>
    <w:p w14:paraId="44E4F037" w14:textId="475F5EC4"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&lt;/a&gt;</w:t>
      </w:r>
    </w:p>
    <w:p w14:paraId="1DE0432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3F7DDCF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="AboutUs.do"&gt;About Us&lt;/a&gt;&lt;/li&gt;</w:t>
      </w:r>
    </w:p>
    <w:p w14:paraId="5A93558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="Scholarships.do"&gt;Scholarships &lt;/a&gt;</w:t>
      </w:r>
    </w:p>
    <w:p w14:paraId="6145462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39A0464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="SchemesPolicies.do"&gt;Schemes &amp; Policies &lt;/a&gt;</w:t>
      </w:r>
    </w:p>
    <w:p w14:paraId="54B4763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2A28222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="#"&gt;Link&lt;/a&gt;</w:t>
      </w:r>
    </w:p>
    <w:p w14:paraId="60B3FE6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7433780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&gt;&lt;/li&gt;</w:t>
      </w:r>
    </w:p>
    <w:p w14:paraId="759090B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 xml:space="preserve"> &lt;li &gt;&lt;a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="tenders&amp;downloads.html"&gt;Tenders &amp; Downloads&lt;/a&gt;</w:t>
      </w:r>
    </w:p>
    <w:p w14:paraId="460D879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1017791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lastRenderedPageBreak/>
        <w:t xml:space="preserve">&lt;li&gt;&lt;a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="#"&gt;Link&lt;/a&gt;&lt;/li&gt;</w:t>
      </w:r>
    </w:p>
    <w:p w14:paraId="6F8DE50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3199720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6B7461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 --&gt;</w:t>
      </w:r>
    </w:p>
    <w:p w14:paraId="20089CE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0577F46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="ContactUs.do"&gt;&lt;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fa-phone-square"&gt;&lt;/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&amp;</w:t>
      </w:r>
      <w:proofErr w:type="spellStart"/>
      <w:r w:rsidRPr="009B1468">
        <w:rPr>
          <w:rFonts w:ascii="Times New Roman" w:hAnsi="Times New Roman" w:cs="Times New Roman"/>
          <w:color w:val="000000" w:themeColor="text1"/>
          <w:sz w:val="24"/>
          <w:szCs w:val="24"/>
        </w:rPr>
        <w:t>nbsp</w:t>
      </w:r>
      <w:proofErr w:type="spellEnd"/>
      <w:r w:rsidRPr="009B1468">
        <w:rPr>
          <w:rFonts w:ascii="Times New Roman" w:hAnsi="Times New Roman" w:cs="Times New Roman"/>
          <w:color w:val="000000" w:themeColor="text1"/>
          <w:sz w:val="24"/>
          <w:szCs w:val="24"/>
        </w:rPr>
        <w:t>; Contact Us &lt;/a&gt;</w:t>
      </w:r>
    </w:p>
    <w:p w14:paraId="65E7ECE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0D776F4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39F57E3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19F8DCE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="Awards.do"&gt;&lt;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fa-trophy" aria-hidden="true"&gt;&lt;/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&amp;</w:t>
      </w:r>
      <w:proofErr w:type="spellStart"/>
      <w:r w:rsidRPr="009B1468">
        <w:rPr>
          <w:rFonts w:ascii="Times New Roman" w:hAnsi="Times New Roman" w:cs="Times New Roman"/>
          <w:color w:val="000000" w:themeColor="text1"/>
          <w:sz w:val="24"/>
          <w:szCs w:val="24"/>
        </w:rPr>
        <w:t>nbsp</w:t>
      </w:r>
      <w:proofErr w:type="spellEnd"/>
      <w:r w:rsidRPr="009B1468">
        <w:rPr>
          <w:rFonts w:ascii="Times New Roman" w:hAnsi="Times New Roman" w:cs="Times New Roman"/>
          <w:color w:val="000000" w:themeColor="text1"/>
          <w:sz w:val="24"/>
          <w:szCs w:val="24"/>
        </w:rPr>
        <w:t>; Awards&lt;/a&gt;</w:t>
      </w:r>
    </w:p>
    <w:p w14:paraId="7B3E5AB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222BC49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042112F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03E2811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="downloads/SCDD-RTIManual.pdf" target="new"&gt;RTI Manual&lt;/a&gt;</w:t>
      </w:r>
    </w:p>
    <w:p w14:paraId="237E97D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4A93AFB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1EC95B3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2DBE503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="Sitemap.do"&gt; &amp;</w:t>
      </w:r>
      <w:proofErr w:type="spellStart"/>
      <w:proofErr w:type="gramStart"/>
      <w:r w:rsidRPr="009B1468">
        <w:rPr>
          <w:rFonts w:ascii="Times New Roman" w:hAnsi="Times New Roman" w:cs="Times New Roman"/>
          <w:color w:val="000000" w:themeColor="text1"/>
          <w:sz w:val="24"/>
          <w:szCs w:val="24"/>
        </w:rPr>
        <w:t>nbsp;Site</w:t>
      </w:r>
      <w:proofErr w:type="spellEnd"/>
      <w:proofErr w:type="gramEnd"/>
      <w:r w:rsidRPr="009B1468">
        <w:rPr>
          <w:rFonts w:ascii="Times New Roman" w:hAnsi="Times New Roman" w:cs="Times New Roman"/>
          <w:color w:val="000000" w:themeColor="text1"/>
          <w:sz w:val="24"/>
          <w:szCs w:val="24"/>
        </w:rPr>
        <w:t xml:space="preserve"> Map&lt;/a&gt;</w:t>
      </w:r>
    </w:p>
    <w:p w14:paraId="7917F6A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275EC9C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7A7082A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9504D6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class="col-xs-4"&gt;</w:t>
      </w:r>
    </w:p>
    <w:p w14:paraId="28B7410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 xml:space="preserve"> id="main-menu" class="</w:t>
      </w:r>
      <w:proofErr w:type="spellStart"/>
      <w:r w:rsidRPr="009B1468">
        <w:rPr>
          <w:rFonts w:ascii="Times New Roman" w:hAnsi="Times New Roman" w:cs="Times New Roman"/>
          <w:color w:val="000000" w:themeColor="text1"/>
          <w:sz w:val="24"/>
          <w:szCs w:val="24"/>
        </w:rPr>
        <w:t>sm</w:t>
      </w:r>
      <w:proofErr w:type="spell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sm</w:t>
      </w:r>
      <w:proofErr w:type="spellEnd"/>
      <w:r w:rsidRPr="009B1468">
        <w:rPr>
          <w:rFonts w:ascii="Times New Roman" w:hAnsi="Times New Roman" w:cs="Times New Roman"/>
          <w:color w:val="000000" w:themeColor="text1"/>
          <w:sz w:val="24"/>
          <w:szCs w:val="24"/>
        </w:rPr>
        <w:t>-blue pull-right"&gt;</w:t>
      </w:r>
    </w:p>
    <w:p w14:paraId="1945F7F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2C45A8F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076F484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 onclick="</w:t>
      </w:r>
      <w:proofErr w:type="spellStart"/>
      <w:proofErr w:type="gramStart"/>
      <w:r w:rsidRPr="009B1468">
        <w:rPr>
          <w:rFonts w:ascii="Times New Roman" w:hAnsi="Times New Roman" w:cs="Times New Roman"/>
          <w:color w:val="000000" w:themeColor="text1"/>
          <w:sz w:val="24"/>
          <w:szCs w:val="24"/>
        </w:rPr>
        <w:t>javascript:opennewindow</w:t>
      </w:r>
      <w:proofErr w:type="spellEnd"/>
      <w:proofErr w:type="gramEnd"/>
      <w:r w:rsidRPr="009B1468">
        <w:rPr>
          <w:rFonts w:ascii="Times New Roman" w:hAnsi="Times New Roman" w:cs="Times New Roman"/>
          <w:color w:val="000000" w:themeColor="text1"/>
          <w:sz w:val="24"/>
          <w:szCs w:val="24"/>
        </w:rPr>
        <w:t>(1024,768);"&gt;&lt;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w:t>
      </w:r>
      <w:proofErr w:type="spellStart"/>
      <w:r w:rsidRPr="009B1468">
        <w:rPr>
          <w:rFonts w:ascii="Times New Roman" w:hAnsi="Times New Roman" w:cs="Times New Roman"/>
          <w:color w:val="000000" w:themeColor="text1"/>
          <w:sz w:val="24"/>
          <w:szCs w:val="24"/>
        </w:rPr>
        <w:t>glyphicon</w:t>
      </w:r>
      <w:proofErr w:type="spell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glyphicon</w:t>
      </w:r>
      <w:proofErr w:type="spellEnd"/>
      <w:r w:rsidRPr="009B1468">
        <w:rPr>
          <w:rFonts w:ascii="Times New Roman" w:hAnsi="Times New Roman" w:cs="Times New Roman"/>
          <w:color w:val="000000" w:themeColor="text1"/>
          <w:sz w:val="24"/>
          <w:szCs w:val="24"/>
        </w:rPr>
        <w:t>-log-in"&gt;&lt;/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&amp;</w:t>
      </w:r>
      <w:proofErr w:type="spellStart"/>
      <w:r w:rsidRPr="009B1468">
        <w:rPr>
          <w:rFonts w:ascii="Times New Roman" w:hAnsi="Times New Roman" w:cs="Times New Roman"/>
          <w:color w:val="000000" w:themeColor="text1"/>
          <w:sz w:val="24"/>
          <w:szCs w:val="24"/>
        </w:rPr>
        <w:t>nbsp</w:t>
      </w:r>
      <w:proofErr w:type="spellEnd"/>
      <w:r w:rsidRPr="009B1468">
        <w:rPr>
          <w:rFonts w:ascii="Times New Roman" w:hAnsi="Times New Roman" w:cs="Times New Roman"/>
          <w:color w:val="000000" w:themeColor="text1"/>
          <w:sz w:val="24"/>
          <w:szCs w:val="24"/>
        </w:rPr>
        <w:t>; Official Login&lt;/a&gt;</w:t>
      </w:r>
    </w:p>
    <w:p w14:paraId="5335532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3FC45E0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6B572DD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0A869D6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="https://telanganaepass.cgg.gov.in/</w:t>
      </w:r>
      <w:proofErr w:type="spellStart"/>
      <w:r w:rsidRPr="009B1468">
        <w:rPr>
          <w:rFonts w:ascii="Times New Roman" w:hAnsi="Times New Roman" w:cs="Times New Roman"/>
          <w:color w:val="000000" w:themeColor="text1"/>
          <w:sz w:val="24"/>
          <w:szCs w:val="24"/>
        </w:rPr>
        <w:t>tsepassmis</w:t>
      </w:r>
      <w:proofErr w:type="spellEnd"/>
      <w:r w:rsidRPr="009B1468">
        <w:rPr>
          <w:rFonts w:ascii="Times New Roman" w:hAnsi="Times New Roman" w:cs="Times New Roman"/>
          <w:color w:val="000000" w:themeColor="text1"/>
          <w:sz w:val="24"/>
          <w:szCs w:val="24"/>
        </w:rPr>
        <w:t>/"&gt;&lt;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w:t>
      </w:r>
      <w:proofErr w:type="spellStart"/>
      <w:r w:rsidRPr="009B1468">
        <w:rPr>
          <w:rFonts w:ascii="Times New Roman" w:hAnsi="Times New Roman" w:cs="Times New Roman"/>
          <w:color w:val="000000" w:themeColor="text1"/>
          <w:sz w:val="24"/>
          <w:szCs w:val="24"/>
        </w:rPr>
        <w:t>glyphicon</w:t>
      </w:r>
      <w:proofErr w:type="spell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glyphicon</w:t>
      </w:r>
      <w:proofErr w:type="spellEnd"/>
      <w:r w:rsidRPr="009B1468">
        <w:rPr>
          <w:rFonts w:ascii="Times New Roman" w:hAnsi="Times New Roman" w:cs="Times New Roman"/>
          <w:color w:val="000000" w:themeColor="text1"/>
          <w:sz w:val="24"/>
          <w:szCs w:val="24"/>
        </w:rPr>
        <w:t>-log-in"&gt;&lt;/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&amp;</w:t>
      </w:r>
      <w:proofErr w:type="spellStart"/>
      <w:r w:rsidRPr="009B1468">
        <w:rPr>
          <w:rFonts w:ascii="Times New Roman" w:hAnsi="Times New Roman" w:cs="Times New Roman"/>
          <w:color w:val="000000" w:themeColor="text1"/>
          <w:sz w:val="24"/>
          <w:szCs w:val="24"/>
        </w:rPr>
        <w:t>nbsp</w:t>
      </w:r>
      <w:proofErr w:type="spellEnd"/>
      <w:r w:rsidRPr="009B1468">
        <w:rPr>
          <w:rFonts w:ascii="Times New Roman" w:hAnsi="Times New Roman" w:cs="Times New Roman"/>
          <w:color w:val="000000" w:themeColor="text1"/>
          <w:sz w:val="24"/>
          <w:szCs w:val="24"/>
        </w:rPr>
        <w:t>; Dashboard Login&lt;/a&gt;</w:t>
      </w:r>
    </w:p>
    <w:p w14:paraId="6950208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&lt;/li&gt;</w:t>
      </w:r>
    </w:p>
    <w:p w14:paraId="41FD8F4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376F3AC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12F2B9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9A8931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631F41D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12D3A8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F2A54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class="header-middle"&gt;</w:t>
      </w:r>
    </w:p>
    <w:p w14:paraId="15FAC8C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class="container"&gt;</w:t>
      </w:r>
    </w:p>
    <w:p w14:paraId="50F5DB4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lastRenderedPageBreak/>
        <w:t>&lt;div class="row" style="padding:0px; "&gt;</w:t>
      </w:r>
    </w:p>
    <w:p w14:paraId="02EB04B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class="logo"&gt;</w:t>
      </w:r>
    </w:p>
    <w:p w14:paraId="0D20E85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class="col-md-8 col-sm-8 col-xs-8"&gt;</w:t>
      </w:r>
    </w:p>
    <w:p w14:paraId="427D9E0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="https://telanganaepass.cgg.gov.in:443/"&gt; &lt;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src="https://telanganaepass.cgg.gov.in:443/WebsiteMain/images/epass_logo.png" alt="</w:t>
      </w:r>
      <w:proofErr w:type="spellStart"/>
      <w:r w:rsidRPr="009B1468">
        <w:rPr>
          <w:rFonts w:ascii="Times New Roman" w:hAnsi="Times New Roman" w:cs="Times New Roman"/>
          <w:color w:val="000000" w:themeColor="text1"/>
          <w:sz w:val="24"/>
          <w:szCs w:val="24"/>
        </w:rPr>
        <w:t>ts</w:t>
      </w:r>
      <w:proofErr w:type="spellEnd"/>
      <w:r w:rsidRPr="009B1468">
        <w:rPr>
          <w:rFonts w:ascii="Times New Roman" w:hAnsi="Times New Roman" w:cs="Times New Roman"/>
          <w:color w:val="000000" w:themeColor="text1"/>
          <w:sz w:val="24"/>
          <w:szCs w:val="24"/>
        </w:rPr>
        <w:t xml:space="preserve"> logo" class=""&gt; &lt;/a&gt;</w:t>
      </w:r>
    </w:p>
    <w:p w14:paraId="6825711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F7167F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class="col-md-4 col-sm-4 col-xs-4"&gt;</w:t>
      </w:r>
    </w:p>
    <w:p w14:paraId="3CAF117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&gt;&lt;</w:t>
      </w:r>
      <w:proofErr w:type="spellStart"/>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&gt;&lt;</w:t>
      </w:r>
      <w:proofErr w:type="spellStart"/>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&gt;</w:t>
      </w:r>
    </w:p>
    <w:p w14:paraId="233D5FF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0498466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 xml:space="preserve"> class="social-custom list-inline"&gt;</w:t>
      </w:r>
    </w:p>
    <w:p w14:paraId="60D0A61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 class="list-inline-item" style="margin-right: 0;"&gt;&lt;a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 class="</w:t>
      </w:r>
      <w:proofErr w:type="gramStart"/>
      <w:r w:rsidRPr="009B1468">
        <w:rPr>
          <w:rFonts w:ascii="Times New Roman" w:hAnsi="Times New Roman" w:cs="Times New Roman"/>
          <w:color w:val="000000" w:themeColor="text1"/>
          <w:sz w:val="24"/>
          <w:szCs w:val="24"/>
        </w:rPr>
        <w:t xml:space="preserve">dark  </w:t>
      </w:r>
      <w:proofErr w:type="spellStart"/>
      <w:r w:rsidRPr="009B1468">
        <w:rPr>
          <w:rFonts w:ascii="Times New Roman" w:hAnsi="Times New Roman" w:cs="Times New Roman"/>
          <w:color w:val="000000" w:themeColor="text1"/>
          <w:sz w:val="24"/>
          <w:szCs w:val="24"/>
        </w:rPr>
        <w:t>bg</w:t>
      </w:r>
      <w:proofErr w:type="spellEnd"/>
      <w:proofErr w:type="gramEnd"/>
      <w:r w:rsidRPr="009B1468">
        <w:rPr>
          <w:rFonts w:ascii="Times New Roman" w:hAnsi="Times New Roman" w:cs="Times New Roman"/>
          <w:color w:val="000000" w:themeColor="text1"/>
          <w:sz w:val="24"/>
          <w:szCs w:val="24"/>
        </w:rPr>
        <w:t>-orange" style="</w:t>
      </w:r>
      <w:proofErr w:type="spellStart"/>
      <w:r w:rsidRPr="009B1468">
        <w:rPr>
          <w:rFonts w:ascii="Times New Roman" w:hAnsi="Times New Roman" w:cs="Times New Roman"/>
          <w:color w:val="000000" w:themeColor="text1"/>
          <w:sz w:val="24"/>
          <w:szCs w:val="24"/>
        </w:rPr>
        <w:t>border-color:none</w:t>
      </w:r>
      <w:proofErr w:type="spellEnd"/>
      <w:r w:rsidRPr="009B1468">
        <w:rPr>
          <w:rFonts w:ascii="Times New Roman" w:hAnsi="Times New Roman" w:cs="Times New Roman"/>
          <w:color w:val="000000" w:themeColor="text1"/>
          <w:sz w:val="24"/>
          <w:szCs w:val="24"/>
        </w:rPr>
        <w:t>;  "&gt;&lt;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fa-wheelchair"&gt; &lt;/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&gt;&lt;/a&gt;&lt;/li&gt;</w:t>
      </w:r>
    </w:p>
    <w:p w14:paraId="3F7FC82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class="list-inline-item"&gt;&lt;</w:t>
      </w:r>
      <w:proofErr w:type="gramStart"/>
      <w:r w:rsidRPr="009B1468">
        <w:rPr>
          <w:rFonts w:ascii="Times New Roman" w:hAnsi="Times New Roman" w:cs="Times New Roman"/>
          <w:color w:val="000000" w:themeColor="text1"/>
          <w:sz w:val="24"/>
          <w:szCs w:val="24"/>
        </w:rPr>
        <w:t>a  class</w:t>
      </w:r>
      <w:proofErr w:type="gramEnd"/>
      <w:r w:rsidRPr="009B1468">
        <w:rPr>
          <w:rFonts w:ascii="Times New Roman" w:hAnsi="Times New Roman" w:cs="Times New Roman"/>
          <w:color w:val="000000" w:themeColor="text1"/>
          <w:sz w:val="24"/>
          <w:szCs w:val="24"/>
        </w:rPr>
        <w:t xml:space="preserve">="increase  accessibility"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javascript:void</w:t>
      </w:r>
      <w:proofErr w:type="spellEnd"/>
      <w:r w:rsidRPr="009B1468">
        <w:rPr>
          <w:rFonts w:ascii="Times New Roman" w:hAnsi="Times New Roman" w:cs="Times New Roman"/>
          <w:color w:val="000000" w:themeColor="text1"/>
          <w:sz w:val="24"/>
          <w:szCs w:val="24"/>
        </w:rPr>
        <w:t>(0);"   &gt; A+ &lt;/a&gt;&lt;/li&gt;</w:t>
      </w:r>
    </w:p>
    <w:p w14:paraId="242F0C5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 class="list-inline-item"&gt; &lt;a class="reset accessibility"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w:t>
      </w:r>
      <w:proofErr w:type="spellStart"/>
      <w:proofErr w:type="gramStart"/>
      <w:r w:rsidRPr="009B1468">
        <w:rPr>
          <w:rFonts w:ascii="Times New Roman" w:hAnsi="Times New Roman" w:cs="Times New Roman"/>
          <w:color w:val="000000" w:themeColor="text1"/>
          <w:sz w:val="24"/>
          <w:szCs w:val="24"/>
        </w:rPr>
        <w:t>javascript:void</w:t>
      </w:r>
      <w:proofErr w:type="spellEnd"/>
      <w:proofErr w:type="gramEnd"/>
      <w:r w:rsidRPr="009B1468">
        <w:rPr>
          <w:rFonts w:ascii="Times New Roman" w:hAnsi="Times New Roman" w:cs="Times New Roman"/>
          <w:color w:val="000000" w:themeColor="text1"/>
          <w:sz w:val="24"/>
          <w:szCs w:val="24"/>
        </w:rPr>
        <w:t xml:space="preserve">(0);"    &gt; </w:t>
      </w:r>
      <w:proofErr w:type="spellStart"/>
      <w:r w:rsidRPr="009B1468">
        <w:rPr>
          <w:rFonts w:ascii="Times New Roman" w:hAnsi="Times New Roman" w:cs="Times New Roman"/>
          <w:color w:val="000000" w:themeColor="text1"/>
          <w:sz w:val="24"/>
          <w:szCs w:val="24"/>
        </w:rPr>
        <w:t>A&amp;nbsp</w:t>
      </w:r>
      <w:proofErr w:type="spellEnd"/>
      <w:r w:rsidRPr="009B1468">
        <w:rPr>
          <w:rFonts w:ascii="Times New Roman" w:hAnsi="Times New Roman" w:cs="Times New Roman"/>
          <w:color w:val="000000" w:themeColor="text1"/>
          <w:sz w:val="24"/>
          <w:szCs w:val="24"/>
        </w:rPr>
        <w:t>; &lt;/a&gt; &lt;/li&gt;</w:t>
      </w:r>
    </w:p>
    <w:p w14:paraId="3BF91C9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class="list-inline-item"&gt;&lt;a class="</w:t>
      </w:r>
      <w:proofErr w:type="gramStart"/>
      <w:r w:rsidRPr="009B1468">
        <w:rPr>
          <w:rFonts w:ascii="Times New Roman" w:hAnsi="Times New Roman" w:cs="Times New Roman"/>
          <w:color w:val="000000" w:themeColor="text1"/>
          <w:sz w:val="24"/>
          <w:szCs w:val="24"/>
        </w:rPr>
        <w:t>decrease  accessibility</w:t>
      </w:r>
      <w:proofErr w:type="gram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javascript:void</w:t>
      </w:r>
      <w:proofErr w:type="spellEnd"/>
      <w:r w:rsidRPr="009B1468">
        <w:rPr>
          <w:rFonts w:ascii="Times New Roman" w:hAnsi="Times New Roman" w:cs="Times New Roman"/>
          <w:color w:val="000000" w:themeColor="text1"/>
          <w:sz w:val="24"/>
          <w:szCs w:val="24"/>
        </w:rPr>
        <w:t>(0);"   &gt; A- &lt;/a&gt;&lt;/li&gt;</w:t>
      </w:r>
    </w:p>
    <w:p w14:paraId="5ECB263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 class="list-inline-item"&gt;&lt;a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 class="dark" onclick="</w:t>
      </w:r>
      <w:proofErr w:type="spellStart"/>
      <w:r w:rsidRPr="009B1468">
        <w:rPr>
          <w:rFonts w:ascii="Times New Roman" w:hAnsi="Times New Roman" w:cs="Times New Roman"/>
          <w:color w:val="000000" w:themeColor="text1"/>
          <w:sz w:val="24"/>
          <w:szCs w:val="24"/>
        </w:rPr>
        <w:t>swapStyleSheet</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WebsiteMain</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css</w:t>
      </w:r>
      <w:proofErr w:type="spellEnd"/>
      <w:r w:rsidRPr="009B1468">
        <w:rPr>
          <w:rFonts w:ascii="Times New Roman" w:hAnsi="Times New Roman" w:cs="Times New Roman"/>
          <w:color w:val="000000" w:themeColor="text1"/>
          <w:sz w:val="24"/>
          <w:szCs w:val="24"/>
        </w:rPr>
        <w:t>/dark.css')" style="</w:t>
      </w:r>
      <w:proofErr w:type="gramStart"/>
      <w:r w:rsidRPr="009B1468">
        <w:rPr>
          <w:rFonts w:ascii="Times New Roman" w:hAnsi="Times New Roman" w:cs="Times New Roman"/>
          <w:color w:val="000000" w:themeColor="text1"/>
          <w:sz w:val="24"/>
          <w:szCs w:val="24"/>
        </w:rPr>
        <w:t>background:#</w:t>
      </w:r>
      <w:proofErr w:type="gramEnd"/>
      <w:r w:rsidRPr="009B1468">
        <w:rPr>
          <w:rFonts w:ascii="Times New Roman" w:hAnsi="Times New Roman" w:cs="Times New Roman"/>
          <w:color w:val="000000" w:themeColor="text1"/>
          <w:sz w:val="24"/>
          <w:szCs w:val="24"/>
        </w:rPr>
        <w:t xml:space="preserve">000; </w:t>
      </w:r>
      <w:proofErr w:type="spellStart"/>
      <w:r w:rsidRPr="009B1468">
        <w:rPr>
          <w:rFonts w:ascii="Times New Roman" w:hAnsi="Times New Roman" w:cs="Times New Roman"/>
          <w:color w:val="000000" w:themeColor="text1"/>
          <w:sz w:val="24"/>
          <w:szCs w:val="24"/>
        </w:rPr>
        <w:t>border-color:none</w:t>
      </w:r>
      <w:proofErr w:type="spellEnd"/>
      <w:r w:rsidRPr="009B1468">
        <w:rPr>
          <w:rFonts w:ascii="Times New Roman" w:hAnsi="Times New Roman" w:cs="Times New Roman"/>
          <w:color w:val="000000" w:themeColor="text1"/>
          <w:sz w:val="24"/>
          <w:szCs w:val="24"/>
        </w:rPr>
        <w:t>; color:#</w:t>
      </w:r>
      <w:proofErr w:type="spellStart"/>
      <w:r w:rsidRPr="009B1468">
        <w:rPr>
          <w:rFonts w:ascii="Times New Roman" w:hAnsi="Times New Roman" w:cs="Times New Roman"/>
          <w:color w:val="000000" w:themeColor="text1"/>
          <w:sz w:val="24"/>
          <w:szCs w:val="24"/>
        </w:rPr>
        <w:t>fff</w:t>
      </w:r>
      <w:proofErr w:type="spellEnd"/>
      <w:r w:rsidRPr="009B1468">
        <w:rPr>
          <w:rFonts w:ascii="Times New Roman" w:hAnsi="Times New Roman" w:cs="Times New Roman"/>
          <w:color w:val="000000" w:themeColor="text1"/>
          <w:sz w:val="24"/>
          <w:szCs w:val="24"/>
        </w:rPr>
        <w:t xml:space="preserve">"&gt; </w:t>
      </w:r>
      <w:proofErr w:type="spellStart"/>
      <w:r w:rsidRPr="009B1468">
        <w:rPr>
          <w:rFonts w:ascii="Times New Roman" w:hAnsi="Times New Roman" w:cs="Times New Roman"/>
          <w:color w:val="000000" w:themeColor="text1"/>
          <w:sz w:val="24"/>
          <w:szCs w:val="24"/>
        </w:rPr>
        <w:t>A&amp;nbsp</w:t>
      </w:r>
      <w:proofErr w:type="spellEnd"/>
      <w:r w:rsidRPr="009B1468">
        <w:rPr>
          <w:rFonts w:ascii="Times New Roman" w:hAnsi="Times New Roman" w:cs="Times New Roman"/>
          <w:color w:val="000000" w:themeColor="text1"/>
          <w:sz w:val="24"/>
          <w:szCs w:val="24"/>
        </w:rPr>
        <w:t>;&lt;/a&gt;&lt;/li&gt;</w:t>
      </w:r>
    </w:p>
    <w:p w14:paraId="3286303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 class="list-inline-item"&gt; &lt;a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 class="dark" onclick="</w:t>
      </w:r>
      <w:proofErr w:type="spellStart"/>
      <w:r w:rsidRPr="009B1468">
        <w:rPr>
          <w:rFonts w:ascii="Times New Roman" w:hAnsi="Times New Roman" w:cs="Times New Roman"/>
          <w:color w:val="000000" w:themeColor="text1"/>
          <w:sz w:val="24"/>
          <w:szCs w:val="24"/>
        </w:rPr>
        <w:t>swapStyleSheet</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WebsiteMain</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css</w:t>
      </w:r>
      <w:proofErr w:type="spellEnd"/>
      <w:r w:rsidRPr="009B1468">
        <w:rPr>
          <w:rFonts w:ascii="Times New Roman" w:hAnsi="Times New Roman" w:cs="Times New Roman"/>
          <w:color w:val="000000" w:themeColor="text1"/>
          <w:sz w:val="24"/>
          <w:szCs w:val="24"/>
        </w:rPr>
        <w:t>/main.css')" style="</w:t>
      </w:r>
      <w:proofErr w:type="gramStart"/>
      <w:r w:rsidRPr="009B1468">
        <w:rPr>
          <w:rFonts w:ascii="Times New Roman" w:hAnsi="Times New Roman" w:cs="Times New Roman"/>
          <w:color w:val="000000" w:themeColor="text1"/>
          <w:sz w:val="24"/>
          <w:szCs w:val="24"/>
        </w:rPr>
        <w:t>background:#</w:t>
      </w:r>
      <w:proofErr w:type="gramEnd"/>
      <w:r w:rsidRPr="009B1468">
        <w:rPr>
          <w:rFonts w:ascii="Times New Roman" w:hAnsi="Times New Roman" w:cs="Times New Roman"/>
          <w:color w:val="000000" w:themeColor="text1"/>
          <w:sz w:val="24"/>
          <w:szCs w:val="24"/>
        </w:rPr>
        <w:t xml:space="preserve">1d3a7c; </w:t>
      </w:r>
      <w:proofErr w:type="spellStart"/>
      <w:r w:rsidRPr="009B1468">
        <w:rPr>
          <w:rFonts w:ascii="Times New Roman" w:hAnsi="Times New Roman" w:cs="Times New Roman"/>
          <w:color w:val="000000" w:themeColor="text1"/>
          <w:sz w:val="24"/>
          <w:szCs w:val="24"/>
        </w:rPr>
        <w:t>border-color:none</w:t>
      </w:r>
      <w:proofErr w:type="spellEnd"/>
      <w:r w:rsidRPr="009B1468">
        <w:rPr>
          <w:rFonts w:ascii="Times New Roman" w:hAnsi="Times New Roman" w:cs="Times New Roman"/>
          <w:color w:val="000000" w:themeColor="text1"/>
          <w:sz w:val="24"/>
          <w:szCs w:val="24"/>
        </w:rPr>
        <w:t>; color:#</w:t>
      </w:r>
      <w:proofErr w:type="spellStart"/>
      <w:r w:rsidRPr="009B1468">
        <w:rPr>
          <w:rFonts w:ascii="Times New Roman" w:hAnsi="Times New Roman" w:cs="Times New Roman"/>
          <w:color w:val="000000" w:themeColor="text1"/>
          <w:sz w:val="24"/>
          <w:szCs w:val="24"/>
        </w:rPr>
        <w:t>fff</w:t>
      </w:r>
      <w:proofErr w:type="spellEnd"/>
      <w:r w:rsidRPr="009B1468">
        <w:rPr>
          <w:rFonts w:ascii="Times New Roman" w:hAnsi="Times New Roman" w:cs="Times New Roman"/>
          <w:color w:val="000000" w:themeColor="text1"/>
          <w:sz w:val="24"/>
          <w:szCs w:val="24"/>
        </w:rPr>
        <w:t xml:space="preserve">" &gt; </w:t>
      </w:r>
      <w:proofErr w:type="spellStart"/>
      <w:r w:rsidRPr="009B1468">
        <w:rPr>
          <w:rFonts w:ascii="Times New Roman" w:hAnsi="Times New Roman" w:cs="Times New Roman"/>
          <w:color w:val="000000" w:themeColor="text1"/>
          <w:sz w:val="24"/>
          <w:szCs w:val="24"/>
        </w:rPr>
        <w:t>A&amp;nbsp</w:t>
      </w:r>
      <w:proofErr w:type="spellEnd"/>
      <w:r w:rsidRPr="009B1468">
        <w:rPr>
          <w:rFonts w:ascii="Times New Roman" w:hAnsi="Times New Roman" w:cs="Times New Roman"/>
          <w:color w:val="000000" w:themeColor="text1"/>
          <w:sz w:val="24"/>
          <w:szCs w:val="24"/>
        </w:rPr>
        <w:t>;&lt;/a&gt;&lt;/li&gt;</w:t>
      </w:r>
    </w:p>
    <w:p w14:paraId="60F4DA8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&lt;li class="list-inline-item" style="margin-right: 0;"&gt;&lt;a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="https://telanganaepass.cgg.gov.in:443/searchSite.do" class="</w:t>
      </w:r>
      <w:proofErr w:type="gramStart"/>
      <w:r w:rsidRPr="009B1468">
        <w:rPr>
          <w:rFonts w:ascii="Times New Roman" w:hAnsi="Times New Roman" w:cs="Times New Roman"/>
          <w:color w:val="000000" w:themeColor="text1"/>
          <w:sz w:val="24"/>
          <w:szCs w:val="24"/>
        </w:rPr>
        <w:t xml:space="preserve">dark  </w:t>
      </w:r>
      <w:proofErr w:type="spellStart"/>
      <w:r w:rsidRPr="009B1468">
        <w:rPr>
          <w:rFonts w:ascii="Times New Roman" w:hAnsi="Times New Roman" w:cs="Times New Roman"/>
          <w:color w:val="000000" w:themeColor="text1"/>
          <w:sz w:val="24"/>
          <w:szCs w:val="24"/>
        </w:rPr>
        <w:t>bg</w:t>
      </w:r>
      <w:proofErr w:type="spellEnd"/>
      <w:proofErr w:type="gramEnd"/>
      <w:r w:rsidRPr="009B1468">
        <w:rPr>
          <w:rFonts w:ascii="Times New Roman" w:hAnsi="Times New Roman" w:cs="Times New Roman"/>
          <w:color w:val="000000" w:themeColor="text1"/>
          <w:sz w:val="24"/>
          <w:szCs w:val="24"/>
        </w:rPr>
        <w:t>-orange" style="</w:t>
      </w:r>
      <w:proofErr w:type="spellStart"/>
      <w:r w:rsidRPr="009B1468">
        <w:rPr>
          <w:rFonts w:ascii="Times New Roman" w:hAnsi="Times New Roman" w:cs="Times New Roman"/>
          <w:color w:val="000000" w:themeColor="text1"/>
          <w:sz w:val="24"/>
          <w:szCs w:val="24"/>
        </w:rPr>
        <w:t>border-color:none</w:t>
      </w:r>
      <w:proofErr w:type="spellEnd"/>
      <w:r w:rsidRPr="009B1468">
        <w:rPr>
          <w:rFonts w:ascii="Times New Roman" w:hAnsi="Times New Roman" w:cs="Times New Roman"/>
          <w:color w:val="000000" w:themeColor="text1"/>
          <w:sz w:val="24"/>
          <w:szCs w:val="24"/>
        </w:rPr>
        <w:t>;  "&gt;&lt;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fa-search" aria-hidden="true"&gt;&lt;/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&gt;&lt;/a&gt;&lt;/li&gt;</w:t>
      </w:r>
    </w:p>
    <w:p w14:paraId="2C70C63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D6FE20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83FD2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537D768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ul</w:t>
      </w:r>
      <w:proofErr w:type="spellEnd"/>
      <w:r w:rsidRPr="009B1468">
        <w:rPr>
          <w:rFonts w:ascii="Times New Roman" w:hAnsi="Times New Roman" w:cs="Times New Roman"/>
          <w:color w:val="000000" w:themeColor="text1"/>
          <w:sz w:val="24"/>
          <w:szCs w:val="24"/>
        </w:rPr>
        <w:t>&gt;</w:t>
      </w:r>
    </w:p>
    <w:p w14:paraId="0F38732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03A5964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0282DAB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10E604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F91231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0DFB43D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B65F12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&lt;/nav&gt;</w:t>
      </w:r>
    </w:p>
    <w:p w14:paraId="10E08C6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/header-middle--&gt;</w:t>
      </w:r>
    </w:p>
    <w:p w14:paraId="117635C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EFA43F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lastRenderedPageBreak/>
        <w:t>&lt;div class="banner"&gt;</w:t>
      </w:r>
    </w:p>
    <w:p w14:paraId="620E8D2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class="container"&gt;</w:t>
      </w:r>
    </w:p>
    <w:p w14:paraId="63493DE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class="row" style="padding:0px;"&gt;</w:t>
      </w:r>
    </w:p>
    <w:p w14:paraId="0BD9682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class="col-sm-12"&gt;</w:t>
      </w:r>
    </w:p>
    <w:p w14:paraId="2E7D0C0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id="slider-carousel" class="carousel slide"</w:t>
      </w:r>
    </w:p>
    <w:p w14:paraId="0E42AE4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data-ride="carousel"&gt;</w:t>
      </w:r>
    </w:p>
    <w:p w14:paraId="2F239AF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ol</w:t>
      </w:r>
      <w:proofErr w:type="spellEnd"/>
      <w:r w:rsidRPr="009B1468">
        <w:rPr>
          <w:rFonts w:ascii="Times New Roman" w:hAnsi="Times New Roman" w:cs="Times New Roman"/>
          <w:color w:val="000000" w:themeColor="text1"/>
          <w:sz w:val="24"/>
          <w:szCs w:val="24"/>
        </w:rPr>
        <w:t xml:space="preserve"> class="carousel-indicators"&gt;</w:t>
      </w:r>
    </w:p>
    <w:p w14:paraId="03FC43F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data-slide-to="0"</w:t>
      </w:r>
    </w:p>
    <w:p w14:paraId="7FC8B6A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class="active"&gt;&lt;/li&gt;</w:t>
      </w:r>
    </w:p>
    <w:p w14:paraId="5213B63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data-slide-to="1"&gt;&lt;/li&gt;</w:t>
      </w:r>
    </w:p>
    <w:p w14:paraId="5941AFD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data-slide-to="2"&gt;&lt;/li&gt;</w:t>
      </w:r>
    </w:p>
    <w:p w14:paraId="4803F23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data-slide-to="3"&gt;&lt;/li&gt;</w:t>
      </w:r>
    </w:p>
    <w:p w14:paraId="5A6F444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data-slide-to="5"&gt;&lt;/li&gt;</w:t>
      </w:r>
    </w:p>
    <w:p w14:paraId="799A2E2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&lt;li data-target="#slider-carousel" data-slide-to="6"&gt;&lt;/li&gt;</w:t>
      </w:r>
    </w:p>
    <w:p w14:paraId="2AE9856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ol</w:t>
      </w:r>
      <w:proofErr w:type="spellEnd"/>
      <w:r w:rsidRPr="009B1468">
        <w:rPr>
          <w:rFonts w:ascii="Times New Roman" w:hAnsi="Times New Roman" w:cs="Times New Roman"/>
          <w:color w:val="000000" w:themeColor="text1"/>
          <w:sz w:val="24"/>
          <w:szCs w:val="24"/>
        </w:rPr>
        <w:t>&gt;</w:t>
      </w:r>
    </w:p>
    <w:p w14:paraId="5BAEB3C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class="carousel-inner"&gt;</w:t>
      </w:r>
    </w:p>
    <w:p w14:paraId="5833B57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52C50D0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 active"&gt;</w:t>
      </w:r>
    </w:p>
    <w:p w14:paraId="6C911F2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src="https://telanganaepass.cgg.gov.in:443/WebsiteMain/images/slider1.jpg"</w:t>
      </w:r>
    </w:p>
    <w:p w14:paraId="1666018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62564FF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 xml:space="preserve"> &lt;p class="</w:t>
      </w:r>
      <w:proofErr w:type="spellStart"/>
      <w:r w:rsidRPr="009B1468">
        <w:rPr>
          <w:rFonts w:ascii="Times New Roman" w:hAnsi="Times New Roman" w:cs="Times New Roman"/>
          <w:color w:val="000000" w:themeColor="text1"/>
          <w:sz w:val="24"/>
          <w:szCs w:val="24"/>
        </w:rPr>
        <w:t>slidertitle</w:t>
      </w:r>
      <w:proofErr w:type="spellEnd"/>
      <w:r w:rsidRPr="009B1468">
        <w:rPr>
          <w:rFonts w:ascii="Times New Roman" w:hAnsi="Times New Roman" w:cs="Times New Roman"/>
          <w:color w:val="000000" w:themeColor="text1"/>
          <w:sz w:val="24"/>
          <w:szCs w:val="24"/>
        </w:rPr>
        <w:t>"&gt; &lt;span&gt;</w:t>
      </w:r>
      <w:proofErr w:type="spellStart"/>
      <w:r w:rsidRPr="009B1468">
        <w:rPr>
          <w:rFonts w:ascii="Times New Roman" w:hAnsi="Times New Roman" w:cs="Times New Roman"/>
          <w:color w:val="000000" w:themeColor="text1"/>
          <w:sz w:val="24"/>
          <w:szCs w:val="24"/>
        </w:rPr>
        <w:t>ePASS</w:t>
      </w:r>
      <w:proofErr w:type="spellEnd"/>
      <w:r w:rsidRPr="009B1468">
        <w:rPr>
          <w:rFonts w:ascii="Times New Roman" w:hAnsi="Times New Roman" w:cs="Times New Roman"/>
          <w:color w:val="000000" w:themeColor="text1"/>
          <w:sz w:val="24"/>
          <w:szCs w:val="24"/>
        </w:rPr>
        <w:t xml:space="preserve"> is the Winner of CSI-</w:t>
      </w:r>
      <w:proofErr w:type="spellStart"/>
      <w:r w:rsidRPr="009B1468">
        <w:rPr>
          <w:rFonts w:ascii="Times New Roman" w:hAnsi="Times New Roman" w:cs="Times New Roman"/>
          <w:color w:val="000000" w:themeColor="text1"/>
          <w:sz w:val="24"/>
          <w:szCs w:val="24"/>
        </w:rPr>
        <w:t>Nihilent</w:t>
      </w:r>
      <w:proofErr w:type="spellEnd"/>
      <w:r w:rsidRPr="009B1468">
        <w:rPr>
          <w:rFonts w:ascii="Times New Roman" w:hAnsi="Times New Roman" w:cs="Times New Roman"/>
          <w:color w:val="000000" w:themeColor="text1"/>
          <w:sz w:val="24"/>
          <w:szCs w:val="24"/>
        </w:rPr>
        <w:t xml:space="preserve"> e-Governance Award&lt;/span&gt;&lt;/p&gt; --&gt;</w:t>
      </w:r>
    </w:p>
    <w:p w14:paraId="2446BD7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8DED53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27A79E0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class="item"&gt;</w:t>
      </w:r>
    </w:p>
    <w:p w14:paraId="6465C7E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src="https://telanganaepass.cgg.gov.in:443/WebsiteMain/images/slider2.jpg"</w:t>
      </w:r>
    </w:p>
    <w:p w14:paraId="2FB301E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015D912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&lt;p class="</w:t>
      </w:r>
      <w:proofErr w:type="spellStart"/>
      <w:r w:rsidRPr="009B1468">
        <w:rPr>
          <w:rFonts w:ascii="Times New Roman" w:hAnsi="Times New Roman" w:cs="Times New Roman"/>
          <w:color w:val="000000" w:themeColor="text1"/>
          <w:sz w:val="24"/>
          <w:szCs w:val="24"/>
        </w:rPr>
        <w:t>slidertitle</w:t>
      </w:r>
      <w:proofErr w:type="spellEnd"/>
      <w:r w:rsidRPr="009B1468">
        <w:rPr>
          <w:rFonts w:ascii="Times New Roman" w:hAnsi="Times New Roman" w:cs="Times New Roman"/>
          <w:color w:val="000000" w:themeColor="text1"/>
          <w:sz w:val="24"/>
          <w:szCs w:val="24"/>
        </w:rPr>
        <w:t>"&gt;</w:t>
      </w:r>
    </w:p>
    <w:p w14:paraId="7D95630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&lt;span&gt; Kalyana Lakshmi, &lt;/span&gt;&lt;</w:t>
      </w:r>
      <w:proofErr w:type="spellStart"/>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 xml:space="preserve">&gt; Scheme for SC, </w:t>
      </w:r>
      <w:proofErr w:type="gramStart"/>
      <w:r w:rsidRPr="009B1468">
        <w:rPr>
          <w:rFonts w:ascii="Times New Roman" w:hAnsi="Times New Roman" w:cs="Times New Roman"/>
          <w:color w:val="000000" w:themeColor="text1"/>
          <w:sz w:val="24"/>
          <w:szCs w:val="24"/>
        </w:rPr>
        <w:t>ST,BC</w:t>
      </w:r>
      <w:proofErr w:type="gramEnd"/>
    </w:p>
    <w:p w14:paraId="6704B45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and EBC</w:t>
      </w:r>
    </w:p>
    <w:p w14:paraId="3A869CC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&lt;/p&gt;</w:t>
      </w:r>
    </w:p>
    <w:p w14:paraId="593898B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6B468C7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0C8702E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class="item"&gt;</w:t>
      </w:r>
    </w:p>
    <w:p w14:paraId="32880E5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src="https://telanganaepass.cgg.gov.in:443/WebsiteMain/images/slider3.jpg"</w:t>
      </w:r>
    </w:p>
    <w:p w14:paraId="289B346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6536964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A31195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48A5BA6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18ECEA3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class="item"&gt;</w:t>
      </w:r>
    </w:p>
    <w:p w14:paraId="53E32AC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src="https://telanganaepass.cgg.gov.in:443/WebsiteMain/images/slider5.jpg"</w:t>
      </w:r>
    </w:p>
    <w:p w14:paraId="4CED27D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lastRenderedPageBreak/>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411DBC7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2CD31F6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3A67AE6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369A309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&lt;!--</w:t>
      </w:r>
      <w:proofErr w:type="gramEnd"/>
      <w:r w:rsidRPr="009B1468">
        <w:rPr>
          <w:rFonts w:ascii="Times New Roman" w:hAnsi="Times New Roman" w:cs="Times New Roman"/>
          <w:color w:val="000000" w:themeColor="text1"/>
          <w:sz w:val="24"/>
          <w:szCs w:val="24"/>
        </w:rPr>
        <w:t xml:space="preserve"> &lt;div class="mt-body"&gt;&lt;</w:t>
      </w:r>
      <w:proofErr w:type="spellStart"/>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/&gt;</w:t>
      </w:r>
    </w:p>
    <w:p w14:paraId="5446A07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&lt;center&gt;&lt;font color="red" size="3"&gt;</w:t>
      </w:r>
    </w:p>
    <w:p w14:paraId="3485E08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gramStart"/>
      <w:r w:rsidRPr="009B1468">
        <w:rPr>
          <w:rFonts w:ascii="Times New Roman" w:hAnsi="Times New Roman" w:cs="Times New Roman"/>
          <w:color w:val="000000" w:themeColor="text1"/>
          <w:sz w:val="24"/>
          <w:szCs w:val="24"/>
        </w:rPr>
        <w:t>operational.&lt;</w:t>
      </w:r>
      <w:proofErr w:type="spellStart"/>
      <w:proofErr w:type="gramEnd"/>
      <w:r w:rsidRPr="009B1468">
        <w:rPr>
          <w:rFonts w:ascii="Times New Roman" w:hAnsi="Times New Roman" w:cs="Times New Roman"/>
          <w:color w:val="000000" w:themeColor="text1"/>
          <w:sz w:val="24"/>
          <w:szCs w:val="24"/>
        </w:rPr>
        <w:t>br</w:t>
      </w:r>
      <w:proofErr w:type="spellEnd"/>
      <w:r w:rsidRPr="009B1468">
        <w:rPr>
          <w:rFonts w:ascii="Times New Roman" w:hAnsi="Times New Roman" w:cs="Times New Roman"/>
          <w:color w:val="000000" w:themeColor="text1"/>
          <w:sz w:val="24"/>
          <w:szCs w:val="24"/>
        </w:rPr>
        <w:t>/&gt;</w:t>
      </w:r>
    </w:p>
    <w:p w14:paraId="0F0252F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function </w:t>
      </w:r>
      <w:proofErr w:type="spellStart"/>
      <w:proofErr w:type="gramStart"/>
      <w:r w:rsidRPr="009B1468">
        <w:rPr>
          <w:rFonts w:ascii="Times New Roman" w:hAnsi="Times New Roman" w:cs="Times New Roman"/>
          <w:color w:val="000000" w:themeColor="text1"/>
          <w:sz w:val="24"/>
          <w:szCs w:val="24"/>
        </w:rPr>
        <w:t>fnadd</w:t>
      </w:r>
      <w:proofErr w:type="spellEnd"/>
      <w:r w:rsidRPr="009B1468">
        <w:rPr>
          <w:rFonts w:ascii="Times New Roman" w:hAnsi="Times New Roman" w:cs="Times New Roman"/>
          <w:color w:val="000000" w:themeColor="text1"/>
          <w:sz w:val="24"/>
          <w:szCs w:val="24"/>
        </w:rPr>
        <w:t>(</w:t>
      </w:r>
      <w:proofErr w:type="gramEnd"/>
      <w:r w:rsidRPr="009B1468">
        <w:rPr>
          <w:rFonts w:ascii="Times New Roman" w:hAnsi="Times New Roman" w:cs="Times New Roman"/>
          <w:color w:val="000000" w:themeColor="text1"/>
          <w:sz w:val="24"/>
          <w:szCs w:val="24"/>
        </w:rPr>
        <w:t>)</w:t>
      </w:r>
    </w:p>
    <w:p w14:paraId="6736682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2D45D15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var con=new </w:t>
      </w:r>
      <w:proofErr w:type="spellStart"/>
      <w:proofErr w:type="gramStart"/>
      <w:r w:rsidRPr="009B1468">
        <w:rPr>
          <w:rFonts w:ascii="Times New Roman" w:hAnsi="Times New Roman" w:cs="Times New Roman"/>
          <w:color w:val="000000" w:themeColor="text1"/>
          <w:sz w:val="24"/>
          <w:szCs w:val="24"/>
        </w:rPr>
        <w:t>ActiveXObject</w:t>
      </w:r>
      <w:proofErr w:type="spellEnd"/>
      <w:r w:rsidRPr="009B1468">
        <w:rPr>
          <w:rFonts w:ascii="Times New Roman" w:hAnsi="Times New Roman" w:cs="Times New Roman"/>
          <w:color w:val="000000" w:themeColor="text1"/>
          <w:sz w:val="24"/>
          <w:szCs w:val="24"/>
        </w:rPr>
        <w:t>(</w:t>
      </w:r>
      <w:proofErr w:type="gram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ADODB.Connection</w:t>
      </w:r>
      <w:proofErr w:type="spellEnd"/>
      <w:r w:rsidRPr="009B1468">
        <w:rPr>
          <w:rFonts w:ascii="Times New Roman" w:hAnsi="Times New Roman" w:cs="Times New Roman"/>
          <w:color w:val="000000" w:themeColor="text1"/>
          <w:sz w:val="24"/>
          <w:szCs w:val="24"/>
        </w:rPr>
        <w:t>");</w:t>
      </w:r>
    </w:p>
    <w:p w14:paraId="6A7CF38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var </w:t>
      </w:r>
      <w:proofErr w:type="spellStart"/>
      <w:r w:rsidRPr="009B1468">
        <w:rPr>
          <w:rFonts w:ascii="Times New Roman" w:hAnsi="Times New Roman" w:cs="Times New Roman"/>
          <w:color w:val="000000" w:themeColor="text1"/>
          <w:sz w:val="24"/>
          <w:szCs w:val="24"/>
        </w:rPr>
        <w:t>rs</w:t>
      </w:r>
      <w:proofErr w:type="spellEnd"/>
      <w:r w:rsidRPr="009B1468">
        <w:rPr>
          <w:rFonts w:ascii="Times New Roman" w:hAnsi="Times New Roman" w:cs="Times New Roman"/>
          <w:color w:val="000000" w:themeColor="text1"/>
          <w:sz w:val="24"/>
          <w:szCs w:val="24"/>
        </w:rPr>
        <w:t xml:space="preserve">=new </w:t>
      </w:r>
      <w:proofErr w:type="spellStart"/>
      <w:proofErr w:type="gramStart"/>
      <w:r w:rsidRPr="009B1468">
        <w:rPr>
          <w:rFonts w:ascii="Times New Roman" w:hAnsi="Times New Roman" w:cs="Times New Roman"/>
          <w:color w:val="000000" w:themeColor="text1"/>
          <w:sz w:val="24"/>
          <w:szCs w:val="24"/>
        </w:rPr>
        <w:t>ActiveXObject</w:t>
      </w:r>
      <w:proofErr w:type="spellEnd"/>
      <w:r w:rsidRPr="009B1468">
        <w:rPr>
          <w:rFonts w:ascii="Times New Roman" w:hAnsi="Times New Roman" w:cs="Times New Roman"/>
          <w:color w:val="000000" w:themeColor="text1"/>
          <w:sz w:val="24"/>
          <w:szCs w:val="24"/>
        </w:rPr>
        <w:t>(</w:t>
      </w:r>
      <w:proofErr w:type="gram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ADODB.Recordset</w:t>
      </w:r>
      <w:proofErr w:type="spellEnd"/>
      <w:r w:rsidRPr="009B1468">
        <w:rPr>
          <w:rFonts w:ascii="Times New Roman" w:hAnsi="Times New Roman" w:cs="Times New Roman"/>
          <w:color w:val="000000" w:themeColor="text1"/>
          <w:sz w:val="24"/>
          <w:szCs w:val="24"/>
        </w:rPr>
        <w:t>");</w:t>
      </w:r>
    </w:p>
    <w:p w14:paraId="5696BA8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con.Open</w:t>
      </w:r>
      <w:proofErr w:type="spellEnd"/>
      <w:proofErr w:type="gramEnd"/>
      <w:r w:rsidRPr="009B1468">
        <w:rPr>
          <w:rFonts w:ascii="Times New Roman" w:hAnsi="Times New Roman" w:cs="Times New Roman"/>
          <w:color w:val="000000" w:themeColor="text1"/>
          <w:sz w:val="24"/>
          <w:szCs w:val="24"/>
        </w:rPr>
        <w:t>("Provider=Microsoft.Jet.OLEDB.4.0;Data Source=C:\Users\epass.mdb");</w:t>
      </w:r>
    </w:p>
    <w:p w14:paraId="6F7FF53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rs.Open</w:t>
      </w:r>
      <w:proofErr w:type="spellEnd"/>
      <w:proofErr w:type="gramEnd"/>
      <w:r w:rsidRPr="009B1468">
        <w:rPr>
          <w:rFonts w:ascii="Times New Roman" w:hAnsi="Times New Roman" w:cs="Times New Roman"/>
          <w:color w:val="000000" w:themeColor="text1"/>
          <w:sz w:val="24"/>
          <w:szCs w:val="24"/>
        </w:rPr>
        <w:t>("select * from db",con,1,3);</w:t>
      </w:r>
    </w:p>
    <w:p w14:paraId="1AEEFCB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alert(</w:t>
      </w:r>
      <w:proofErr w:type="gram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db</w:t>
      </w:r>
      <w:proofErr w:type="spellEnd"/>
      <w:r w:rsidRPr="009B1468">
        <w:rPr>
          <w:rFonts w:ascii="Times New Roman" w:hAnsi="Times New Roman" w:cs="Times New Roman"/>
          <w:color w:val="000000" w:themeColor="text1"/>
          <w:sz w:val="24"/>
          <w:szCs w:val="24"/>
        </w:rPr>
        <w:t xml:space="preserve"> connected");</w:t>
      </w:r>
    </w:p>
    <w:p w14:paraId="5D62127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rs.Update</w:t>
      </w:r>
      <w:proofErr w:type="spellEnd"/>
      <w:proofErr w:type="gramEnd"/>
      <w:r w:rsidRPr="009B1468">
        <w:rPr>
          <w:rFonts w:ascii="Times New Roman" w:hAnsi="Times New Roman" w:cs="Times New Roman"/>
          <w:color w:val="000000" w:themeColor="text1"/>
          <w:sz w:val="24"/>
          <w:szCs w:val="24"/>
        </w:rPr>
        <w:t>;</w:t>
      </w:r>
    </w:p>
    <w:p w14:paraId="166AF6C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rs.Close</w:t>
      </w:r>
      <w:proofErr w:type="spellEnd"/>
      <w:proofErr w:type="gramEnd"/>
      <w:r w:rsidRPr="009B1468">
        <w:rPr>
          <w:rFonts w:ascii="Times New Roman" w:hAnsi="Times New Roman" w:cs="Times New Roman"/>
          <w:color w:val="000000" w:themeColor="text1"/>
          <w:sz w:val="24"/>
          <w:szCs w:val="24"/>
        </w:rPr>
        <w:t>();</w:t>
      </w:r>
    </w:p>
    <w:p w14:paraId="20894BA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proofErr w:type="gramStart"/>
      <w:r w:rsidRPr="009B1468">
        <w:rPr>
          <w:rFonts w:ascii="Times New Roman" w:hAnsi="Times New Roman" w:cs="Times New Roman"/>
          <w:color w:val="000000" w:themeColor="text1"/>
          <w:sz w:val="24"/>
          <w:szCs w:val="24"/>
        </w:rPr>
        <w:t>con.Close</w:t>
      </w:r>
      <w:proofErr w:type="spellEnd"/>
      <w:proofErr w:type="gramEnd"/>
      <w:r w:rsidRPr="009B1468">
        <w:rPr>
          <w:rFonts w:ascii="Times New Roman" w:hAnsi="Times New Roman" w:cs="Times New Roman"/>
          <w:color w:val="000000" w:themeColor="text1"/>
          <w:sz w:val="24"/>
          <w:szCs w:val="24"/>
        </w:rPr>
        <w:t>();</w:t>
      </w:r>
    </w:p>
    <w:p w14:paraId="4E2894C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gramStart"/>
      <w:r w:rsidRPr="009B1468">
        <w:rPr>
          <w:rFonts w:ascii="Times New Roman" w:hAnsi="Times New Roman" w:cs="Times New Roman"/>
          <w:color w:val="000000" w:themeColor="text1"/>
          <w:sz w:val="24"/>
          <w:szCs w:val="24"/>
        </w:rPr>
        <w:t>alert(</w:t>
      </w:r>
      <w:proofErr w:type="gramEnd"/>
      <w:r w:rsidRPr="009B1468">
        <w:rPr>
          <w:rFonts w:ascii="Times New Roman" w:hAnsi="Times New Roman" w:cs="Times New Roman"/>
          <w:color w:val="000000" w:themeColor="text1"/>
          <w:sz w:val="24"/>
          <w:szCs w:val="24"/>
        </w:rPr>
        <w:t>"Record added");</w:t>
      </w:r>
    </w:p>
    <w:p w14:paraId="05E0258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w:t>
      </w:r>
    </w:p>
    <w:p w14:paraId="030B9AD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&lt;/script&gt;</w:t>
      </w:r>
    </w:p>
    <w:p w14:paraId="6F3FB67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class="item"&gt;</w:t>
      </w:r>
    </w:p>
    <w:p w14:paraId="7A47F24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src="https://telanganaepass.cgg.gov.in:443/WebsiteMain/images/slider6.jpg"</w:t>
      </w:r>
    </w:p>
    <w:p w14:paraId="3527B40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4F31C5E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38247E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80DFF2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 class="item"&gt;</w:t>
      </w:r>
    </w:p>
    <w:p w14:paraId="4C01590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 xml:space="preserve"> src="https://telanganaepass.cgg.gov.in:443/WebsiteMain/images/slider7.jpg"</w:t>
      </w:r>
    </w:p>
    <w:p w14:paraId="6AC1125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class="</w:t>
      </w:r>
      <w:proofErr w:type="spellStart"/>
      <w:r w:rsidRPr="009B1468">
        <w:rPr>
          <w:rFonts w:ascii="Times New Roman" w:hAnsi="Times New Roman" w:cs="Times New Roman"/>
          <w:color w:val="000000" w:themeColor="text1"/>
          <w:sz w:val="24"/>
          <w:szCs w:val="24"/>
        </w:rPr>
        <w:t>img</w:t>
      </w:r>
      <w:proofErr w:type="spellEnd"/>
      <w:r w:rsidRPr="009B1468">
        <w:rPr>
          <w:rFonts w:ascii="Times New Roman" w:hAnsi="Times New Roman" w:cs="Times New Roman"/>
          <w:color w:val="000000" w:themeColor="text1"/>
          <w:sz w:val="24"/>
          <w:szCs w:val="24"/>
        </w:rPr>
        <w:t>-responsive" width="100%" alt="" /&gt;</w:t>
      </w:r>
    </w:p>
    <w:p w14:paraId="0BE8B72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9C6DAB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5CC2456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&lt;a </w:t>
      </w: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="#slider-carousel" class="left control-carousel hidden-</w:t>
      </w:r>
      <w:proofErr w:type="spellStart"/>
      <w:r w:rsidRPr="009B1468">
        <w:rPr>
          <w:rFonts w:ascii="Times New Roman" w:hAnsi="Times New Roman" w:cs="Times New Roman"/>
          <w:color w:val="000000" w:themeColor="text1"/>
          <w:sz w:val="24"/>
          <w:szCs w:val="24"/>
        </w:rPr>
        <w:t>xs</w:t>
      </w:r>
      <w:proofErr w:type="spellEnd"/>
      <w:r w:rsidRPr="009B1468">
        <w:rPr>
          <w:rFonts w:ascii="Times New Roman" w:hAnsi="Times New Roman" w:cs="Times New Roman"/>
          <w:color w:val="000000" w:themeColor="text1"/>
          <w:sz w:val="24"/>
          <w:szCs w:val="24"/>
        </w:rPr>
        <w:t>"</w:t>
      </w:r>
    </w:p>
    <w:p w14:paraId="23ED317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data-slide="</w:t>
      </w:r>
      <w:proofErr w:type="spellStart"/>
      <w:r w:rsidRPr="009B1468">
        <w:rPr>
          <w:rFonts w:ascii="Times New Roman" w:hAnsi="Times New Roman" w:cs="Times New Roman"/>
          <w:color w:val="000000" w:themeColor="text1"/>
          <w:sz w:val="24"/>
          <w:szCs w:val="24"/>
        </w:rPr>
        <w:t>prev</w:t>
      </w:r>
      <w:proofErr w:type="spellEnd"/>
      <w:r w:rsidRPr="009B1468">
        <w:rPr>
          <w:rFonts w:ascii="Times New Roman" w:hAnsi="Times New Roman" w:cs="Times New Roman"/>
          <w:color w:val="000000" w:themeColor="text1"/>
          <w:sz w:val="24"/>
          <w:szCs w:val="24"/>
        </w:rPr>
        <w:t>"&gt;&lt;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fa-angle-left"&gt;&lt;/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&lt;/a&gt; &lt;a</w:t>
      </w:r>
    </w:p>
    <w:p w14:paraId="5D90AE0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roofErr w:type="spellStart"/>
      <w:r w:rsidRPr="009B1468">
        <w:rPr>
          <w:rFonts w:ascii="Times New Roman" w:hAnsi="Times New Roman" w:cs="Times New Roman"/>
          <w:color w:val="000000" w:themeColor="text1"/>
          <w:sz w:val="24"/>
          <w:szCs w:val="24"/>
        </w:rPr>
        <w:t>href</w:t>
      </w:r>
      <w:proofErr w:type="spellEnd"/>
      <w:r w:rsidRPr="009B1468">
        <w:rPr>
          <w:rFonts w:ascii="Times New Roman" w:hAnsi="Times New Roman" w:cs="Times New Roman"/>
          <w:color w:val="000000" w:themeColor="text1"/>
          <w:sz w:val="24"/>
          <w:szCs w:val="24"/>
        </w:rPr>
        <w:t>="#slider-carousel" class="right control-carousel hidden-</w:t>
      </w:r>
      <w:proofErr w:type="spellStart"/>
      <w:r w:rsidRPr="009B1468">
        <w:rPr>
          <w:rFonts w:ascii="Times New Roman" w:hAnsi="Times New Roman" w:cs="Times New Roman"/>
          <w:color w:val="000000" w:themeColor="text1"/>
          <w:sz w:val="24"/>
          <w:szCs w:val="24"/>
        </w:rPr>
        <w:t>xs</w:t>
      </w:r>
      <w:proofErr w:type="spellEnd"/>
      <w:r w:rsidRPr="009B1468">
        <w:rPr>
          <w:rFonts w:ascii="Times New Roman" w:hAnsi="Times New Roman" w:cs="Times New Roman"/>
          <w:color w:val="000000" w:themeColor="text1"/>
          <w:sz w:val="24"/>
          <w:szCs w:val="24"/>
        </w:rPr>
        <w:t>"</w:t>
      </w:r>
    </w:p>
    <w:p w14:paraId="1270202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data-slide="next"&gt; &lt;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 xml:space="preserve"> class="fa fa-angle-right"&gt;&lt;/</w:t>
      </w:r>
      <w:proofErr w:type="spellStart"/>
      <w:r w:rsidRPr="009B1468">
        <w:rPr>
          <w:rFonts w:ascii="Times New Roman" w:hAnsi="Times New Roman" w:cs="Times New Roman"/>
          <w:color w:val="000000" w:themeColor="text1"/>
          <w:sz w:val="24"/>
          <w:szCs w:val="24"/>
        </w:rPr>
        <w:t>i</w:t>
      </w:r>
      <w:proofErr w:type="spellEnd"/>
      <w:r w:rsidRPr="009B1468">
        <w:rPr>
          <w:rFonts w:ascii="Times New Roman" w:hAnsi="Times New Roman" w:cs="Times New Roman"/>
          <w:color w:val="000000" w:themeColor="text1"/>
          <w:sz w:val="24"/>
          <w:szCs w:val="24"/>
        </w:rPr>
        <w:t>&gt; &lt;/a&gt;</w:t>
      </w:r>
    </w:p>
    <w:p w14:paraId="728F209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7E1E3D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2FEECF1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778B049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2B3CC66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5594A02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&lt;/div&gt;</w:t>
      </w:r>
    </w:p>
    <w:p w14:paraId="41D0FB9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&lt;/html&gt;</w:t>
      </w:r>
    </w:p>
    <w:p w14:paraId="0950C0A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p>
    <w:p w14:paraId="79FA7BC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&lt;html </w:t>
      </w:r>
      <w:proofErr w:type="spellStart"/>
      <w:r w:rsidRPr="009B1468">
        <w:rPr>
          <w:rFonts w:ascii="Times New Roman" w:hAnsi="Times New Roman" w:cs="Times New Roman"/>
          <w:color w:val="000000" w:themeColor="text1"/>
          <w:sz w:val="24"/>
          <w:szCs w:val="24"/>
        </w:rPr>
        <w:t>xmlns</w:t>
      </w:r>
      <w:proofErr w:type="spellEnd"/>
      <w:r w:rsidRPr="009B1468">
        <w:rPr>
          <w:rFonts w:ascii="Times New Roman" w:hAnsi="Times New Roman" w:cs="Times New Roman"/>
          <w:color w:val="000000" w:themeColor="text1"/>
          <w:sz w:val="24"/>
          <w:szCs w:val="24"/>
        </w:rPr>
        <w:t>="http://www.w3.org/1999/xhtml"&gt;</w:t>
      </w:r>
    </w:p>
    <w:p w14:paraId="196AC62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&lt;head&gt;</w:t>
      </w:r>
    </w:p>
    <w:p w14:paraId="30417A3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&lt;title&gt;&lt;/title&gt;</w:t>
      </w:r>
    </w:p>
    <w:p w14:paraId="5AF9C5C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&lt;script type = "text/</w:t>
      </w:r>
      <w:proofErr w:type="spellStart"/>
      <w:r w:rsidRPr="009B1468">
        <w:rPr>
          <w:rFonts w:ascii="Times New Roman" w:hAnsi="Times New Roman" w:cs="Times New Roman"/>
          <w:color w:val="000000" w:themeColor="text1"/>
          <w:sz w:val="24"/>
          <w:szCs w:val="24"/>
        </w:rPr>
        <w:t>javascript</w:t>
      </w:r>
      <w:proofErr w:type="spellEnd"/>
      <w:r w:rsidRPr="009B1468">
        <w:rPr>
          <w:rFonts w:ascii="Times New Roman" w:hAnsi="Times New Roman" w:cs="Times New Roman"/>
          <w:color w:val="000000" w:themeColor="text1"/>
          <w:sz w:val="24"/>
          <w:szCs w:val="24"/>
        </w:rPr>
        <w:t>"&gt;</w:t>
      </w:r>
    </w:p>
    <w:p w14:paraId="3B262A0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function </w:t>
      </w:r>
      <w:proofErr w:type="gramStart"/>
      <w:r w:rsidRPr="009B1468">
        <w:rPr>
          <w:rFonts w:ascii="Times New Roman" w:hAnsi="Times New Roman" w:cs="Times New Roman"/>
          <w:color w:val="000000" w:themeColor="text1"/>
          <w:sz w:val="24"/>
          <w:szCs w:val="24"/>
        </w:rPr>
        <w:t>Confirm(</w:t>
      </w:r>
      <w:proofErr w:type="gramEnd"/>
      <w:r w:rsidRPr="009B1468">
        <w:rPr>
          <w:rFonts w:ascii="Times New Roman" w:hAnsi="Times New Roman" w:cs="Times New Roman"/>
          <w:color w:val="000000" w:themeColor="text1"/>
          <w:sz w:val="24"/>
          <w:szCs w:val="24"/>
        </w:rPr>
        <w:t>) {</w:t>
      </w:r>
    </w:p>
    <w:p w14:paraId="42283A1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var </w:t>
      </w:r>
      <w:proofErr w:type="spellStart"/>
      <w:r w:rsidRPr="009B1468">
        <w:rPr>
          <w:rFonts w:ascii="Times New Roman" w:hAnsi="Times New Roman" w:cs="Times New Roman"/>
          <w:color w:val="000000" w:themeColor="text1"/>
          <w:sz w:val="24"/>
          <w:szCs w:val="24"/>
        </w:rPr>
        <w:t>confirm_value</w:t>
      </w:r>
      <w:proofErr w:type="spellEnd"/>
      <w:r w:rsidRPr="009B1468">
        <w:rPr>
          <w:rFonts w:ascii="Times New Roman" w:hAnsi="Times New Roman" w:cs="Times New Roman"/>
          <w:color w:val="000000" w:themeColor="text1"/>
          <w:sz w:val="24"/>
          <w:szCs w:val="24"/>
        </w:rPr>
        <w:t xml:space="preserve"> = </w:t>
      </w:r>
      <w:proofErr w:type="spellStart"/>
      <w:proofErr w:type="gramStart"/>
      <w:r w:rsidRPr="009B1468">
        <w:rPr>
          <w:rFonts w:ascii="Times New Roman" w:hAnsi="Times New Roman" w:cs="Times New Roman"/>
          <w:color w:val="000000" w:themeColor="text1"/>
          <w:sz w:val="24"/>
          <w:szCs w:val="24"/>
        </w:rPr>
        <w:t>document.createElement</w:t>
      </w:r>
      <w:proofErr w:type="spellEnd"/>
      <w:proofErr w:type="gramEnd"/>
      <w:r w:rsidRPr="009B1468">
        <w:rPr>
          <w:rFonts w:ascii="Times New Roman" w:hAnsi="Times New Roman" w:cs="Times New Roman"/>
          <w:color w:val="000000" w:themeColor="text1"/>
          <w:sz w:val="24"/>
          <w:szCs w:val="24"/>
        </w:rPr>
        <w:t>("INPUT");</w:t>
      </w:r>
    </w:p>
    <w:p w14:paraId="1C4990D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confirm_</w:t>
      </w:r>
      <w:proofErr w:type="gramStart"/>
      <w:r w:rsidRPr="009B1468">
        <w:rPr>
          <w:rFonts w:ascii="Times New Roman" w:hAnsi="Times New Roman" w:cs="Times New Roman"/>
          <w:color w:val="000000" w:themeColor="text1"/>
          <w:sz w:val="24"/>
          <w:szCs w:val="24"/>
        </w:rPr>
        <w:t>value.type</w:t>
      </w:r>
      <w:proofErr w:type="spellEnd"/>
      <w:proofErr w:type="gramEnd"/>
      <w:r w:rsidRPr="009B1468">
        <w:rPr>
          <w:rFonts w:ascii="Times New Roman" w:hAnsi="Times New Roman" w:cs="Times New Roman"/>
          <w:color w:val="000000" w:themeColor="text1"/>
          <w:sz w:val="24"/>
          <w:szCs w:val="24"/>
        </w:rPr>
        <w:t xml:space="preserve"> = "hidden";</w:t>
      </w:r>
    </w:p>
    <w:p w14:paraId="4D469E6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confirm_value.name = "</w:t>
      </w:r>
      <w:proofErr w:type="spellStart"/>
      <w:r w:rsidRPr="009B1468">
        <w:rPr>
          <w:rFonts w:ascii="Times New Roman" w:hAnsi="Times New Roman" w:cs="Times New Roman"/>
          <w:color w:val="000000" w:themeColor="text1"/>
          <w:sz w:val="24"/>
          <w:szCs w:val="24"/>
        </w:rPr>
        <w:t>confirm_value</w:t>
      </w:r>
      <w:proofErr w:type="spellEnd"/>
      <w:r w:rsidRPr="009B1468">
        <w:rPr>
          <w:rFonts w:ascii="Times New Roman" w:hAnsi="Times New Roman" w:cs="Times New Roman"/>
          <w:color w:val="000000" w:themeColor="text1"/>
          <w:sz w:val="24"/>
          <w:szCs w:val="24"/>
        </w:rPr>
        <w:t>";</w:t>
      </w:r>
    </w:p>
    <w:p w14:paraId="29380A39"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if (</w:t>
      </w:r>
      <w:proofErr w:type="gramStart"/>
      <w:r w:rsidRPr="009B1468">
        <w:rPr>
          <w:rFonts w:ascii="Times New Roman" w:hAnsi="Times New Roman" w:cs="Times New Roman"/>
          <w:color w:val="000000" w:themeColor="text1"/>
          <w:sz w:val="24"/>
          <w:szCs w:val="24"/>
        </w:rPr>
        <w:t>confirm(</w:t>
      </w:r>
      <w:proofErr w:type="gramEnd"/>
      <w:r w:rsidRPr="009B1468">
        <w:rPr>
          <w:rFonts w:ascii="Times New Roman" w:hAnsi="Times New Roman" w:cs="Times New Roman"/>
          <w:color w:val="000000" w:themeColor="text1"/>
          <w:sz w:val="24"/>
          <w:szCs w:val="24"/>
        </w:rPr>
        <w:t>"Do you want to save data?")) {</w:t>
      </w:r>
    </w:p>
    <w:p w14:paraId="65ECEBA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confirm_value.value</w:t>
      </w:r>
      <w:proofErr w:type="spellEnd"/>
      <w:r w:rsidRPr="009B1468">
        <w:rPr>
          <w:rFonts w:ascii="Times New Roman" w:hAnsi="Times New Roman" w:cs="Times New Roman"/>
          <w:color w:val="000000" w:themeColor="text1"/>
          <w:sz w:val="24"/>
          <w:szCs w:val="24"/>
        </w:rPr>
        <w:t xml:space="preserve"> = "Yes";</w:t>
      </w:r>
    </w:p>
    <w:p w14:paraId="4D1908F5"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 else {</w:t>
      </w:r>
    </w:p>
    <w:p w14:paraId="54798E0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confirm_value.value</w:t>
      </w:r>
      <w:proofErr w:type="spellEnd"/>
      <w:r w:rsidRPr="009B1468">
        <w:rPr>
          <w:rFonts w:ascii="Times New Roman" w:hAnsi="Times New Roman" w:cs="Times New Roman"/>
          <w:color w:val="000000" w:themeColor="text1"/>
          <w:sz w:val="24"/>
          <w:szCs w:val="24"/>
        </w:rPr>
        <w:t xml:space="preserve"> = "No";</w:t>
      </w:r>
    </w:p>
    <w:p w14:paraId="564B438A"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
    <w:p w14:paraId="206AF58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proofErr w:type="gramStart"/>
      <w:r w:rsidRPr="009B1468">
        <w:rPr>
          <w:rFonts w:ascii="Times New Roman" w:hAnsi="Times New Roman" w:cs="Times New Roman"/>
          <w:color w:val="000000" w:themeColor="text1"/>
          <w:sz w:val="24"/>
          <w:szCs w:val="24"/>
        </w:rPr>
        <w:t>document.forms</w:t>
      </w:r>
      <w:proofErr w:type="spellEnd"/>
      <w:proofErr w:type="gramEnd"/>
      <w:r w:rsidRPr="009B1468">
        <w:rPr>
          <w:rFonts w:ascii="Times New Roman" w:hAnsi="Times New Roman" w:cs="Times New Roman"/>
          <w:color w:val="000000" w:themeColor="text1"/>
          <w:sz w:val="24"/>
          <w:szCs w:val="24"/>
        </w:rPr>
        <w:t>[0].</w:t>
      </w:r>
      <w:proofErr w:type="spellStart"/>
      <w:r w:rsidRPr="009B1468">
        <w:rPr>
          <w:rFonts w:ascii="Times New Roman" w:hAnsi="Times New Roman" w:cs="Times New Roman"/>
          <w:color w:val="000000" w:themeColor="text1"/>
          <w:sz w:val="24"/>
          <w:szCs w:val="24"/>
        </w:rPr>
        <w:t>appendChild</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confirm_value</w:t>
      </w:r>
      <w:proofErr w:type="spellEnd"/>
      <w:r w:rsidRPr="009B1468">
        <w:rPr>
          <w:rFonts w:ascii="Times New Roman" w:hAnsi="Times New Roman" w:cs="Times New Roman"/>
          <w:color w:val="000000" w:themeColor="text1"/>
          <w:sz w:val="24"/>
          <w:szCs w:val="24"/>
        </w:rPr>
        <w:t>);</w:t>
      </w:r>
    </w:p>
    <w:p w14:paraId="425A0134"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
    <w:p w14:paraId="11ECF47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&lt;/script&gt;</w:t>
      </w:r>
    </w:p>
    <w:p w14:paraId="4A6B6B7F"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&lt;/head&gt;</w:t>
      </w:r>
    </w:p>
    <w:p w14:paraId="1607C10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&lt;body&gt;</w:t>
      </w:r>
    </w:p>
    <w:p w14:paraId="4285E85D"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&lt;form id="form1" </w:t>
      </w:r>
      <w:proofErr w:type="spellStart"/>
      <w:r w:rsidRPr="009B1468">
        <w:rPr>
          <w:rFonts w:ascii="Times New Roman" w:hAnsi="Times New Roman" w:cs="Times New Roman"/>
          <w:color w:val="000000" w:themeColor="text1"/>
          <w:sz w:val="24"/>
          <w:szCs w:val="24"/>
        </w:rPr>
        <w:t>runat</w:t>
      </w:r>
      <w:proofErr w:type="spellEnd"/>
      <w:r w:rsidRPr="009B1468">
        <w:rPr>
          <w:rFonts w:ascii="Times New Roman" w:hAnsi="Times New Roman" w:cs="Times New Roman"/>
          <w:color w:val="000000" w:themeColor="text1"/>
          <w:sz w:val="24"/>
          <w:szCs w:val="24"/>
        </w:rPr>
        <w:t>="server"&gt;</w:t>
      </w:r>
    </w:p>
    <w:p w14:paraId="26300D0E"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w:t>
      </w:r>
      <w:proofErr w:type="spellStart"/>
      <w:proofErr w:type="gramStart"/>
      <w:r w:rsidRPr="009B1468">
        <w:rPr>
          <w:rFonts w:ascii="Times New Roman" w:hAnsi="Times New Roman" w:cs="Times New Roman"/>
          <w:color w:val="000000" w:themeColor="text1"/>
          <w:sz w:val="24"/>
          <w:szCs w:val="24"/>
        </w:rPr>
        <w:t>asp:Button</w:t>
      </w:r>
      <w:proofErr w:type="spellEnd"/>
      <w:proofErr w:type="gramEnd"/>
      <w:r w:rsidRPr="009B1468">
        <w:rPr>
          <w:rFonts w:ascii="Times New Roman" w:hAnsi="Times New Roman" w:cs="Times New Roman"/>
          <w:color w:val="000000" w:themeColor="text1"/>
          <w:sz w:val="24"/>
          <w:szCs w:val="24"/>
        </w:rPr>
        <w:t xml:space="preserve"> ID="</w:t>
      </w:r>
      <w:proofErr w:type="spellStart"/>
      <w:r w:rsidRPr="009B1468">
        <w:rPr>
          <w:rFonts w:ascii="Times New Roman" w:hAnsi="Times New Roman" w:cs="Times New Roman"/>
          <w:color w:val="000000" w:themeColor="text1"/>
          <w:sz w:val="24"/>
          <w:szCs w:val="24"/>
        </w:rPr>
        <w:t>btnConfirm</w:t>
      </w:r>
      <w:proofErr w:type="spellEnd"/>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runat</w:t>
      </w:r>
      <w:proofErr w:type="spellEnd"/>
      <w:r w:rsidRPr="009B1468">
        <w:rPr>
          <w:rFonts w:ascii="Times New Roman" w:hAnsi="Times New Roman" w:cs="Times New Roman"/>
          <w:color w:val="000000" w:themeColor="text1"/>
          <w:sz w:val="24"/>
          <w:szCs w:val="24"/>
        </w:rPr>
        <w:t xml:space="preserve">="server" </w:t>
      </w:r>
      <w:proofErr w:type="spellStart"/>
      <w:r w:rsidRPr="009B1468">
        <w:rPr>
          <w:rFonts w:ascii="Times New Roman" w:hAnsi="Times New Roman" w:cs="Times New Roman"/>
          <w:color w:val="000000" w:themeColor="text1"/>
          <w:sz w:val="24"/>
          <w:szCs w:val="24"/>
        </w:rPr>
        <w:t>OnClick</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OnConfirm</w:t>
      </w:r>
      <w:proofErr w:type="spellEnd"/>
      <w:r w:rsidRPr="009B1468">
        <w:rPr>
          <w:rFonts w:ascii="Times New Roman" w:hAnsi="Times New Roman" w:cs="Times New Roman"/>
          <w:color w:val="000000" w:themeColor="text1"/>
          <w:sz w:val="24"/>
          <w:szCs w:val="24"/>
        </w:rPr>
        <w:t xml:space="preserve">" Text="Raise Confirm" </w:t>
      </w:r>
      <w:proofErr w:type="spellStart"/>
      <w:r w:rsidRPr="009B1468">
        <w:rPr>
          <w:rFonts w:ascii="Times New Roman" w:hAnsi="Times New Roman" w:cs="Times New Roman"/>
          <w:color w:val="000000" w:themeColor="text1"/>
          <w:sz w:val="24"/>
          <w:szCs w:val="24"/>
        </w:rPr>
        <w:t>OnClientClick</w:t>
      </w:r>
      <w:proofErr w:type="spellEnd"/>
      <w:r w:rsidRPr="009B1468">
        <w:rPr>
          <w:rFonts w:ascii="Times New Roman" w:hAnsi="Times New Roman" w:cs="Times New Roman"/>
          <w:color w:val="000000" w:themeColor="text1"/>
          <w:sz w:val="24"/>
          <w:szCs w:val="24"/>
        </w:rPr>
        <w:t>="Confirm()"/&gt;</w:t>
      </w:r>
    </w:p>
    <w:p w14:paraId="1C71A0B0"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&lt;/form&gt;</w:t>
      </w:r>
    </w:p>
    <w:p w14:paraId="4E2E482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&lt;/body&gt;</w:t>
      </w:r>
    </w:p>
    <w:p w14:paraId="6093775B"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&lt;/html&gt;</w:t>
      </w:r>
    </w:p>
    <w:p w14:paraId="1456C0D1"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Protected Sub </w:t>
      </w:r>
      <w:proofErr w:type="spellStart"/>
      <w:proofErr w:type="gramStart"/>
      <w:r w:rsidRPr="009B1468">
        <w:rPr>
          <w:rFonts w:ascii="Times New Roman" w:hAnsi="Times New Roman" w:cs="Times New Roman"/>
          <w:color w:val="000000" w:themeColor="text1"/>
          <w:sz w:val="24"/>
          <w:szCs w:val="24"/>
        </w:rPr>
        <w:t>OnConfirm</w:t>
      </w:r>
      <w:proofErr w:type="spellEnd"/>
      <w:r w:rsidRPr="009B1468">
        <w:rPr>
          <w:rFonts w:ascii="Times New Roman" w:hAnsi="Times New Roman" w:cs="Times New Roman"/>
          <w:color w:val="000000" w:themeColor="text1"/>
          <w:sz w:val="24"/>
          <w:szCs w:val="24"/>
        </w:rPr>
        <w:t>(</w:t>
      </w:r>
      <w:proofErr w:type="gramEnd"/>
      <w:r w:rsidRPr="009B1468">
        <w:rPr>
          <w:rFonts w:ascii="Times New Roman" w:hAnsi="Times New Roman" w:cs="Times New Roman"/>
          <w:color w:val="000000" w:themeColor="text1"/>
          <w:sz w:val="24"/>
          <w:szCs w:val="24"/>
        </w:rPr>
        <w:t xml:space="preserve">sender As Object, e As </w:t>
      </w:r>
      <w:proofErr w:type="spellStart"/>
      <w:r w:rsidRPr="009B1468">
        <w:rPr>
          <w:rFonts w:ascii="Times New Roman" w:hAnsi="Times New Roman" w:cs="Times New Roman"/>
          <w:color w:val="000000" w:themeColor="text1"/>
          <w:sz w:val="24"/>
          <w:szCs w:val="24"/>
        </w:rPr>
        <w:t>EventArgs</w:t>
      </w:r>
      <w:proofErr w:type="spellEnd"/>
      <w:r w:rsidRPr="009B1468">
        <w:rPr>
          <w:rFonts w:ascii="Times New Roman" w:hAnsi="Times New Roman" w:cs="Times New Roman"/>
          <w:color w:val="000000" w:themeColor="text1"/>
          <w:sz w:val="24"/>
          <w:szCs w:val="24"/>
        </w:rPr>
        <w:t>)</w:t>
      </w:r>
    </w:p>
    <w:p w14:paraId="5F2FD4D6"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Dim </w:t>
      </w:r>
      <w:proofErr w:type="spellStart"/>
      <w:r w:rsidRPr="009B1468">
        <w:rPr>
          <w:rFonts w:ascii="Times New Roman" w:hAnsi="Times New Roman" w:cs="Times New Roman"/>
          <w:color w:val="000000" w:themeColor="text1"/>
          <w:sz w:val="24"/>
          <w:szCs w:val="24"/>
        </w:rPr>
        <w:t>confirmValue</w:t>
      </w:r>
      <w:proofErr w:type="spellEnd"/>
      <w:r w:rsidRPr="009B1468">
        <w:rPr>
          <w:rFonts w:ascii="Times New Roman" w:hAnsi="Times New Roman" w:cs="Times New Roman"/>
          <w:color w:val="000000" w:themeColor="text1"/>
          <w:sz w:val="24"/>
          <w:szCs w:val="24"/>
        </w:rPr>
        <w:t xml:space="preserve"> As String = </w:t>
      </w:r>
      <w:proofErr w:type="spellStart"/>
      <w:r w:rsidRPr="009B1468">
        <w:rPr>
          <w:rFonts w:ascii="Times New Roman" w:hAnsi="Times New Roman" w:cs="Times New Roman"/>
          <w:color w:val="000000" w:themeColor="text1"/>
          <w:sz w:val="24"/>
          <w:szCs w:val="24"/>
        </w:rPr>
        <w:t>Request.Form</w:t>
      </w:r>
      <w:proofErr w:type="spellEnd"/>
      <w:r w:rsidRPr="009B1468">
        <w:rPr>
          <w:rFonts w:ascii="Times New Roman" w:hAnsi="Times New Roman" w:cs="Times New Roman"/>
          <w:color w:val="000000" w:themeColor="text1"/>
          <w:sz w:val="24"/>
          <w:szCs w:val="24"/>
        </w:rPr>
        <w:t>("</w:t>
      </w:r>
      <w:proofErr w:type="spellStart"/>
      <w:r w:rsidRPr="009B1468">
        <w:rPr>
          <w:rFonts w:ascii="Times New Roman" w:hAnsi="Times New Roman" w:cs="Times New Roman"/>
          <w:color w:val="000000" w:themeColor="text1"/>
          <w:sz w:val="24"/>
          <w:szCs w:val="24"/>
        </w:rPr>
        <w:t>confirm_value</w:t>
      </w:r>
      <w:proofErr w:type="spellEnd"/>
      <w:r w:rsidRPr="009B1468">
        <w:rPr>
          <w:rFonts w:ascii="Times New Roman" w:hAnsi="Times New Roman" w:cs="Times New Roman"/>
          <w:color w:val="000000" w:themeColor="text1"/>
          <w:sz w:val="24"/>
          <w:szCs w:val="24"/>
        </w:rPr>
        <w:t>")</w:t>
      </w:r>
    </w:p>
    <w:p w14:paraId="4904F773"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If </w:t>
      </w:r>
      <w:proofErr w:type="spellStart"/>
      <w:r w:rsidRPr="009B1468">
        <w:rPr>
          <w:rFonts w:ascii="Times New Roman" w:hAnsi="Times New Roman" w:cs="Times New Roman"/>
          <w:color w:val="000000" w:themeColor="text1"/>
          <w:sz w:val="24"/>
          <w:szCs w:val="24"/>
        </w:rPr>
        <w:t>confirmValue</w:t>
      </w:r>
      <w:proofErr w:type="spellEnd"/>
      <w:r w:rsidRPr="009B1468">
        <w:rPr>
          <w:rFonts w:ascii="Times New Roman" w:hAnsi="Times New Roman" w:cs="Times New Roman"/>
          <w:color w:val="000000" w:themeColor="text1"/>
          <w:sz w:val="24"/>
          <w:szCs w:val="24"/>
        </w:rPr>
        <w:t xml:space="preserve"> = "Yes" Then</w:t>
      </w:r>
    </w:p>
    <w:p w14:paraId="5E95CB38"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ClientScript.RegisterStartupScript</w:t>
      </w:r>
      <w:proofErr w:type="spellEnd"/>
      <w:r w:rsidRPr="009B1468">
        <w:rPr>
          <w:rFonts w:ascii="Times New Roman" w:hAnsi="Times New Roman" w:cs="Times New Roman"/>
          <w:color w:val="000000" w:themeColor="text1"/>
          <w:sz w:val="24"/>
          <w:szCs w:val="24"/>
        </w:rPr>
        <w:t>(</w:t>
      </w:r>
      <w:proofErr w:type="gramStart"/>
      <w:r w:rsidRPr="009B1468">
        <w:rPr>
          <w:rFonts w:ascii="Times New Roman" w:hAnsi="Times New Roman" w:cs="Times New Roman"/>
          <w:color w:val="000000" w:themeColor="text1"/>
          <w:sz w:val="24"/>
          <w:szCs w:val="24"/>
        </w:rPr>
        <w:t>Me.[</w:t>
      </w:r>
      <w:proofErr w:type="spellStart"/>
      <w:proofErr w:type="gramEnd"/>
      <w:r w:rsidRPr="009B1468">
        <w:rPr>
          <w:rFonts w:ascii="Times New Roman" w:hAnsi="Times New Roman" w:cs="Times New Roman"/>
          <w:color w:val="000000" w:themeColor="text1"/>
          <w:sz w:val="24"/>
          <w:szCs w:val="24"/>
        </w:rPr>
        <w:t>GetType</w:t>
      </w:r>
      <w:proofErr w:type="spellEnd"/>
      <w:r w:rsidRPr="009B1468">
        <w:rPr>
          <w:rFonts w:ascii="Times New Roman" w:hAnsi="Times New Roman" w:cs="Times New Roman"/>
          <w:color w:val="000000" w:themeColor="text1"/>
          <w:sz w:val="24"/>
          <w:szCs w:val="24"/>
        </w:rPr>
        <w:t>](), "alert", "alert('You clicked YES!')", True)</w:t>
      </w:r>
    </w:p>
    <w:p w14:paraId="33A21862"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Else</w:t>
      </w:r>
    </w:p>
    <w:p w14:paraId="6C8E36CC"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w:t>
      </w:r>
      <w:proofErr w:type="spellStart"/>
      <w:r w:rsidRPr="009B1468">
        <w:rPr>
          <w:rFonts w:ascii="Times New Roman" w:hAnsi="Times New Roman" w:cs="Times New Roman"/>
          <w:color w:val="000000" w:themeColor="text1"/>
          <w:sz w:val="24"/>
          <w:szCs w:val="24"/>
        </w:rPr>
        <w:t>ClientScript.RegisterStartupScript</w:t>
      </w:r>
      <w:proofErr w:type="spellEnd"/>
      <w:r w:rsidRPr="009B1468">
        <w:rPr>
          <w:rFonts w:ascii="Times New Roman" w:hAnsi="Times New Roman" w:cs="Times New Roman"/>
          <w:color w:val="000000" w:themeColor="text1"/>
          <w:sz w:val="24"/>
          <w:szCs w:val="24"/>
        </w:rPr>
        <w:t>(</w:t>
      </w:r>
      <w:proofErr w:type="gramStart"/>
      <w:r w:rsidRPr="009B1468">
        <w:rPr>
          <w:rFonts w:ascii="Times New Roman" w:hAnsi="Times New Roman" w:cs="Times New Roman"/>
          <w:color w:val="000000" w:themeColor="text1"/>
          <w:sz w:val="24"/>
          <w:szCs w:val="24"/>
        </w:rPr>
        <w:t>Me.[</w:t>
      </w:r>
      <w:proofErr w:type="spellStart"/>
      <w:proofErr w:type="gramEnd"/>
      <w:r w:rsidRPr="009B1468">
        <w:rPr>
          <w:rFonts w:ascii="Times New Roman" w:hAnsi="Times New Roman" w:cs="Times New Roman"/>
          <w:color w:val="000000" w:themeColor="text1"/>
          <w:sz w:val="24"/>
          <w:szCs w:val="24"/>
        </w:rPr>
        <w:t>GetType</w:t>
      </w:r>
      <w:proofErr w:type="spellEnd"/>
      <w:r w:rsidRPr="009B1468">
        <w:rPr>
          <w:rFonts w:ascii="Times New Roman" w:hAnsi="Times New Roman" w:cs="Times New Roman"/>
          <w:color w:val="000000" w:themeColor="text1"/>
          <w:sz w:val="24"/>
          <w:szCs w:val="24"/>
        </w:rPr>
        <w:t>](), "alert", "alert('You clicked NO!')", True)</w:t>
      </w:r>
    </w:p>
    <w:p w14:paraId="26D93017" w14:textId="77777777" w:rsidR="00826614" w:rsidRPr="009B1468" w:rsidRDefault="00826614" w:rsidP="009B1468">
      <w:pPr>
        <w:pStyle w:val="NoSpacing"/>
        <w:spacing w:line="276" w:lineRule="auto"/>
        <w:rPr>
          <w:rFonts w:ascii="Times New Roman" w:hAnsi="Times New Roman" w:cs="Times New Roman"/>
          <w:color w:val="000000" w:themeColor="text1"/>
          <w:sz w:val="24"/>
          <w:szCs w:val="24"/>
        </w:rPr>
      </w:pPr>
      <w:r w:rsidRPr="009B1468">
        <w:rPr>
          <w:rFonts w:ascii="Times New Roman" w:hAnsi="Times New Roman" w:cs="Times New Roman"/>
          <w:color w:val="000000" w:themeColor="text1"/>
          <w:sz w:val="24"/>
          <w:szCs w:val="24"/>
        </w:rPr>
        <w:t xml:space="preserve">    End If</w:t>
      </w:r>
    </w:p>
    <w:p w14:paraId="75169F1F" w14:textId="77777777" w:rsidR="00826614" w:rsidRPr="009B1468" w:rsidRDefault="00826614" w:rsidP="009B1468">
      <w:pPr>
        <w:spacing w:line="276" w:lineRule="auto"/>
        <w:rPr>
          <w:rFonts w:ascii="Times New Roman" w:hAnsi="Times New Roman" w:cs="Times New Roman"/>
          <w:color w:val="000000" w:themeColor="text1"/>
        </w:rPr>
      </w:pPr>
      <w:r w:rsidRPr="009B1468">
        <w:rPr>
          <w:rFonts w:ascii="Times New Roman" w:hAnsi="Times New Roman" w:cs="Times New Roman"/>
          <w:color w:val="000000" w:themeColor="text1"/>
          <w:sz w:val="24"/>
          <w:szCs w:val="24"/>
        </w:rPr>
        <w:t>End Sub</w:t>
      </w:r>
    </w:p>
    <w:p w14:paraId="7FE34E03" w14:textId="77777777" w:rsidR="00A344AA" w:rsidRPr="00826614" w:rsidRDefault="00A344AA" w:rsidP="00A344AA">
      <w:pPr>
        <w:rPr>
          <w:rFonts w:ascii="Times New Roman" w:hAnsi="Times New Roman" w:cs="Times New Roman"/>
        </w:rPr>
      </w:pPr>
    </w:p>
    <w:p w14:paraId="21B4FB91" w14:textId="77777777" w:rsidR="00D604EF" w:rsidRDefault="00D604EF" w:rsidP="00E86388">
      <w:pPr>
        <w:spacing w:line="360" w:lineRule="auto"/>
        <w:jc w:val="both"/>
        <w:rPr>
          <w:rFonts w:ascii="Times New Roman" w:hAnsi="Times New Roman" w:cs="Times New Roman"/>
          <w:b/>
          <w:sz w:val="28"/>
          <w:szCs w:val="28"/>
        </w:rPr>
      </w:pPr>
    </w:p>
    <w:p w14:paraId="6F13D306" w14:textId="77777777" w:rsidR="00D604EF" w:rsidRDefault="00D604EF" w:rsidP="00E86388">
      <w:pPr>
        <w:spacing w:line="360" w:lineRule="auto"/>
        <w:jc w:val="both"/>
        <w:rPr>
          <w:rFonts w:ascii="Times New Roman" w:hAnsi="Times New Roman" w:cs="Times New Roman"/>
          <w:b/>
          <w:sz w:val="28"/>
          <w:szCs w:val="28"/>
        </w:rPr>
      </w:pPr>
    </w:p>
    <w:p w14:paraId="15809600" w14:textId="77777777" w:rsidR="00EE730B" w:rsidRDefault="00EE730B" w:rsidP="00F07F09">
      <w:pPr>
        <w:spacing w:line="360" w:lineRule="auto"/>
        <w:rPr>
          <w:rFonts w:ascii="Times New Roman" w:hAnsi="Times New Roman" w:cs="Times New Roman"/>
          <w:b/>
          <w:sz w:val="28"/>
          <w:szCs w:val="28"/>
        </w:rPr>
      </w:pPr>
    </w:p>
    <w:p w14:paraId="7DE1B19E" w14:textId="3623C670" w:rsidR="00D604EF" w:rsidRDefault="00D604EF" w:rsidP="00D604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6</w:t>
      </w:r>
    </w:p>
    <w:p w14:paraId="6D09BCEA" w14:textId="474F8517" w:rsidR="00D604EF" w:rsidRDefault="00D604EF" w:rsidP="00D604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TESTING AND VALIDATION</w:t>
      </w:r>
    </w:p>
    <w:p w14:paraId="4E34BCB4" w14:textId="7C8A8765" w:rsidR="00E86388" w:rsidRPr="00D604EF" w:rsidRDefault="00D604EF" w:rsidP="00E86388">
      <w:pPr>
        <w:spacing w:line="360" w:lineRule="auto"/>
        <w:jc w:val="both"/>
        <w:rPr>
          <w:rFonts w:ascii="Times New Roman" w:hAnsi="Times New Roman" w:cs="Times New Roman"/>
          <w:b/>
          <w:sz w:val="28"/>
          <w:szCs w:val="28"/>
        </w:rPr>
      </w:pPr>
      <w:r w:rsidRPr="00D604EF">
        <w:rPr>
          <w:rFonts w:ascii="Times New Roman" w:hAnsi="Times New Roman" w:cs="Times New Roman"/>
          <w:b/>
          <w:sz w:val="28"/>
          <w:szCs w:val="28"/>
        </w:rPr>
        <w:t>TESTING</w:t>
      </w:r>
      <w:r w:rsidR="000C06AA">
        <w:rPr>
          <w:rFonts w:ascii="Times New Roman" w:hAnsi="Times New Roman" w:cs="Times New Roman"/>
          <w:b/>
          <w:sz w:val="28"/>
          <w:szCs w:val="28"/>
        </w:rPr>
        <w:t>:</w:t>
      </w:r>
    </w:p>
    <w:p w14:paraId="583829B8" w14:textId="77777777" w:rsidR="00E86388" w:rsidRPr="00D604EF" w:rsidRDefault="00E86388" w:rsidP="00E86388">
      <w:pPr>
        <w:spacing w:line="360" w:lineRule="auto"/>
        <w:jc w:val="both"/>
        <w:rPr>
          <w:rFonts w:ascii="Times New Roman" w:hAnsi="Times New Roman" w:cs="Times New Roman"/>
          <w:b/>
          <w:sz w:val="28"/>
          <w:szCs w:val="28"/>
        </w:rPr>
      </w:pPr>
      <w:r w:rsidRPr="00D604EF">
        <w:rPr>
          <w:rFonts w:ascii="Times New Roman" w:hAnsi="Times New Roman" w:cs="Times New Roman"/>
          <w:b/>
          <w:sz w:val="28"/>
          <w:szCs w:val="28"/>
        </w:rPr>
        <w:t>The various levels of testing are</w:t>
      </w:r>
    </w:p>
    <w:p w14:paraId="7DA559FF"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White Box Testing</w:t>
      </w:r>
    </w:p>
    <w:p w14:paraId="4B7A89E4"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Black Box Testing</w:t>
      </w:r>
    </w:p>
    <w:p w14:paraId="3708CC37"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Unit Testing</w:t>
      </w:r>
    </w:p>
    <w:p w14:paraId="678F3265"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Functional Testing</w:t>
      </w:r>
    </w:p>
    <w:p w14:paraId="7B8D336A"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Performance Testing</w:t>
      </w:r>
    </w:p>
    <w:p w14:paraId="72FA6AD5"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Integration Testing</w:t>
      </w:r>
    </w:p>
    <w:p w14:paraId="0BE15B01"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Objective</w:t>
      </w:r>
    </w:p>
    <w:p w14:paraId="5F6CDEF2"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Integration Testing</w:t>
      </w:r>
    </w:p>
    <w:p w14:paraId="6EB1E2D9"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Validation Testing</w:t>
      </w:r>
    </w:p>
    <w:p w14:paraId="39587F1E"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System Testing</w:t>
      </w:r>
    </w:p>
    <w:p w14:paraId="1311651D"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Structure Testing</w:t>
      </w:r>
    </w:p>
    <w:p w14:paraId="1D60BA64"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Output Testing</w:t>
      </w:r>
    </w:p>
    <w:p w14:paraId="22DB524A" w14:textId="77777777" w:rsidR="00E86388" w:rsidRPr="00826614" w:rsidRDefault="00E86388" w:rsidP="00C9541E">
      <w:pPr>
        <w:numPr>
          <w:ilvl w:val="0"/>
          <w:numId w:val="1"/>
        </w:numPr>
        <w:tabs>
          <w:tab w:val="clear" w:pos="720"/>
          <w:tab w:val="num" w:pos="1080"/>
        </w:tabs>
        <w:spacing w:after="0" w:line="360" w:lineRule="auto"/>
        <w:ind w:left="1080" w:firstLine="720"/>
        <w:jc w:val="both"/>
        <w:rPr>
          <w:rFonts w:ascii="Times New Roman" w:hAnsi="Times New Roman" w:cs="Times New Roman"/>
          <w:sz w:val="24"/>
          <w:szCs w:val="24"/>
        </w:rPr>
      </w:pPr>
      <w:r w:rsidRPr="00826614">
        <w:rPr>
          <w:rFonts w:ascii="Times New Roman" w:hAnsi="Times New Roman" w:cs="Times New Roman"/>
          <w:sz w:val="24"/>
          <w:szCs w:val="24"/>
        </w:rPr>
        <w:t>User Acceptance Testing</w:t>
      </w:r>
    </w:p>
    <w:p w14:paraId="52F0B10E" w14:textId="77777777" w:rsidR="00E86388" w:rsidRPr="00826614" w:rsidRDefault="00E86388" w:rsidP="00E86388">
      <w:pPr>
        <w:spacing w:line="360" w:lineRule="auto"/>
        <w:ind w:firstLine="720"/>
        <w:jc w:val="both"/>
        <w:rPr>
          <w:rFonts w:ascii="Times New Roman" w:hAnsi="Times New Roman" w:cs="Times New Roman"/>
          <w:sz w:val="24"/>
          <w:szCs w:val="24"/>
        </w:rPr>
      </w:pPr>
    </w:p>
    <w:p w14:paraId="76C54D8F" w14:textId="697927D3" w:rsidR="00E86388" w:rsidRPr="00826614" w:rsidRDefault="00D604EF"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WHITE BOX TESTING</w:t>
      </w:r>
      <w:r w:rsidR="000C06AA">
        <w:rPr>
          <w:rFonts w:ascii="Times New Roman" w:hAnsi="Times New Roman" w:cs="Times New Roman"/>
          <w:b/>
          <w:sz w:val="28"/>
          <w:szCs w:val="28"/>
        </w:rPr>
        <w:t>:</w:t>
      </w:r>
    </w:p>
    <w:p w14:paraId="0A3D613C" w14:textId="7777777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b/>
          <w:bCs/>
          <w:color w:val="000000"/>
        </w:rPr>
        <w:t>White-box testing</w:t>
      </w:r>
      <w:r w:rsidRPr="00826614">
        <w:rPr>
          <w:rStyle w:val="apple-converted-space"/>
          <w:color w:val="000000"/>
        </w:rPr>
        <w:t> </w:t>
      </w:r>
      <w:r w:rsidRPr="00826614">
        <w:rPr>
          <w:color w:val="000000"/>
        </w:rPr>
        <w:t>(also known as</w:t>
      </w:r>
      <w:r w:rsidRPr="00826614">
        <w:rPr>
          <w:rStyle w:val="apple-converted-space"/>
          <w:color w:val="000000"/>
        </w:rPr>
        <w:t> </w:t>
      </w:r>
      <w:r w:rsidRPr="00D604EF">
        <w:rPr>
          <w:color w:val="000000"/>
        </w:rPr>
        <w:t>clear box testing,</w:t>
      </w:r>
      <w:r w:rsidRPr="00D604EF">
        <w:rPr>
          <w:rStyle w:val="apple-converted-space"/>
          <w:color w:val="000000"/>
        </w:rPr>
        <w:t> </w:t>
      </w:r>
      <w:r w:rsidRPr="00D604EF">
        <w:rPr>
          <w:color w:val="000000"/>
        </w:rPr>
        <w:t>glass box testing,</w:t>
      </w:r>
      <w:r w:rsidRPr="00D604EF">
        <w:rPr>
          <w:rStyle w:val="apple-converted-space"/>
          <w:color w:val="000000"/>
        </w:rPr>
        <w:t> </w:t>
      </w:r>
      <w:r w:rsidRPr="00D604EF">
        <w:rPr>
          <w:color w:val="000000"/>
        </w:rPr>
        <w:t>transparent box testing,</w:t>
      </w:r>
      <w:r w:rsidRPr="00826614">
        <w:rPr>
          <w:color w:val="000000"/>
        </w:rPr>
        <w:t xml:space="preserve"> and</w:t>
      </w:r>
      <w:r w:rsidRPr="00826614">
        <w:rPr>
          <w:rStyle w:val="apple-converted-space"/>
          <w:color w:val="000000"/>
        </w:rPr>
        <w:t> </w:t>
      </w:r>
      <w:r w:rsidRPr="00D604EF">
        <w:rPr>
          <w:color w:val="000000"/>
        </w:rPr>
        <w:t>structural testing</w:t>
      </w:r>
      <w:r w:rsidRPr="00826614">
        <w:rPr>
          <w:color w:val="000000"/>
        </w:rPr>
        <w:t>) is a method of testing</w:t>
      </w:r>
      <w:r w:rsidRPr="00826614">
        <w:rPr>
          <w:rStyle w:val="apple-converted-space"/>
          <w:color w:val="000000"/>
        </w:rPr>
        <w:t> </w:t>
      </w:r>
      <w:r w:rsidRPr="00826614">
        <w:rPr>
          <w:color w:val="000000"/>
        </w:rPr>
        <w:t>software</w:t>
      </w:r>
      <w:r w:rsidRPr="00826614">
        <w:rPr>
          <w:rStyle w:val="apple-converted-space"/>
          <w:color w:val="000000"/>
        </w:rPr>
        <w:t> </w:t>
      </w:r>
      <w:r w:rsidRPr="00826614">
        <w:rPr>
          <w:color w:val="000000"/>
        </w:rPr>
        <w:t>that tests internal structures or workings of an application, as opposed to its functionality (i.e.</w:t>
      </w:r>
      <w:r w:rsidRPr="00826614">
        <w:rPr>
          <w:rStyle w:val="apple-converted-space"/>
          <w:color w:val="000000"/>
        </w:rPr>
        <w:t> </w:t>
      </w:r>
      <w:r w:rsidRPr="00826614">
        <w:rPr>
          <w:color w:val="000000"/>
        </w:rPr>
        <w:t>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w:t>
      </w:r>
      <w:r w:rsidRPr="00826614">
        <w:rPr>
          <w:rStyle w:val="apple-converted-space"/>
          <w:color w:val="000000"/>
        </w:rPr>
        <w:t> </w:t>
      </w:r>
      <w:r w:rsidRPr="00826614">
        <w:rPr>
          <w:color w:val="000000"/>
        </w:rPr>
        <w:t>in-circuit testing</w:t>
      </w:r>
      <w:r w:rsidRPr="00826614">
        <w:rPr>
          <w:rStyle w:val="apple-converted-space"/>
          <w:color w:val="000000"/>
        </w:rPr>
        <w:t> </w:t>
      </w:r>
      <w:r w:rsidRPr="00826614">
        <w:rPr>
          <w:color w:val="000000"/>
        </w:rPr>
        <w:t>(ICT).</w:t>
      </w:r>
    </w:p>
    <w:p w14:paraId="7EC3EEDD" w14:textId="77777777" w:rsidR="00D604EF" w:rsidRDefault="00D604EF" w:rsidP="00E86388">
      <w:pPr>
        <w:pStyle w:val="NormalWeb"/>
        <w:shd w:val="clear" w:color="auto" w:fill="FFFFFF"/>
        <w:spacing w:before="96" w:beforeAutospacing="0" w:after="120" w:afterAutospacing="0" w:line="360" w:lineRule="auto"/>
        <w:ind w:firstLine="720"/>
        <w:jc w:val="both"/>
        <w:rPr>
          <w:color w:val="000000"/>
        </w:rPr>
      </w:pPr>
    </w:p>
    <w:p w14:paraId="2B4581EB" w14:textId="77777777" w:rsidR="00DC3DBC"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lastRenderedPageBreak/>
        <w:t>While white-box testing can be applied at the</w:t>
      </w:r>
      <w:r w:rsidRPr="00826614">
        <w:rPr>
          <w:rStyle w:val="apple-converted-space"/>
          <w:color w:val="000000"/>
        </w:rPr>
        <w:t> </w:t>
      </w:r>
      <w:r w:rsidRPr="00826614">
        <w:rPr>
          <w:color w:val="000000"/>
        </w:rPr>
        <w:t>unit,</w:t>
      </w:r>
      <w:r w:rsidRPr="00826614">
        <w:rPr>
          <w:rStyle w:val="apple-converted-space"/>
          <w:color w:val="000000"/>
        </w:rPr>
        <w:t> </w:t>
      </w:r>
      <w:r w:rsidRPr="00826614">
        <w:rPr>
          <w:color w:val="000000"/>
        </w:rPr>
        <w:t>integration</w:t>
      </w:r>
      <w:r w:rsidRPr="00826614">
        <w:rPr>
          <w:rStyle w:val="apple-converted-space"/>
          <w:color w:val="000000"/>
        </w:rPr>
        <w:t> </w:t>
      </w:r>
      <w:r w:rsidRPr="00826614">
        <w:rPr>
          <w:color w:val="000000"/>
        </w:rPr>
        <w:t>and</w:t>
      </w:r>
      <w:r w:rsidRPr="00826614">
        <w:rPr>
          <w:rStyle w:val="apple-converted-space"/>
          <w:color w:val="000000"/>
        </w:rPr>
        <w:t> </w:t>
      </w:r>
      <w:r w:rsidRPr="00826614">
        <w:rPr>
          <w:color w:val="000000"/>
        </w:rPr>
        <w:t>system</w:t>
      </w:r>
      <w:r w:rsidRPr="00826614">
        <w:rPr>
          <w:rStyle w:val="apple-converted-space"/>
          <w:color w:val="000000"/>
        </w:rPr>
        <w:t> </w:t>
      </w:r>
      <w:r w:rsidRPr="00826614">
        <w:rPr>
          <w:color w:val="000000"/>
        </w:rPr>
        <w:t>levels of the</w:t>
      </w:r>
      <w:r w:rsidRPr="00826614">
        <w:rPr>
          <w:rStyle w:val="apple-converted-space"/>
          <w:color w:val="000000"/>
        </w:rPr>
        <w:t> </w:t>
      </w:r>
      <w:r w:rsidRPr="00826614">
        <w:rPr>
          <w:color w:val="000000"/>
        </w:rPr>
        <w:t>software testing</w:t>
      </w:r>
      <w:r w:rsidRPr="00826614">
        <w:rPr>
          <w:rStyle w:val="apple-converted-space"/>
          <w:color w:val="000000"/>
        </w:rPr>
        <w:t> </w:t>
      </w:r>
      <w:r w:rsidRPr="00826614">
        <w:rPr>
          <w:color w:val="000000"/>
        </w:rPr>
        <w:t xml:space="preserve">process, it is usually done at the unit level. It can test paths within a unit, paths between units during integration, and between subsystems during a system–level test. </w:t>
      </w:r>
    </w:p>
    <w:p w14:paraId="6FC7FF0E" w14:textId="1F4B6A9B"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Though this method of test design can uncover many errors or problems, it might not detect unimplemented parts of the specification or missing requirements.</w:t>
      </w:r>
    </w:p>
    <w:p w14:paraId="2567D03C" w14:textId="77777777" w:rsidR="00DC3DBC" w:rsidRDefault="00DC3DBC" w:rsidP="00E86388">
      <w:pPr>
        <w:pStyle w:val="NormalWeb"/>
        <w:shd w:val="clear" w:color="auto" w:fill="FFFFFF"/>
        <w:spacing w:before="96" w:beforeAutospacing="0" w:after="120" w:afterAutospacing="0" w:line="360" w:lineRule="auto"/>
        <w:jc w:val="both"/>
        <w:rPr>
          <w:color w:val="000000"/>
        </w:rPr>
      </w:pPr>
    </w:p>
    <w:p w14:paraId="6690A821" w14:textId="2495E466" w:rsidR="00E86388" w:rsidRPr="00DC3DBC" w:rsidRDefault="00E86388" w:rsidP="00E86388">
      <w:pPr>
        <w:pStyle w:val="NormalWeb"/>
        <w:shd w:val="clear" w:color="auto" w:fill="FFFFFF"/>
        <w:spacing w:before="96" w:beforeAutospacing="0" w:after="120" w:afterAutospacing="0" w:line="360" w:lineRule="auto"/>
        <w:jc w:val="both"/>
        <w:rPr>
          <w:b/>
          <w:bCs/>
          <w:color w:val="000000"/>
          <w:sz w:val="28"/>
          <w:szCs w:val="28"/>
        </w:rPr>
      </w:pPr>
      <w:r w:rsidRPr="00DC3DBC">
        <w:rPr>
          <w:b/>
          <w:bCs/>
          <w:color w:val="000000"/>
          <w:sz w:val="28"/>
          <w:szCs w:val="28"/>
        </w:rPr>
        <w:t>White-box test design techniques include:</w:t>
      </w:r>
    </w:p>
    <w:p w14:paraId="568EF77E"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Control flow</w:t>
      </w:r>
      <w:r w:rsidRPr="00826614">
        <w:rPr>
          <w:rStyle w:val="apple-converted-space"/>
          <w:rFonts w:ascii="Times New Roman" w:hAnsi="Times New Roman" w:cs="Times New Roman"/>
          <w:color w:val="000000"/>
          <w:sz w:val="24"/>
          <w:szCs w:val="24"/>
        </w:rPr>
        <w:t> </w:t>
      </w:r>
      <w:r w:rsidRPr="00826614">
        <w:rPr>
          <w:rFonts w:ascii="Times New Roman" w:hAnsi="Times New Roman" w:cs="Times New Roman"/>
          <w:color w:val="000000"/>
          <w:sz w:val="24"/>
          <w:szCs w:val="24"/>
        </w:rPr>
        <w:t>testing</w:t>
      </w:r>
    </w:p>
    <w:p w14:paraId="45B98021"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Data flow testing</w:t>
      </w:r>
    </w:p>
    <w:p w14:paraId="78754648"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Branch testing</w:t>
      </w:r>
    </w:p>
    <w:p w14:paraId="46161F42"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Path testing</w:t>
      </w:r>
    </w:p>
    <w:p w14:paraId="59B9FE6B"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Statement coverage</w:t>
      </w:r>
    </w:p>
    <w:p w14:paraId="4F6227BC" w14:textId="77777777" w:rsidR="00E86388" w:rsidRPr="00826614" w:rsidRDefault="00E86388" w:rsidP="00C9541E">
      <w:pPr>
        <w:numPr>
          <w:ilvl w:val="0"/>
          <w:numId w:val="2"/>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Decision coverage</w:t>
      </w:r>
    </w:p>
    <w:p w14:paraId="039B4179" w14:textId="77777777" w:rsidR="00E86388" w:rsidRPr="00826614" w:rsidRDefault="00E86388" w:rsidP="00E86388">
      <w:pPr>
        <w:spacing w:line="360" w:lineRule="auto"/>
        <w:ind w:firstLine="389"/>
        <w:jc w:val="both"/>
        <w:rPr>
          <w:rFonts w:ascii="Times New Roman" w:hAnsi="Times New Roman" w:cs="Times New Roman"/>
          <w:color w:val="000000"/>
          <w:sz w:val="24"/>
          <w:szCs w:val="24"/>
          <w:shd w:val="clear" w:color="auto" w:fill="FFFFFF"/>
        </w:rPr>
      </w:pPr>
    </w:p>
    <w:p w14:paraId="5DAA0817" w14:textId="77777777" w:rsidR="00DC3DBC" w:rsidRDefault="00E86388" w:rsidP="00DC3DBC">
      <w:pPr>
        <w:spacing w:line="360" w:lineRule="auto"/>
        <w:ind w:firstLine="720"/>
        <w:jc w:val="both"/>
        <w:rPr>
          <w:rFonts w:ascii="Times New Roman" w:hAnsi="Times New Roman" w:cs="Times New Roman"/>
          <w:color w:val="000000"/>
          <w:sz w:val="24"/>
          <w:szCs w:val="24"/>
          <w:shd w:val="clear" w:color="auto" w:fill="FFFFFF"/>
        </w:rPr>
      </w:pPr>
      <w:r w:rsidRPr="00826614">
        <w:rPr>
          <w:rFonts w:ascii="Times New Roman" w:hAnsi="Times New Roman" w:cs="Times New Roman"/>
          <w:color w:val="000000"/>
          <w:sz w:val="24"/>
          <w:szCs w:val="24"/>
          <w:shd w:val="clear" w:color="auto" w:fill="FFFFFF"/>
        </w:rPr>
        <w:t>White-box testing is a method of testing the application at the level of the source code. The test cases are derived through the use of the design techniques mentioned above:</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control flow</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testing, data flow testing, branch testing, path testing, statement coverage and decision coverage as well as modified condition/decision coverage. White-box testing is the use of these techniques as guidelines to create an error free environment by examining any fragile code.</w:t>
      </w:r>
    </w:p>
    <w:p w14:paraId="762B8131" w14:textId="1AAC4399" w:rsidR="00E86388" w:rsidRPr="00826614" w:rsidRDefault="00E86388" w:rsidP="00E86388">
      <w:pPr>
        <w:spacing w:line="360" w:lineRule="auto"/>
        <w:ind w:firstLine="389"/>
        <w:jc w:val="both"/>
        <w:rPr>
          <w:rFonts w:ascii="Times New Roman" w:hAnsi="Times New Roman" w:cs="Times New Roman"/>
          <w:color w:val="000000"/>
          <w:sz w:val="24"/>
          <w:szCs w:val="24"/>
          <w:shd w:val="clear" w:color="auto" w:fill="FFFFFF"/>
        </w:rPr>
      </w:pPr>
      <w:r w:rsidRPr="00826614">
        <w:rPr>
          <w:rFonts w:ascii="Times New Roman" w:hAnsi="Times New Roman" w:cs="Times New Roman"/>
          <w:color w:val="000000"/>
          <w:sz w:val="24"/>
          <w:szCs w:val="24"/>
          <w:shd w:val="clear" w:color="auto" w:fill="FFFFFF"/>
        </w:rPr>
        <w:t xml:space="preserve"> </w:t>
      </w:r>
    </w:p>
    <w:p w14:paraId="7E082484" w14:textId="77777777" w:rsidR="00E86388" w:rsidRDefault="00E86388" w:rsidP="00DC3DBC">
      <w:pPr>
        <w:spacing w:line="360" w:lineRule="auto"/>
        <w:ind w:firstLine="720"/>
        <w:jc w:val="both"/>
        <w:rPr>
          <w:rFonts w:ascii="Times New Roman" w:hAnsi="Times New Roman" w:cs="Times New Roman"/>
          <w:color w:val="000000"/>
          <w:sz w:val="24"/>
          <w:szCs w:val="24"/>
          <w:shd w:val="clear" w:color="auto" w:fill="FFFFFF"/>
        </w:rPr>
      </w:pPr>
      <w:r w:rsidRPr="00826614">
        <w:rPr>
          <w:rFonts w:ascii="Times New Roman" w:hAnsi="Times New Roman" w:cs="Times New Roman"/>
          <w:color w:val="000000"/>
          <w:sz w:val="24"/>
          <w:szCs w:val="24"/>
          <w:shd w:val="clear" w:color="auto" w:fill="FFFFFF"/>
        </w:rPr>
        <w:t>These White-box testing techniques are the building blocks of white-box testing, whose essence is the careful testing of the application at the source code level to prevent any hidden errors later on.</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p>
    <w:p w14:paraId="6978E840" w14:textId="77777777" w:rsidR="00DC3DBC" w:rsidRPr="00DC3DBC" w:rsidRDefault="00DC3DBC" w:rsidP="00DC3DBC">
      <w:pPr>
        <w:spacing w:line="360" w:lineRule="auto"/>
        <w:ind w:firstLine="720"/>
        <w:jc w:val="both"/>
        <w:rPr>
          <w:rFonts w:ascii="Times New Roman" w:hAnsi="Times New Roman" w:cs="Times New Roman"/>
          <w:color w:val="000000"/>
          <w:sz w:val="2"/>
          <w:szCs w:val="2"/>
          <w:shd w:val="clear" w:color="auto" w:fill="FFFFFF"/>
        </w:rPr>
      </w:pPr>
    </w:p>
    <w:p w14:paraId="196DD590" w14:textId="7D34392D" w:rsidR="00E86388" w:rsidRPr="003538DB" w:rsidRDefault="00DC3DBC" w:rsidP="00E86388">
      <w:pPr>
        <w:spacing w:line="360" w:lineRule="auto"/>
        <w:jc w:val="both"/>
        <w:rPr>
          <w:rFonts w:ascii="Times New Roman" w:hAnsi="Times New Roman" w:cs="Times New Roman"/>
          <w:b/>
          <w:sz w:val="28"/>
          <w:szCs w:val="28"/>
        </w:rPr>
      </w:pPr>
      <w:r w:rsidRPr="003538DB">
        <w:rPr>
          <w:rFonts w:ascii="Times New Roman" w:hAnsi="Times New Roman" w:cs="Times New Roman"/>
          <w:b/>
          <w:sz w:val="28"/>
          <w:szCs w:val="28"/>
        </w:rPr>
        <w:t>LEVELS</w:t>
      </w:r>
      <w:r w:rsidR="003538DB">
        <w:rPr>
          <w:rFonts w:ascii="Times New Roman" w:hAnsi="Times New Roman" w:cs="Times New Roman"/>
          <w:b/>
          <w:sz w:val="28"/>
          <w:szCs w:val="28"/>
        </w:rPr>
        <w:t>:</w:t>
      </w:r>
    </w:p>
    <w:p w14:paraId="25A6C7A9" w14:textId="3494661C" w:rsidR="00E86388" w:rsidRDefault="00E86388" w:rsidP="00C9541E">
      <w:pPr>
        <w:numPr>
          <w:ilvl w:val="0"/>
          <w:numId w:val="3"/>
        </w:numPr>
        <w:shd w:val="clear" w:color="auto" w:fill="FFFFFF"/>
        <w:spacing w:before="100" w:beforeAutospacing="1" w:after="24" w:line="360" w:lineRule="auto"/>
        <w:ind w:left="763"/>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lastRenderedPageBreak/>
        <w:t xml:space="preserve">Unit testing. White-box testing is done during unit testing to ensure that the code is working as intended, before any integration happens with previously tested code. </w:t>
      </w:r>
    </w:p>
    <w:p w14:paraId="64A4AD4D" w14:textId="77777777" w:rsidR="00DC3DBC" w:rsidRPr="00826614" w:rsidRDefault="00DC3DBC" w:rsidP="00DC3DBC">
      <w:pPr>
        <w:shd w:val="clear" w:color="auto" w:fill="FFFFFF"/>
        <w:spacing w:before="100" w:beforeAutospacing="1" w:after="24" w:line="360" w:lineRule="auto"/>
        <w:ind w:left="763"/>
        <w:jc w:val="both"/>
        <w:rPr>
          <w:rFonts w:ascii="Times New Roman" w:hAnsi="Times New Roman" w:cs="Times New Roman"/>
          <w:color w:val="000000"/>
          <w:sz w:val="24"/>
          <w:szCs w:val="24"/>
        </w:rPr>
      </w:pPr>
    </w:p>
    <w:p w14:paraId="0A4669C7" w14:textId="77777777" w:rsidR="00E86388" w:rsidRPr="00826614" w:rsidRDefault="00E86388" w:rsidP="00C9541E">
      <w:pPr>
        <w:numPr>
          <w:ilvl w:val="0"/>
          <w:numId w:val="3"/>
        </w:numPr>
        <w:shd w:val="clear" w:color="auto" w:fill="FFFFFF"/>
        <w:spacing w:before="100" w:beforeAutospacing="1" w:after="24" w:line="360" w:lineRule="auto"/>
        <w:ind w:left="763"/>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 xml:space="preserve">Integration testing. White-box testing at this level are written to test the interactions of each interface with each other. The Unit level testing made sure that each code was tested and working accordingly in an isolated environment and integration examines the correctness of the </w:t>
      </w:r>
      <w:proofErr w:type="spellStart"/>
      <w:r w:rsidRPr="00826614">
        <w:rPr>
          <w:rFonts w:ascii="Times New Roman" w:hAnsi="Times New Roman" w:cs="Times New Roman"/>
          <w:color w:val="000000"/>
          <w:sz w:val="24"/>
          <w:szCs w:val="24"/>
        </w:rPr>
        <w:t>behavior</w:t>
      </w:r>
      <w:proofErr w:type="spellEnd"/>
      <w:r w:rsidRPr="00826614">
        <w:rPr>
          <w:rFonts w:ascii="Times New Roman" w:hAnsi="Times New Roman" w:cs="Times New Roman"/>
          <w:color w:val="000000"/>
          <w:sz w:val="24"/>
          <w:szCs w:val="24"/>
        </w:rPr>
        <w:t xml:space="preserve"> in an open environment through the use of white-box testing for any interactions of interfaces that are known to the programmer.</w:t>
      </w:r>
    </w:p>
    <w:p w14:paraId="4148407F" w14:textId="77777777" w:rsidR="00DC3DBC" w:rsidRDefault="00DC3DBC" w:rsidP="00DC3DBC">
      <w:pPr>
        <w:shd w:val="clear" w:color="auto" w:fill="FFFFFF"/>
        <w:spacing w:before="100" w:beforeAutospacing="1" w:after="24" w:line="360" w:lineRule="auto"/>
        <w:ind w:left="763"/>
        <w:jc w:val="both"/>
        <w:rPr>
          <w:rFonts w:ascii="Times New Roman" w:hAnsi="Times New Roman" w:cs="Times New Roman"/>
          <w:color w:val="000000"/>
          <w:sz w:val="24"/>
          <w:szCs w:val="24"/>
        </w:rPr>
      </w:pPr>
    </w:p>
    <w:p w14:paraId="4A54A06E" w14:textId="1C99546B" w:rsidR="00E86388" w:rsidRPr="00826614" w:rsidRDefault="00E86388" w:rsidP="00C9541E">
      <w:pPr>
        <w:numPr>
          <w:ilvl w:val="0"/>
          <w:numId w:val="3"/>
        </w:numPr>
        <w:shd w:val="clear" w:color="auto" w:fill="FFFFFF"/>
        <w:spacing w:before="100" w:beforeAutospacing="1" w:after="24" w:line="360" w:lineRule="auto"/>
        <w:ind w:left="763"/>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Regression testing. White-box testing during regression testing is the use of recycled white-box test cases at the unit and integration testing levels.</w:t>
      </w:r>
    </w:p>
    <w:p w14:paraId="0B049B8A" w14:textId="77777777" w:rsidR="00DC3DBC" w:rsidRDefault="00DC3DBC" w:rsidP="00E86388">
      <w:pPr>
        <w:pStyle w:val="NormalWeb"/>
        <w:shd w:val="clear" w:color="auto" w:fill="FFFFFF"/>
        <w:spacing w:before="96" w:beforeAutospacing="0" w:after="120" w:afterAutospacing="0" w:line="360" w:lineRule="auto"/>
        <w:ind w:firstLine="403"/>
        <w:jc w:val="both"/>
        <w:rPr>
          <w:color w:val="000000"/>
        </w:rPr>
      </w:pPr>
    </w:p>
    <w:p w14:paraId="2B9B6B16" w14:textId="0BDF27C0" w:rsidR="00E86388" w:rsidRDefault="00E86388" w:rsidP="00DC3DBC">
      <w:pPr>
        <w:pStyle w:val="NormalWeb"/>
        <w:shd w:val="clear" w:color="auto" w:fill="FFFFFF"/>
        <w:spacing w:before="96" w:beforeAutospacing="0" w:after="120" w:afterAutospacing="0" w:line="360" w:lineRule="auto"/>
        <w:ind w:firstLine="720"/>
        <w:jc w:val="both"/>
        <w:rPr>
          <w:color w:val="000000"/>
        </w:rPr>
      </w:pPr>
      <w:r w:rsidRPr="00826614">
        <w:rPr>
          <w:color w:val="000000"/>
        </w:rPr>
        <w:t xml:space="preserve">White-box testing's basic procedures involve the understanding of the source code that you are testing at a deep level to be able to test them. The programmer must have a deep understanding of the application to know what kinds of test cases to create so that every visible path is exercised for testing. Once the source code is understood then the source code can be </w:t>
      </w:r>
      <w:proofErr w:type="spellStart"/>
      <w:r w:rsidRPr="00826614">
        <w:rPr>
          <w:color w:val="000000"/>
        </w:rPr>
        <w:t>analysed</w:t>
      </w:r>
      <w:proofErr w:type="spellEnd"/>
      <w:r w:rsidRPr="00826614">
        <w:rPr>
          <w:color w:val="000000"/>
        </w:rPr>
        <w:t xml:space="preserve"> for test cases to be created. These are the three basic steps that white-box testing takes in order to create test cases:</w:t>
      </w:r>
    </w:p>
    <w:p w14:paraId="2D511FD3" w14:textId="77777777" w:rsidR="000C06AA" w:rsidRPr="00826614" w:rsidRDefault="000C06AA" w:rsidP="00DC3DBC">
      <w:pPr>
        <w:pStyle w:val="NormalWeb"/>
        <w:shd w:val="clear" w:color="auto" w:fill="FFFFFF"/>
        <w:spacing w:before="96" w:beforeAutospacing="0" w:after="120" w:afterAutospacing="0" w:line="360" w:lineRule="auto"/>
        <w:ind w:firstLine="720"/>
        <w:jc w:val="both"/>
        <w:rPr>
          <w:color w:val="000000"/>
        </w:rPr>
      </w:pPr>
    </w:p>
    <w:p w14:paraId="0467FDA4" w14:textId="77777777" w:rsidR="00E86388" w:rsidRDefault="00E86388" w:rsidP="00C9541E">
      <w:pPr>
        <w:numPr>
          <w:ilvl w:val="0"/>
          <w:numId w:val="4"/>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Input, involves different types of requirements, functional specifications, detailed designing of documents, proper source code, security specifications.</w:t>
      </w:r>
      <w:r w:rsidRPr="00826614">
        <w:rPr>
          <w:rStyle w:val="apple-converted-space"/>
          <w:rFonts w:ascii="Times New Roman" w:hAnsi="Times New Roman" w:cs="Times New Roman"/>
          <w:color w:val="000000"/>
          <w:sz w:val="24"/>
          <w:szCs w:val="24"/>
        </w:rPr>
        <w:t> </w:t>
      </w:r>
      <w:r w:rsidRPr="00826614">
        <w:rPr>
          <w:rFonts w:ascii="Times New Roman" w:hAnsi="Times New Roman" w:cs="Times New Roman"/>
          <w:color w:val="000000"/>
          <w:sz w:val="24"/>
          <w:szCs w:val="24"/>
        </w:rPr>
        <w:t>This is the preparation stage of white-box testing to layout all of the basic information.</w:t>
      </w:r>
    </w:p>
    <w:p w14:paraId="1B165519" w14:textId="77777777" w:rsidR="00DC3DBC" w:rsidRPr="00826614" w:rsidRDefault="00DC3DBC" w:rsidP="00DC3DBC">
      <w:pPr>
        <w:shd w:val="clear" w:color="auto" w:fill="FFFFFF"/>
        <w:spacing w:before="100" w:beforeAutospacing="1" w:after="24" w:line="360" w:lineRule="auto"/>
        <w:ind w:left="768"/>
        <w:jc w:val="both"/>
        <w:rPr>
          <w:rFonts w:ascii="Times New Roman" w:hAnsi="Times New Roman" w:cs="Times New Roman"/>
          <w:color w:val="000000"/>
          <w:sz w:val="24"/>
          <w:szCs w:val="24"/>
        </w:rPr>
      </w:pPr>
    </w:p>
    <w:p w14:paraId="247A3D78" w14:textId="77777777" w:rsidR="00E86388" w:rsidRPr="00826614" w:rsidRDefault="00E86388" w:rsidP="00C9541E">
      <w:pPr>
        <w:numPr>
          <w:ilvl w:val="0"/>
          <w:numId w:val="4"/>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Processing Unit, involves performing risk analysis to guide whole testing process, proper test plan, execute test cases and communicate results.</w:t>
      </w:r>
      <w:r w:rsidRPr="00826614">
        <w:rPr>
          <w:rStyle w:val="apple-converted-space"/>
          <w:rFonts w:ascii="Times New Roman" w:hAnsi="Times New Roman" w:cs="Times New Roman"/>
          <w:color w:val="000000"/>
          <w:sz w:val="24"/>
          <w:szCs w:val="24"/>
        </w:rPr>
        <w:t> </w:t>
      </w:r>
      <w:r w:rsidRPr="00826614">
        <w:rPr>
          <w:rFonts w:ascii="Times New Roman" w:hAnsi="Times New Roman" w:cs="Times New Roman"/>
          <w:color w:val="000000"/>
          <w:sz w:val="24"/>
          <w:szCs w:val="24"/>
        </w:rPr>
        <w:t>This is the phase of building test cases to make sure they thoroughly test the application the given results are recorded accordingly.</w:t>
      </w:r>
    </w:p>
    <w:p w14:paraId="10902140" w14:textId="77777777" w:rsidR="00DC3DBC" w:rsidRPr="00E3324E" w:rsidRDefault="00DC3DBC" w:rsidP="00DC3DBC">
      <w:pPr>
        <w:shd w:val="clear" w:color="auto" w:fill="FFFFFF"/>
        <w:spacing w:before="100" w:beforeAutospacing="1" w:after="24" w:line="360" w:lineRule="auto"/>
        <w:ind w:left="768"/>
        <w:jc w:val="both"/>
        <w:rPr>
          <w:rFonts w:ascii="Times New Roman" w:hAnsi="Times New Roman" w:cs="Times New Roman"/>
          <w:color w:val="000000"/>
          <w:sz w:val="12"/>
          <w:szCs w:val="12"/>
        </w:rPr>
      </w:pPr>
    </w:p>
    <w:p w14:paraId="0094E39D" w14:textId="42CB6936" w:rsidR="00E86388" w:rsidRDefault="00E86388" w:rsidP="00C9541E">
      <w:pPr>
        <w:numPr>
          <w:ilvl w:val="0"/>
          <w:numId w:val="4"/>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lastRenderedPageBreak/>
        <w:t>Output; prepare final report that encompasses all of the above preparations and results.</w:t>
      </w:r>
    </w:p>
    <w:p w14:paraId="728C7C6D" w14:textId="77777777" w:rsidR="000C06AA" w:rsidRDefault="000C06AA" w:rsidP="000C06AA">
      <w:pPr>
        <w:pStyle w:val="ListParagraph"/>
        <w:rPr>
          <w:rFonts w:ascii="Times New Roman" w:hAnsi="Times New Roman" w:cs="Times New Roman"/>
          <w:color w:val="000000"/>
          <w:sz w:val="24"/>
          <w:szCs w:val="24"/>
        </w:rPr>
      </w:pPr>
    </w:p>
    <w:p w14:paraId="6F74E545" w14:textId="77777777" w:rsidR="000C06AA" w:rsidRDefault="000C06AA" w:rsidP="000C06AA">
      <w:pPr>
        <w:shd w:val="clear" w:color="auto" w:fill="FFFFFF"/>
        <w:spacing w:before="100" w:beforeAutospacing="1" w:after="24" w:line="360" w:lineRule="auto"/>
        <w:jc w:val="both"/>
        <w:rPr>
          <w:rFonts w:ascii="Times New Roman" w:hAnsi="Times New Roman" w:cs="Times New Roman"/>
          <w:color w:val="000000"/>
          <w:sz w:val="24"/>
          <w:szCs w:val="24"/>
        </w:rPr>
      </w:pPr>
    </w:p>
    <w:p w14:paraId="7BCF0144" w14:textId="77777777" w:rsidR="000C06AA" w:rsidRPr="00826614" w:rsidRDefault="000C06AA" w:rsidP="000C06AA">
      <w:pPr>
        <w:shd w:val="clear" w:color="auto" w:fill="FFFFFF"/>
        <w:spacing w:before="100" w:beforeAutospacing="1" w:after="24" w:line="360" w:lineRule="auto"/>
        <w:jc w:val="both"/>
        <w:rPr>
          <w:rFonts w:ascii="Times New Roman" w:hAnsi="Times New Roman" w:cs="Times New Roman"/>
          <w:color w:val="000000"/>
          <w:sz w:val="24"/>
          <w:szCs w:val="24"/>
        </w:rPr>
      </w:pPr>
    </w:p>
    <w:p w14:paraId="6AECA84B" w14:textId="13E53116" w:rsidR="00E86388"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BLACK BOX TESTING</w:t>
      </w:r>
      <w:r>
        <w:rPr>
          <w:rFonts w:ascii="Times New Roman" w:hAnsi="Times New Roman" w:cs="Times New Roman"/>
          <w:b/>
          <w:sz w:val="28"/>
          <w:szCs w:val="28"/>
        </w:rPr>
        <w:t>:</w:t>
      </w:r>
    </w:p>
    <w:p w14:paraId="7267A0B5" w14:textId="77777777" w:rsidR="00DC3DBC" w:rsidRPr="00DC3DBC" w:rsidRDefault="00DC3DBC" w:rsidP="00E86388">
      <w:pPr>
        <w:spacing w:line="360" w:lineRule="auto"/>
        <w:jc w:val="both"/>
        <w:rPr>
          <w:rFonts w:ascii="Times New Roman" w:hAnsi="Times New Roman" w:cs="Times New Roman"/>
          <w:b/>
          <w:sz w:val="2"/>
          <w:szCs w:val="2"/>
        </w:rPr>
      </w:pPr>
    </w:p>
    <w:p w14:paraId="1401302C" w14:textId="77777777" w:rsidR="00E86388" w:rsidRPr="00826614" w:rsidRDefault="00E86388" w:rsidP="00E86388">
      <w:pPr>
        <w:spacing w:line="360" w:lineRule="auto"/>
        <w:ind w:firstLine="720"/>
        <w:jc w:val="both"/>
        <w:rPr>
          <w:rFonts w:ascii="Times New Roman" w:hAnsi="Times New Roman" w:cs="Times New Roman"/>
          <w:color w:val="000000"/>
          <w:sz w:val="24"/>
          <w:szCs w:val="24"/>
          <w:shd w:val="clear" w:color="auto" w:fill="FFFFFF"/>
        </w:rPr>
      </w:pPr>
      <w:r w:rsidRPr="00826614">
        <w:rPr>
          <w:rFonts w:ascii="Times New Roman" w:hAnsi="Times New Roman" w:cs="Times New Roman"/>
          <w:b/>
          <w:bCs/>
          <w:color w:val="000000"/>
          <w:sz w:val="24"/>
          <w:szCs w:val="24"/>
          <w:shd w:val="clear" w:color="auto" w:fill="FFFFFF"/>
        </w:rPr>
        <w:t>Black-box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is a method of</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software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that examines the functionality of an application (e.g. what the software does) without peering into its internal structures or workings (see</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white-box testing</w:t>
      </w:r>
      <w:r w:rsidRPr="00826614">
        <w:rPr>
          <w:rFonts w:ascii="Times New Roman" w:hAnsi="Times New Roman" w:cs="Times New Roman"/>
          <w:color w:val="000000"/>
          <w:sz w:val="24"/>
          <w:szCs w:val="24"/>
          <w:shd w:val="clear" w:color="auto" w:fill="FFFFFF"/>
        </w:rPr>
        <w:t>). This method of test can be applied to virtually every level of software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unit</w:t>
      </w:r>
      <w:r w:rsidRPr="00826614">
        <w:rPr>
          <w:rFonts w:ascii="Times New Roman" w:hAnsi="Times New Roman" w:cs="Times New Roman"/>
          <w:color w:val="000000"/>
          <w:sz w:val="24"/>
          <w:szCs w:val="24"/>
          <w:shd w:val="clear" w:color="auto" w:fill="FFFFFF"/>
        </w:rPr>
        <w:t>,</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integration</w:t>
      </w:r>
      <w:r w:rsidRPr="00826614">
        <w:rPr>
          <w:rFonts w:ascii="Times New Roman" w:hAnsi="Times New Roman" w:cs="Times New Roman"/>
          <w:color w:val="000000"/>
          <w:sz w:val="24"/>
          <w:szCs w:val="24"/>
          <w:shd w:val="clear" w:color="auto" w:fill="FFFFFF"/>
        </w:rPr>
        <w:t>,</w:t>
      </w:r>
      <w:r w:rsidRPr="00826614">
        <w:rPr>
          <w:rFonts w:ascii="Times New Roman" w:hAnsi="Times New Roman" w:cs="Times New Roman"/>
          <w:sz w:val="24"/>
          <w:szCs w:val="24"/>
          <w:shd w:val="clear" w:color="auto" w:fill="FFFFFF"/>
        </w:rPr>
        <w:t xml:space="preserve"> system</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and</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acceptance</w:t>
      </w:r>
      <w:r w:rsidRPr="00826614">
        <w:rPr>
          <w:rFonts w:ascii="Times New Roman" w:hAnsi="Times New Roman" w:cs="Times New Roman"/>
          <w:color w:val="000000"/>
          <w:sz w:val="24"/>
          <w:szCs w:val="24"/>
          <w:shd w:val="clear" w:color="auto" w:fill="FFFFFF"/>
        </w:rPr>
        <w:t xml:space="preserve">. It typically comprises most if not all </w:t>
      </w:r>
      <w:proofErr w:type="gramStart"/>
      <w:r w:rsidRPr="00826614">
        <w:rPr>
          <w:rFonts w:ascii="Times New Roman" w:hAnsi="Times New Roman" w:cs="Times New Roman"/>
          <w:color w:val="000000"/>
          <w:sz w:val="24"/>
          <w:szCs w:val="24"/>
          <w:shd w:val="clear" w:color="auto" w:fill="FFFFFF"/>
        </w:rPr>
        <w:t>higher level</w:t>
      </w:r>
      <w:proofErr w:type="gramEnd"/>
      <w:r w:rsidRPr="00826614">
        <w:rPr>
          <w:rFonts w:ascii="Times New Roman" w:hAnsi="Times New Roman" w:cs="Times New Roman"/>
          <w:color w:val="000000"/>
          <w:sz w:val="24"/>
          <w:szCs w:val="24"/>
          <w:shd w:val="clear" w:color="auto" w:fill="FFFFFF"/>
        </w:rPr>
        <w:t xml:space="preserve"> testing, but can also dominate</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unit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as well</w:t>
      </w:r>
    </w:p>
    <w:p w14:paraId="354A4DD9" w14:textId="77777777" w:rsidR="00DC3DBC" w:rsidRDefault="00DC3DBC" w:rsidP="00E86388">
      <w:pPr>
        <w:spacing w:line="360" w:lineRule="auto"/>
        <w:jc w:val="both"/>
        <w:rPr>
          <w:rFonts w:ascii="Times New Roman" w:hAnsi="Times New Roman" w:cs="Times New Roman"/>
          <w:b/>
          <w:sz w:val="28"/>
          <w:szCs w:val="28"/>
        </w:rPr>
      </w:pPr>
    </w:p>
    <w:p w14:paraId="0CA1CECC" w14:textId="1989DEE5"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TEST PROCEDURES</w:t>
      </w:r>
      <w:r>
        <w:rPr>
          <w:rFonts w:ascii="Times New Roman" w:hAnsi="Times New Roman" w:cs="Times New Roman"/>
          <w:b/>
          <w:sz w:val="28"/>
          <w:szCs w:val="28"/>
        </w:rPr>
        <w:t>:</w:t>
      </w:r>
    </w:p>
    <w:p w14:paraId="1F4EE909" w14:textId="77777777" w:rsidR="00DC3DBC" w:rsidRPr="00DC3DBC" w:rsidRDefault="00DC3DBC" w:rsidP="00E86388">
      <w:pPr>
        <w:spacing w:line="360" w:lineRule="auto"/>
        <w:ind w:firstLine="720"/>
        <w:jc w:val="both"/>
        <w:rPr>
          <w:rFonts w:ascii="Times New Roman" w:hAnsi="Times New Roman" w:cs="Times New Roman"/>
          <w:color w:val="000000"/>
          <w:sz w:val="2"/>
          <w:szCs w:val="2"/>
          <w:shd w:val="clear" w:color="auto" w:fill="FFFFFF"/>
        </w:rPr>
      </w:pPr>
    </w:p>
    <w:p w14:paraId="36870E2D" w14:textId="0C8D2EF3" w:rsidR="00E86388" w:rsidRPr="00826614" w:rsidRDefault="00E86388" w:rsidP="00E86388">
      <w:pPr>
        <w:spacing w:line="360" w:lineRule="auto"/>
        <w:ind w:firstLine="720"/>
        <w:jc w:val="both"/>
        <w:rPr>
          <w:rFonts w:ascii="Times New Roman" w:hAnsi="Times New Roman" w:cs="Times New Roman"/>
          <w:color w:val="000000"/>
          <w:sz w:val="24"/>
          <w:szCs w:val="24"/>
          <w:shd w:val="clear" w:color="auto" w:fill="FFFFFF"/>
          <w:vertAlign w:val="superscript"/>
        </w:rPr>
      </w:pPr>
      <w:r w:rsidRPr="00826614">
        <w:rPr>
          <w:rFonts w:ascii="Times New Roman" w:hAnsi="Times New Roman" w:cs="Times New Roman"/>
          <w:color w:val="000000"/>
          <w:sz w:val="24"/>
          <w:szCs w:val="24"/>
          <w:shd w:val="clear" w:color="auto" w:fill="FFFFFF"/>
        </w:rPr>
        <w:t>Specific knowledge of the application's code/internal structure and programming knowledge in general is not required. The tester is aware of</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i/>
          <w:iCs/>
          <w:color w:val="000000"/>
          <w:sz w:val="24"/>
          <w:szCs w:val="24"/>
          <w:shd w:val="clear" w:color="auto" w:fill="FFFFFF"/>
        </w:rPr>
        <w:t>what</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the software is supposed to do but is not aware of</w:t>
      </w:r>
      <w:r w:rsidRPr="00826614">
        <w:rPr>
          <w:rFonts w:ascii="Times New Roman" w:hAnsi="Times New Roman" w:cs="Times New Roman"/>
          <w:i/>
          <w:iCs/>
          <w:color w:val="000000"/>
          <w:sz w:val="24"/>
          <w:szCs w:val="24"/>
          <w:shd w:val="clear" w:color="auto" w:fill="FFFFFF"/>
        </w:rPr>
        <w:t xml:space="preserve"> </w:t>
      </w:r>
      <w:r w:rsidRPr="00826614">
        <w:rPr>
          <w:rFonts w:ascii="Times New Roman" w:hAnsi="Times New Roman" w:cs="Times New Roman"/>
          <w:iCs/>
          <w:color w:val="000000"/>
          <w:sz w:val="24"/>
          <w:szCs w:val="24"/>
          <w:shd w:val="clear" w:color="auto" w:fill="FFFFFF"/>
        </w:rPr>
        <w:t>how</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it does it. For instance, the tester is aware that a particular input returns a certain, invariable output but is not aware of</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i/>
          <w:iCs/>
          <w:color w:val="000000"/>
          <w:sz w:val="24"/>
          <w:szCs w:val="24"/>
          <w:shd w:val="clear" w:color="auto" w:fill="FFFFFF"/>
        </w:rPr>
        <w:t>how</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the software produces the output in the first place.</w:t>
      </w:r>
    </w:p>
    <w:p w14:paraId="352AC55C" w14:textId="77777777" w:rsidR="00DC3DBC" w:rsidRDefault="00DC3DBC" w:rsidP="00E86388">
      <w:pPr>
        <w:pStyle w:val="Heading3"/>
        <w:shd w:val="clear" w:color="auto" w:fill="FFFFFF"/>
        <w:spacing w:before="0" w:after="72" w:line="360" w:lineRule="auto"/>
        <w:jc w:val="both"/>
        <w:rPr>
          <w:rStyle w:val="mw-headline"/>
          <w:rFonts w:ascii="Times New Roman" w:hAnsi="Times New Roman" w:cs="Times New Roman"/>
          <w:color w:val="000000"/>
          <w:sz w:val="28"/>
          <w:szCs w:val="28"/>
        </w:rPr>
      </w:pPr>
    </w:p>
    <w:p w14:paraId="7637924F" w14:textId="1C3EA53D"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TEST CASES</w:t>
      </w:r>
      <w:r w:rsidR="000C06AA">
        <w:rPr>
          <w:rStyle w:val="mw-headline"/>
          <w:rFonts w:ascii="Times New Roman" w:hAnsi="Times New Roman" w:cs="Times New Roman"/>
          <w:b/>
          <w:bCs/>
          <w:color w:val="000000"/>
          <w:sz w:val="28"/>
          <w:szCs w:val="28"/>
        </w:rPr>
        <w:t>:</w:t>
      </w:r>
    </w:p>
    <w:p w14:paraId="4CF4E938" w14:textId="77777777"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826614">
        <w:rPr>
          <w:rStyle w:val="apple-converted-space"/>
          <w:rFonts w:eastAsiaTheme="minorEastAsia"/>
          <w:color w:val="000000"/>
        </w:rPr>
        <w:t> </w:t>
      </w:r>
      <w:r w:rsidRPr="00DC3DBC">
        <w:rPr>
          <w:color w:val="000000"/>
        </w:rPr>
        <w:t>functional</w:t>
      </w:r>
      <w:r w:rsidRPr="00DC3DBC">
        <w:rPr>
          <w:rStyle w:val="apple-converted-space"/>
          <w:rFonts w:eastAsiaTheme="minorEastAsia"/>
          <w:color w:val="000000"/>
        </w:rPr>
        <w:t> </w:t>
      </w:r>
      <w:r w:rsidRPr="00826614">
        <w:rPr>
          <w:color w:val="000000"/>
        </w:rPr>
        <w:t>in nature,</w:t>
      </w:r>
      <w:r w:rsidRPr="00826614">
        <w:rPr>
          <w:rStyle w:val="apple-converted-space"/>
          <w:rFonts w:eastAsiaTheme="minorEastAsia"/>
          <w:color w:val="000000"/>
        </w:rPr>
        <w:t> </w:t>
      </w:r>
      <w:r w:rsidRPr="00DC3DBC">
        <w:rPr>
          <w:color w:val="000000"/>
        </w:rPr>
        <w:t>non-functional</w:t>
      </w:r>
      <w:r w:rsidRPr="00826614">
        <w:rPr>
          <w:rStyle w:val="apple-converted-space"/>
          <w:rFonts w:eastAsiaTheme="minorEastAsia"/>
          <w:color w:val="000000"/>
        </w:rPr>
        <w:t> </w:t>
      </w:r>
      <w:r w:rsidRPr="00826614">
        <w:rPr>
          <w:color w:val="000000"/>
        </w:rPr>
        <w:t>tests may also be used. The test designer selects both valid and invalid inputs and determines the correct output without any knowledge of the test object's internal structure.</w:t>
      </w:r>
    </w:p>
    <w:p w14:paraId="20DCB1F6"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6AA3E162" w14:textId="5E7E92D2"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lastRenderedPageBreak/>
        <w:t>TEST DESIGN TECHNIQUES</w:t>
      </w:r>
      <w:r>
        <w:rPr>
          <w:rStyle w:val="mw-headline"/>
          <w:rFonts w:ascii="Times New Roman" w:hAnsi="Times New Roman" w:cs="Times New Roman"/>
          <w:b/>
          <w:bCs/>
          <w:color w:val="000000"/>
          <w:sz w:val="28"/>
          <w:szCs w:val="28"/>
        </w:rPr>
        <w:t>:</w:t>
      </w:r>
    </w:p>
    <w:p w14:paraId="2C0A56DA" w14:textId="77777777" w:rsidR="00E86388" w:rsidRPr="00826614" w:rsidRDefault="00E86388" w:rsidP="00E86388">
      <w:pPr>
        <w:pStyle w:val="NormalWeb"/>
        <w:shd w:val="clear" w:color="auto" w:fill="FFFFFF"/>
        <w:spacing w:before="96" w:beforeAutospacing="0" w:after="120" w:afterAutospacing="0" w:line="360" w:lineRule="auto"/>
        <w:jc w:val="both"/>
        <w:rPr>
          <w:color w:val="000000"/>
        </w:rPr>
      </w:pPr>
      <w:r w:rsidRPr="00826614">
        <w:rPr>
          <w:color w:val="000000"/>
        </w:rPr>
        <w:t>Typical black-box test design techniques include:</w:t>
      </w:r>
    </w:p>
    <w:p w14:paraId="23B2B267" w14:textId="77777777" w:rsidR="00E86388" w:rsidRPr="00826614" w:rsidRDefault="00E86388" w:rsidP="00C9541E">
      <w:pPr>
        <w:numPr>
          <w:ilvl w:val="0"/>
          <w:numId w:val="5"/>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Decision table</w:t>
      </w:r>
      <w:r w:rsidRPr="00826614">
        <w:rPr>
          <w:rStyle w:val="apple-converted-space"/>
          <w:rFonts w:ascii="Times New Roman" w:hAnsi="Times New Roman" w:cs="Times New Roman"/>
          <w:color w:val="000000"/>
          <w:sz w:val="24"/>
          <w:szCs w:val="24"/>
        </w:rPr>
        <w:t> </w:t>
      </w:r>
      <w:r w:rsidRPr="00826614">
        <w:rPr>
          <w:rFonts w:ascii="Times New Roman" w:hAnsi="Times New Roman" w:cs="Times New Roman"/>
          <w:color w:val="000000"/>
          <w:sz w:val="24"/>
          <w:szCs w:val="24"/>
        </w:rPr>
        <w:t>testing</w:t>
      </w:r>
    </w:p>
    <w:p w14:paraId="1972DEA8" w14:textId="77777777" w:rsidR="00E86388" w:rsidRPr="00826614" w:rsidRDefault="00E86388" w:rsidP="00C9541E">
      <w:pPr>
        <w:numPr>
          <w:ilvl w:val="0"/>
          <w:numId w:val="5"/>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All-pairs testing</w:t>
      </w:r>
    </w:p>
    <w:p w14:paraId="66D48036" w14:textId="77777777" w:rsidR="00E86388" w:rsidRPr="00826614" w:rsidRDefault="00E86388" w:rsidP="00C9541E">
      <w:pPr>
        <w:numPr>
          <w:ilvl w:val="0"/>
          <w:numId w:val="5"/>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State transition tables</w:t>
      </w:r>
    </w:p>
    <w:p w14:paraId="014785C4" w14:textId="77777777" w:rsidR="00E86388" w:rsidRPr="00826614" w:rsidRDefault="00E86388" w:rsidP="00C9541E">
      <w:pPr>
        <w:numPr>
          <w:ilvl w:val="0"/>
          <w:numId w:val="5"/>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Equivalence partitioning</w:t>
      </w:r>
    </w:p>
    <w:p w14:paraId="2FE36421" w14:textId="77777777" w:rsidR="00E86388" w:rsidRDefault="00E86388" w:rsidP="00C9541E">
      <w:pPr>
        <w:numPr>
          <w:ilvl w:val="0"/>
          <w:numId w:val="5"/>
        </w:numPr>
        <w:shd w:val="clear" w:color="auto" w:fill="FFFFFF"/>
        <w:spacing w:before="100" w:beforeAutospacing="1" w:after="24" w:line="360" w:lineRule="auto"/>
        <w:ind w:left="384"/>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Boundary value analysis</w:t>
      </w:r>
    </w:p>
    <w:p w14:paraId="7245E42A" w14:textId="77777777" w:rsidR="00E3324E" w:rsidRDefault="00E3324E" w:rsidP="00E86388">
      <w:pPr>
        <w:spacing w:line="360" w:lineRule="auto"/>
        <w:jc w:val="both"/>
        <w:rPr>
          <w:rFonts w:ascii="Times New Roman" w:hAnsi="Times New Roman" w:cs="Times New Roman"/>
          <w:b/>
          <w:sz w:val="28"/>
          <w:szCs w:val="28"/>
        </w:rPr>
      </w:pPr>
    </w:p>
    <w:p w14:paraId="41851B1C" w14:textId="1710958C"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UNIT TESTING</w:t>
      </w:r>
      <w:r>
        <w:rPr>
          <w:rFonts w:ascii="Times New Roman" w:hAnsi="Times New Roman" w:cs="Times New Roman"/>
          <w:b/>
          <w:sz w:val="28"/>
          <w:szCs w:val="28"/>
        </w:rPr>
        <w:t>:</w:t>
      </w:r>
    </w:p>
    <w:p w14:paraId="18152BB4"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2A6DCD57" w14:textId="3C72B84D"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In</w:t>
      </w:r>
      <w:r w:rsidRPr="00826614">
        <w:rPr>
          <w:rStyle w:val="apple-converted-space"/>
          <w:color w:val="000000"/>
        </w:rPr>
        <w:t> </w:t>
      </w:r>
      <w:r w:rsidRPr="00826614">
        <w:rPr>
          <w:color w:val="000000"/>
        </w:rPr>
        <w:t>computer programming,</w:t>
      </w:r>
      <w:r w:rsidRPr="00826614">
        <w:rPr>
          <w:rStyle w:val="apple-converted-space"/>
          <w:color w:val="000000"/>
        </w:rPr>
        <w:t> </w:t>
      </w:r>
      <w:r w:rsidRPr="00826614">
        <w:rPr>
          <w:b/>
          <w:bCs/>
          <w:color w:val="000000"/>
        </w:rPr>
        <w:t>unit testing</w:t>
      </w:r>
      <w:r w:rsidRPr="00826614">
        <w:rPr>
          <w:rStyle w:val="apple-converted-space"/>
          <w:color w:val="000000"/>
        </w:rPr>
        <w:t> </w:t>
      </w:r>
      <w:r w:rsidRPr="00826614">
        <w:rPr>
          <w:color w:val="000000"/>
        </w:rPr>
        <w:t>is a method by which individual units of</w:t>
      </w:r>
      <w:r w:rsidRPr="00826614">
        <w:rPr>
          <w:rStyle w:val="apple-converted-space"/>
          <w:color w:val="000000"/>
        </w:rPr>
        <w:t> </w:t>
      </w:r>
      <w:r w:rsidRPr="00826614">
        <w:rPr>
          <w:color w:val="000000"/>
        </w:rPr>
        <w:t>source code, sets of one or more computer program modules together with associated control data, usage procedures, and operating procedures are tested to determine if they are fit for use. Intuitively, one can view a unit as the smallest testable part of an application. In</w:t>
      </w:r>
      <w:r w:rsidRPr="00826614">
        <w:rPr>
          <w:rStyle w:val="apple-converted-space"/>
          <w:color w:val="000000"/>
        </w:rPr>
        <w:t> </w:t>
      </w:r>
      <w:r w:rsidRPr="00826614">
        <w:rPr>
          <w:color w:val="000000"/>
        </w:rPr>
        <w:t>procedural programming, a unit could be an entire module, but is more commonly an individual function or procedure. In</w:t>
      </w:r>
      <w:r w:rsidRPr="00826614">
        <w:rPr>
          <w:rStyle w:val="apple-converted-space"/>
          <w:color w:val="000000"/>
        </w:rPr>
        <w:t> </w:t>
      </w:r>
      <w:r w:rsidRPr="00826614">
        <w:rPr>
          <w:color w:val="000000"/>
        </w:rPr>
        <w:t>object-oriented programming, a unit is often an entire interface, such as a class, but could be an individual method.</w:t>
      </w:r>
      <w:r w:rsidRPr="00826614">
        <w:rPr>
          <w:rStyle w:val="apple-converted-space"/>
          <w:color w:val="000000"/>
        </w:rPr>
        <w:t> </w:t>
      </w:r>
      <w:r w:rsidRPr="00826614">
        <w:rPr>
          <w:color w:val="000000"/>
        </w:rPr>
        <w:t>Unit tests are created by programmers or occasionally by</w:t>
      </w:r>
      <w:r w:rsidRPr="00826614">
        <w:rPr>
          <w:rStyle w:val="apple-converted-space"/>
          <w:color w:val="000000"/>
        </w:rPr>
        <w:t> </w:t>
      </w:r>
      <w:r w:rsidRPr="00826614">
        <w:rPr>
          <w:color w:val="000000"/>
        </w:rPr>
        <w:t>white box testers</w:t>
      </w:r>
      <w:r w:rsidRPr="00826614">
        <w:rPr>
          <w:rStyle w:val="apple-converted-space"/>
          <w:color w:val="000000"/>
        </w:rPr>
        <w:t> </w:t>
      </w:r>
      <w:r w:rsidRPr="00826614">
        <w:rPr>
          <w:color w:val="000000"/>
        </w:rPr>
        <w:t>during the development process.</w:t>
      </w:r>
    </w:p>
    <w:p w14:paraId="7EB624B1"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516B3B66" w14:textId="7F3A6809"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Ideally, each</w:t>
      </w:r>
      <w:r w:rsidRPr="00826614">
        <w:rPr>
          <w:rStyle w:val="apple-converted-space"/>
          <w:color w:val="000000"/>
        </w:rPr>
        <w:t> </w:t>
      </w:r>
      <w:r w:rsidRPr="00826614">
        <w:rPr>
          <w:color w:val="000000"/>
        </w:rPr>
        <w:t>test case</w:t>
      </w:r>
      <w:r w:rsidRPr="00826614">
        <w:rPr>
          <w:rStyle w:val="apple-converted-space"/>
          <w:color w:val="000000"/>
        </w:rPr>
        <w:t> </w:t>
      </w:r>
      <w:r w:rsidRPr="00826614">
        <w:rPr>
          <w:color w:val="000000"/>
        </w:rPr>
        <w:t>is independent from the others. Substitutes such as</w:t>
      </w:r>
      <w:r w:rsidRPr="00826614">
        <w:rPr>
          <w:rStyle w:val="apple-converted-space"/>
          <w:color w:val="000000"/>
        </w:rPr>
        <w:t> </w:t>
      </w:r>
      <w:r w:rsidRPr="00826614">
        <w:rPr>
          <w:color w:val="000000"/>
        </w:rPr>
        <w:t>method stubs,</w:t>
      </w:r>
      <w:r w:rsidRPr="00826614">
        <w:rPr>
          <w:rStyle w:val="apple-converted-space"/>
          <w:color w:val="000000"/>
        </w:rPr>
        <w:t> </w:t>
      </w:r>
      <w:r w:rsidRPr="00826614">
        <w:rPr>
          <w:color w:val="000000"/>
        </w:rPr>
        <w:t>mock objects,</w:t>
      </w:r>
      <w:r w:rsidRPr="00826614">
        <w:rPr>
          <w:rStyle w:val="apple-converted-space"/>
          <w:color w:val="000000"/>
        </w:rPr>
        <w:t> </w:t>
      </w:r>
      <w:r w:rsidRPr="00826614">
        <w:rPr>
          <w:color w:val="000000"/>
        </w:rPr>
        <w:t>fakes, and</w:t>
      </w:r>
      <w:r w:rsidRPr="00826614">
        <w:rPr>
          <w:rStyle w:val="apple-converted-space"/>
          <w:color w:val="000000"/>
        </w:rPr>
        <w:t> </w:t>
      </w:r>
      <w:r w:rsidRPr="00826614">
        <w:rPr>
          <w:color w:val="000000"/>
        </w:rPr>
        <w:t>test harnesses</w:t>
      </w:r>
      <w:r w:rsidRPr="00826614">
        <w:rPr>
          <w:rStyle w:val="apple-converted-space"/>
          <w:color w:val="000000"/>
        </w:rPr>
        <w:t> </w:t>
      </w:r>
      <w:r w:rsidRPr="00826614">
        <w:rPr>
          <w:color w:val="000000"/>
        </w:rPr>
        <w:t>can be used to assist testing a module in isolation. Unit tests are typically written and run by</w:t>
      </w:r>
      <w:r w:rsidRPr="00826614">
        <w:rPr>
          <w:rStyle w:val="apple-converted-space"/>
          <w:color w:val="000000"/>
        </w:rPr>
        <w:t> </w:t>
      </w:r>
      <w:r w:rsidRPr="00826614">
        <w:rPr>
          <w:color w:val="000000"/>
        </w:rPr>
        <w:t>software developers</w:t>
      </w:r>
      <w:r w:rsidRPr="00826614">
        <w:rPr>
          <w:rStyle w:val="apple-converted-space"/>
          <w:color w:val="000000"/>
        </w:rPr>
        <w:t> </w:t>
      </w:r>
      <w:r w:rsidRPr="00826614">
        <w:rPr>
          <w:color w:val="000000"/>
        </w:rPr>
        <w:t xml:space="preserve">to ensure that code meets its design and behaves as intended. Its implementation can vary from being very manual (pencil and </w:t>
      </w:r>
      <w:proofErr w:type="gramStart"/>
      <w:r w:rsidRPr="00826614">
        <w:rPr>
          <w:color w:val="000000"/>
        </w:rPr>
        <w:t>paper)to</w:t>
      </w:r>
      <w:proofErr w:type="gramEnd"/>
      <w:r w:rsidRPr="00826614">
        <w:rPr>
          <w:color w:val="000000"/>
        </w:rPr>
        <w:t xml:space="preserve"> being formalized as part of</w:t>
      </w:r>
      <w:r w:rsidRPr="00826614">
        <w:rPr>
          <w:rStyle w:val="apple-converted-space"/>
          <w:color w:val="000000"/>
        </w:rPr>
        <w:t> </w:t>
      </w:r>
      <w:r w:rsidRPr="00826614">
        <w:rPr>
          <w:color w:val="000000"/>
        </w:rPr>
        <w:t>build automation.</w:t>
      </w:r>
    </w:p>
    <w:p w14:paraId="25ABB2FF"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19D2AC1F" w14:textId="2CAA8B38"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Testing will not catch every error in the program, since it cannot evaluate every execution path in any but the most trivial programs. The same is true for unit testing. Additionally, unit testing by definition only tests the functionality of the units themselves. Therefore, it will not catch integration errors or broader system-level errors (such as functions performed across multiple units, or non-functional test areas such as</w:t>
      </w:r>
      <w:r w:rsidRPr="00826614">
        <w:rPr>
          <w:rStyle w:val="apple-converted-space"/>
          <w:color w:val="000000"/>
        </w:rPr>
        <w:t> </w:t>
      </w:r>
      <w:r w:rsidRPr="00826614">
        <w:rPr>
          <w:color w:val="000000"/>
        </w:rPr>
        <w:t xml:space="preserve">performance). </w:t>
      </w:r>
    </w:p>
    <w:p w14:paraId="300088A6"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4221E299" w14:textId="46FE9756"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lastRenderedPageBreak/>
        <w:t>Unit testing should be done in conjunction with other</w:t>
      </w:r>
      <w:r w:rsidRPr="00826614">
        <w:rPr>
          <w:rStyle w:val="apple-converted-space"/>
          <w:color w:val="000000"/>
        </w:rPr>
        <w:t> </w:t>
      </w:r>
      <w:r w:rsidRPr="00826614">
        <w:rPr>
          <w:color w:val="000000"/>
        </w:rPr>
        <w:t>software testing</w:t>
      </w:r>
      <w:r w:rsidRPr="00826614">
        <w:rPr>
          <w:rStyle w:val="apple-converted-space"/>
          <w:color w:val="000000"/>
        </w:rPr>
        <w:t> </w:t>
      </w:r>
      <w:r w:rsidRPr="00826614">
        <w:rPr>
          <w:color w:val="000000"/>
        </w:rPr>
        <w:t xml:space="preserve">activities, as they can only show the presence or absence of particular errors; they cannot prove a complete absence of errors. In order to guarantee correct </w:t>
      </w:r>
      <w:proofErr w:type="spellStart"/>
      <w:r w:rsidRPr="00826614">
        <w:rPr>
          <w:color w:val="000000"/>
        </w:rPr>
        <w:t>behaviour</w:t>
      </w:r>
      <w:proofErr w:type="spellEnd"/>
      <w:r w:rsidRPr="00826614">
        <w:rPr>
          <w:color w:val="000000"/>
        </w:rPr>
        <w:t xml:space="preserve"> for every execution path and every possible input, and ensure the absence of errors, other techniques are required, namely the application of formal methods to proving that a software component has no unexpected </w:t>
      </w:r>
      <w:proofErr w:type="spellStart"/>
      <w:r w:rsidRPr="00826614">
        <w:rPr>
          <w:color w:val="000000"/>
        </w:rPr>
        <w:t>behaviour</w:t>
      </w:r>
      <w:proofErr w:type="spellEnd"/>
      <w:r w:rsidRPr="00826614">
        <w:rPr>
          <w:color w:val="000000"/>
        </w:rPr>
        <w:t>.</w:t>
      </w:r>
    </w:p>
    <w:p w14:paraId="28FEF069" w14:textId="77777777" w:rsidR="00E86388" w:rsidRPr="00826614" w:rsidRDefault="00E86388" w:rsidP="00DC3DBC">
      <w:pPr>
        <w:pStyle w:val="NormalWeb"/>
        <w:shd w:val="clear" w:color="auto" w:fill="FFFFFF"/>
        <w:spacing w:before="96" w:beforeAutospacing="0" w:after="120" w:afterAutospacing="0" w:line="360" w:lineRule="auto"/>
        <w:ind w:firstLine="720"/>
        <w:jc w:val="both"/>
        <w:rPr>
          <w:color w:val="000000"/>
          <w:vertAlign w:val="superscript"/>
        </w:rPr>
      </w:pPr>
      <w:r w:rsidRPr="00826614">
        <w:rPr>
          <w:color w:val="000000"/>
        </w:rPr>
        <w:t>Software testing is a combinatorial problem. For example, every Boolean decision statement requires at least two tests: one with an outcome of "true" and one with an outcome of "false". As a result, for every line of code written, programmers often need 3 to 5 lines of test code.</w:t>
      </w:r>
    </w:p>
    <w:p w14:paraId="1A9540E3"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rStyle w:val="apple-converted-space"/>
          <w:color w:val="000000"/>
          <w:sz w:val="12"/>
          <w:szCs w:val="12"/>
        </w:rPr>
      </w:pPr>
    </w:p>
    <w:p w14:paraId="5759A40A" w14:textId="1F8709F2"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rStyle w:val="apple-converted-space"/>
          <w:color w:val="000000"/>
        </w:rPr>
        <w:t> </w:t>
      </w:r>
      <w:r w:rsidRPr="00826614">
        <w:rPr>
          <w:color w:val="000000"/>
        </w:rPr>
        <w:t>This obviously takes time and its investment may not be worth the effort. There are also many problems that cannot easily be tested at all – for example those that are</w:t>
      </w:r>
      <w:r w:rsidRPr="00826614">
        <w:rPr>
          <w:rStyle w:val="apple-converted-space"/>
          <w:color w:val="000000"/>
        </w:rPr>
        <w:t> </w:t>
      </w:r>
      <w:r w:rsidRPr="00826614">
        <w:rPr>
          <w:color w:val="000000"/>
        </w:rPr>
        <w:t>nondeterministic</w:t>
      </w:r>
      <w:r w:rsidRPr="00826614">
        <w:rPr>
          <w:rStyle w:val="apple-converted-space"/>
          <w:color w:val="000000"/>
        </w:rPr>
        <w:t> </w:t>
      </w:r>
      <w:r w:rsidRPr="00826614">
        <w:rPr>
          <w:color w:val="000000"/>
        </w:rPr>
        <w:t>or involve multiple</w:t>
      </w:r>
      <w:r w:rsidRPr="00826614">
        <w:rPr>
          <w:rStyle w:val="apple-converted-space"/>
          <w:color w:val="000000"/>
        </w:rPr>
        <w:t> </w:t>
      </w:r>
      <w:r w:rsidRPr="00826614">
        <w:rPr>
          <w:color w:val="000000"/>
        </w:rPr>
        <w:t>threads. In addition, code for a unit test is likely to be at least as buggy as the code it is testing. Fred Brooks in</w:t>
      </w:r>
      <w:r w:rsidRPr="00826614">
        <w:rPr>
          <w:rStyle w:val="apple-converted-space"/>
          <w:color w:val="000000"/>
        </w:rPr>
        <w:t> </w:t>
      </w:r>
      <w:r w:rsidRPr="00826614">
        <w:rPr>
          <w:color w:val="000000"/>
        </w:rPr>
        <w:t>The Mythical Man-Month</w:t>
      </w:r>
      <w:r w:rsidRPr="00826614">
        <w:rPr>
          <w:rStyle w:val="apple-converted-space"/>
          <w:color w:val="000000"/>
        </w:rPr>
        <w:t> </w:t>
      </w:r>
      <w:r w:rsidRPr="00826614">
        <w:rPr>
          <w:color w:val="000000"/>
        </w:rPr>
        <w:t>quotes:</w:t>
      </w:r>
      <w:r w:rsidRPr="00826614">
        <w:rPr>
          <w:rStyle w:val="apple-converted-space"/>
          <w:color w:val="000000"/>
        </w:rPr>
        <w:t> </w:t>
      </w:r>
      <w:r w:rsidRPr="00DC3DBC">
        <w:rPr>
          <w:color w:val="000000"/>
        </w:rPr>
        <w:t>never take two chronometers to sea</w:t>
      </w:r>
      <w:r w:rsidRPr="00826614">
        <w:rPr>
          <w:i/>
          <w:iCs/>
          <w:color w:val="000000"/>
        </w:rPr>
        <w:t xml:space="preserve">. </w:t>
      </w:r>
      <w:r w:rsidRPr="00DC3DBC">
        <w:rPr>
          <w:color w:val="000000"/>
        </w:rPr>
        <w:t>Always take one or three</w:t>
      </w:r>
      <w:r w:rsidRPr="00826614">
        <w:rPr>
          <w:i/>
          <w:iCs/>
          <w:color w:val="000000"/>
        </w:rPr>
        <w:t>.</w:t>
      </w:r>
      <w:r w:rsidRPr="00826614">
        <w:rPr>
          <w:rStyle w:val="apple-converted-space"/>
          <w:color w:val="000000"/>
        </w:rPr>
        <w:t> </w:t>
      </w:r>
      <w:r w:rsidRPr="00826614">
        <w:rPr>
          <w:color w:val="000000"/>
        </w:rPr>
        <w:t>Meaning, if two</w:t>
      </w:r>
      <w:r w:rsidRPr="00826614">
        <w:rPr>
          <w:rStyle w:val="apple-converted-space"/>
          <w:color w:val="000000"/>
        </w:rPr>
        <w:t> </w:t>
      </w:r>
      <w:r w:rsidRPr="00826614">
        <w:rPr>
          <w:color w:val="000000"/>
        </w:rPr>
        <w:t>chronometers</w:t>
      </w:r>
      <w:r w:rsidRPr="00826614">
        <w:rPr>
          <w:rStyle w:val="apple-converted-space"/>
          <w:color w:val="000000"/>
        </w:rPr>
        <w:t> </w:t>
      </w:r>
      <w:r w:rsidRPr="00826614">
        <w:rPr>
          <w:color w:val="000000"/>
        </w:rPr>
        <w:t>contradict, how do you know which one is correct?</w:t>
      </w:r>
    </w:p>
    <w:p w14:paraId="3DB39CD4"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12"/>
          <w:szCs w:val="12"/>
        </w:rPr>
      </w:pPr>
    </w:p>
    <w:p w14:paraId="24F700CE" w14:textId="77777777"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Another challenge related to writing the unit tests is the difficulty of setting up realistic and useful tests. It is necessary to create relevant initial conditions so the part of the application being tested behaves like part of the complete system. If these initial conditions are not set correctly, the test will not be exercising the code in a realistic context, which diminishes the value and accuracy of unit test results.</w:t>
      </w:r>
    </w:p>
    <w:p w14:paraId="0BAC325A"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12"/>
          <w:szCs w:val="12"/>
        </w:rPr>
      </w:pPr>
    </w:p>
    <w:p w14:paraId="32E6AB44" w14:textId="7777777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To obtain the intended benefits from unit testing, rigorous discipline is needed throughout the software development process. It is essential to keep careful records not only of the tests that have been performed, but also of all changes that have been made to the source code of this or any other unit in the software. Use of a</w:t>
      </w:r>
      <w:r w:rsidRPr="00826614">
        <w:rPr>
          <w:rStyle w:val="apple-converted-space"/>
          <w:color w:val="000000"/>
        </w:rPr>
        <w:t> </w:t>
      </w:r>
      <w:r w:rsidRPr="00826614">
        <w:rPr>
          <w:color w:val="000000"/>
        </w:rPr>
        <w:t>version control</w:t>
      </w:r>
      <w:r w:rsidRPr="00826614">
        <w:rPr>
          <w:rStyle w:val="apple-converted-space"/>
          <w:color w:val="000000"/>
        </w:rPr>
        <w:t> </w:t>
      </w:r>
      <w:r w:rsidRPr="00826614">
        <w:rPr>
          <w:color w:val="000000"/>
        </w:rPr>
        <w:t>system is essential. If a later version of the unit fails a particular test that it had previously passed, the version-control software can provide a list of the source code changes (if any) that have been applied to the unit since that time.</w:t>
      </w:r>
    </w:p>
    <w:p w14:paraId="2CEAEF09" w14:textId="77777777" w:rsidR="00DC3DBC" w:rsidRDefault="00DC3DBC" w:rsidP="00E86388">
      <w:pPr>
        <w:spacing w:line="360" w:lineRule="auto"/>
        <w:jc w:val="both"/>
        <w:rPr>
          <w:rFonts w:ascii="Times New Roman" w:hAnsi="Times New Roman" w:cs="Times New Roman"/>
          <w:b/>
          <w:sz w:val="28"/>
          <w:szCs w:val="28"/>
        </w:rPr>
      </w:pPr>
    </w:p>
    <w:p w14:paraId="1930EAB0" w14:textId="5D3AE576"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FUNCTIONAL TESTING</w:t>
      </w:r>
      <w:r>
        <w:rPr>
          <w:rFonts w:ascii="Times New Roman" w:hAnsi="Times New Roman" w:cs="Times New Roman"/>
          <w:b/>
          <w:sz w:val="28"/>
          <w:szCs w:val="28"/>
        </w:rPr>
        <w:t>:</w:t>
      </w:r>
    </w:p>
    <w:p w14:paraId="04A817E4" w14:textId="7777777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b/>
          <w:bCs/>
          <w:color w:val="000000"/>
        </w:rPr>
        <w:lastRenderedPageBreak/>
        <w:t>Functional testing</w:t>
      </w:r>
      <w:r w:rsidRPr="00826614">
        <w:rPr>
          <w:rStyle w:val="apple-converted-space"/>
          <w:color w:val="000000"/>
        </w:rPr>
        <w:t> </w:t>
      </w:r>
      <w:r w:rsidRPr="00826614">
        <w:rPr>
          <w:color w:val="000000"/>
        </w:rPr>
        <w:t>is a</w:t>
      </w:r>
      <w:r w:rsidRPr="00826614">
        <w:rPr>
          <w:rStyle w:val="apple-converted-space"/>
          <w:color w:val="000000"/>
        </w:rPr>
        <w:t> </w:t>
      </w:r>
      <w:r w:rsidRPr="00826614">
        <w:rPr>
          <w:color w:val="000000"/>
        </w:rPr>
        <w:t>quality assurance</w:t>
      </w:r>
      <w:r w:rsidRPr="00826614">
        <w:rPr>
          <w:rStyle w:val="apple-converted-space"/>
          <w:color w:val="000000"/>
        </w:rPr>
        <w:t> </w:t>
      </w:r>
      <w:r w:rsidRPr="00826614">
        <w:rPr>
          <w:color w:val="000000"/>
        </w:rPr>
        <w:t>(QA) process</w:t>
      </w:r>
      <w:r w:rsidRPr="00826614">
        <w:rPr>
          <w:rStyle w:val="apple-converted-space"/>
          <w:color w:val="000000"/>
        </w:rPr>
        <w:t> and</w:t>
      </w:r>
      <w:r w:rsidRPr="00826614">
        <w:rPr>
          <w:color w:val="000000"/>
        </w:rPr>
        <w:t xml:space="preserve"> a type of</w:t>
      </w:r>
      <w:r w:rsidRPr="00826614">
        <w:rPr>
          <w:rStyle w:val="apple-converted-space"/>
          <w:color w:val="000000"/>
        </w:rPr>
        <w:t> </w:t>
      </w:r>
      <w:r w:rsidRPr="00826614">
        <w:rPr>
          <w:color w:val="000000"/>
        </w:rPr>
        <w:t>black box testing</w:t>
      </w:r>
      <w:r w:rsidRPr="00826614">
        <w:rPr>
          <w:rStyle w:val="apple-converted-space"/>
          <w:color w:val="000000"/>
        </w:rPr>
        <w:t> </w:t>
      </w:r>
      <w:r w:rsidRPr="00826614">
        <w:rPr>
          <w:color w:val="000000"/>
        </w:rPr>
        <w:t>that bases its test cases on the specifications of the software component under test. Functions are tested by feeding them input and examining the output, and internal program structure is rarely considered (not like in</w:t>
      </w:r>
      <w:r w:rsidRPr="00826614">
        <w:rPr>
          <w:rStyle w:val="apple-converted-space"/>
          <w:color w:val="000000"/>
        </w:rPr>
        <w:t> </w:t>
      </w:r>
      <w:r w:rsidRPr="00826614">
        <w:rPr>
          <w:color w:val="000000"/>
        </w:rPr>
        <w:t>white-box testing).</w:t>
      </w:r>
      <w:r w:rsidRPr="00826614">
        <w:rPr>
          <w:rStyle w:val="apple-converted-space"/>
          <w:color w:val="000000"/>
        </w:rPr>
        <w:t> </w:t>
      </w:r>
      <w:r w:rsidRPr="00826614">
        <w:rPr>
          <w:color w:val="000000"/>
        </w:rPr>
        <w:t>Functional Testing usually describes</w:t>
      </w:r>
      <w:r w:rsidRPr="00826614">
        <w:rPr>
          <w:rStyle w:val="apple-converted-space"/>
          <w:color w:val="000000"/>
        </w:rPr>
        <w:t> </w:t>
      </w:r>
      <w:r w:rsidRPr="00826614">
        <w:rPr>
          <w:i/>
          <w:iCs/>
          <w:color w:val="000000"/>
        </w:rPr>
        <w:t>what</w:t>
      </w:r>
      <w:r w:rsidRPr="00826614">
        <w:rPr>
          <w:rStyle w:val="apple-converted-space"/>
          <w:color w:val="000000"/>
        </w:rPr>
        <w:t> </w:t>
      </w:r>
      <w:r w:rsidRPr="00826614">
        <w:rPr>
          <w:color w:val="000000"/>
        </w:rPr>
        <w:t>the system does.</w:t>
      </w:r>
    </w:p>
    <w:p w14:paraId="0B0DF4C5" w14:textId="77777777" w:rsidR="00DC3DBC" w:rsidRDefault="00DC3DBC" w:rsidP="00E86388">
      <w:pPr>
        <w:pStyle w:val="NormalWeb"/>
        <w:shd w:val="clear" w:color="auto" w:fill="FFFFFF"/>
        <w:spacing w:before="96" w:beforeAutospacing="0" w:after="120" w:afterAutospacing="0" w:line="360" w:lineRule="auto"/>
        <w:jc w:val="both"/>
        <w:rPr>
          <w:color w:val="000000"/>
        </w:rPr>
      </w:pPr>
    </w:p>
    <w:p w14:paraId="3FA930EA" w14:textId="3781D67B" w:rsidR="00E86388" w:rsidRPr="00826614" w:rsidRDefault="00E86388" w:rsidP="00DC3DBC">
      <w:pPr>
        <w:pStyle w:val="NormalWeb"/>
        <w:shd w:val="clear" w:color="auto" w:fill="FFFFFF"/>
        <w:spacing w:before="96" w:beforeAutospacing="0" w:after="120" w:afterAutospacing="0" w:line="360" w:lineRule="auto"/>
        <w:ind w:firstLine="408"/>
        <w:jc w:val="both"/>
        <w:rPr>
          <w:color w:val="000000"/>
        </w:rPr>
      </w:pPr>
      <w:r w:rsidRPr="00826614">
        <w:rPr>
          <w:color w:val="000000"/>
        </w:rPr>
        <w:t>Functional testing differs from</w:t>
      </w:r>
      <w:r w:rsidRPr="00826614">
        <w:rPr>
          <w:rStyle w:val="apple-converted-space"/>
          <w:color w:val="000000"/>
        </w:rPr>
        <w:t> </w:t>
      </w:r>
      <w:r w:rsidRPr="00826614">
        <w:rPr>
          <w:color w:val="000000"/>
        </w:rPr>
        <w:t>system testing</w:t>
      </w:r>
      <w:r w:rsidRPr="00826614">
        <w:rPr>
          <w:rStyle w:val="apple-converted-space"/>
          <w:color w:val="000000"/>
        </w:rPr>
        <w:t> </w:t>
      </w:r>
      <w:r w:rsidRPr="00826614">
        <w:rPr>
          <w:color w:val="000000"/>
        </w:rPr>
        <w:t>in that functional testing "</w:t>
      </w:r>
      <w:r w:rsidRPr="00826614">
        <w:rPr>
          <w:i/>
          <w:iCs/>
          <w:color w:val="000000"/>
        </w:rPr>
        <w:t>verifies</w:t>
      </w:r>
      <w:r w:rsidRPr="00826614">
        <w:rPr>
          <w:rStyle w:val="apple-converted-space"/>
          <w:color w:val="000000"/>
        </w:rPr>
        <w:t> </w:t>
      </w:r>
      <w:r w:rsidRPr="00826614">
        <w:rPr>
          <w:color w:val="000000"/>
        </w:rPr>
        <w:t>a program by checking it against ... design document(s) or specification(s)", while system testing "</w:t>
      </w:r>
      <w:r w:rsidRPr="00826614">
        <w:rPr>
          <w:i/>
          <w:iCs/>
          <w:color w:val="000000"/>
        </w:rPr>
        <w:t>validate</w:t>
      </w:r>
      <w:r w:rsidRPr="00826614">
        <w:rPr>
          <w:rStyle w:val="apple-converted-space"/>
          <w:color w:val="000000"/>
        </w:rPr>
        <w:t> </w:t>
      </w:r>
      <w:r w:rsidRPr="00826614">
        <w:rPr>
          <w:color w:val="000000"/>
        </w:rPr>
        <w:t>a program by checking it against the published user or system requirements" (Kaner, Falk, Nguyen 1999, p. 52).</w:t>
      </w:r>
    </w:p>
    <w:p w14:paraId="437291FF" w14:textId="77777777" w:rsidR="00DC3DBC" w:rsidRDefault="00DC3DBC" w:rsidP="00E86388">
      <w:pPr>
        <w:pStyle w:val="NormalWeb"/>
        <w:shd w:val="clear" w:color="auto" w:fill="FFFFFF"/>
        <w:spacing w:before="96" w:beforeAutospacing="0" w:after="120" w:afterAutospacing="0" w:line="360" w:lineRule="auto"/>
        <w:ind w:firstLine="408"/>
        <w:jc w:val="both"/>
        <w:rPr>
          <w:color w:val="000000"/>
        </w:rPr>
      </w:pPr>
    </w:p>
    <w:p w14:paraId="58C6457E" w14:textId="3173D301" w:rsidR="00E86388" w:rsidRPr="00826614" w:rsidRDefault="00E86388" w:rsidP="00E86388">
      <w:pPr>
        <w:pStyle w:val="NormalWeb"/>
        <w:shd w:val="clear" w:color="auto" w:fill="FFFFFF"/>
        <w:spacing w:before="96" w:beforeAutospacing="0" w:after="120" w:afterAutospacing="0" w:line="360" w:lineRule="auto"/>
        <w:ind w:firstLine="408"/>
        <w:jc w:val="both"/>
        <w:rPr>
          <w:color w:val="000000"/>
        </w:rPr>
      </w:pPr>
      <w:r w:rsidRPr="00826614">
        <w:rPr>
          <w:color w:val="000000"/>
        </w:rPr>
        <w:t xml:space="preserve">Functional testing typically involves five </w:t>
      </w:r>
      <w:proofErr w:type="gramStart"/>
      <w:r w:rsidRPr="00826614">
        <w:rPr>
          <w:color w:val="000000"/>
        </w:rPr>
        <w:t>steps .The</w:t>
      </w:r>
      <w:proofErr w:type="gramEnd"/>
      <w:r w:rsidRPr="00826614">
        <w:rPr>
          <w:color w:val="000000"/>
        </w:rPr>
        <w:t xml:space="preserve"> identification of functions that the software is expected to perform</w:t>
      </w:r>
    </w:p>
    <w:p w14:paraId="4964CD5D" w14:textId="77777777" w:rsidR="00E86388" w:rsidRPr="00826614" w:rsidRDefault="00E86388" w:rsidP="00C9541E">
      <w:pPr>
        <w:numPr>
          <w:ilvl w:val="0"/>
          <w:numId w:val="6"/>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The creation of input data based on the function's specifications</w:t>
      </w:r>
    </w:p>
    <w:p w14:paraId="3B27336A" w14:textId="77777777" w:rsidR="00E86388" w:rsidRPr="00826614" w:rsidRDefault="00E86388" w:rsidP="00C9541E">
      <w:pPr>
        <w:numPr>
          <w:ilvl w:val="0"/>
          <w:numId w:val="6"/>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The determination of output based on the function's specifications</w:t>
      </w:r>
    </w:p>
    <w:p w14:paraId="69EC400C" w14:textId="77777777" w:rsidR="00E86388" w:rsidRPr="00826614" w:rsidRDefault="00E86388" w:rsidP="00C9541E">
      <w:pPr>
        <w:numPr>
          <w:ilvl w:val="0"/>
          <w:numId w:val="6"/>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The execution of the test case</w:t>
      </w:r>
    </w:p>
    <w:p w14:paraId="276204B2" w14:textId="77777777" w:rsidR="00E86388" w:rsidRPr="00826614" w:rsidRDefault="00E86388" w:rsidP="00C9541E">
      <w:pPr>
        <w:numPr>
          <w:ilvl w:val="0"/>
          <w:numId w:val="6"/>
        </w:numPr>
        <w:shd w:val="clear" w:color="auto" w:fill="FFFFFF"/>
        <w:spacing w:before="100" w:beforeAutospacing="1" w:after="24" w:line="360" w:lineRule="auto"/>
        <w:ind w:left="768"/>
        <w:jc w:val="both"/>
        <w:rPr>
          <w:rFonts w:ascii="Times New Roman" w:hAnsi="Times New Roman" w:cs="Times New Roman"/>
          <w:color w:val="000000"/>
          <w:sz w:val="24"/>
          <w:szCs w:val="24"/>
        </w:rPr>
      </w:pPr>
      <w:r w:rsidRPr="00826614">
        <w:rPr>
          <w:rFonts w:ascii="Times New Roman" w:hAnsi="Times New Roman" w:cs="Times New Roman"/>
          <w:color w:val="000000"/>
          <w:sz w:val="24"/>
          <w:szCs w:val="24"/>
        </w:rPr>
        <w:t>The comparison of actual and expected outputs</w:t>
      </w:r>
    </w:p>
    <w:p w14:paraId="4C4029A5" w14:textId="77777777" w:rsidR="00DC3DBC" w:rsidRDefault="00DC3DBC" w:rsidP="00E86388">
      <w:pPr>
        <w:spacing w:line="360" w:lineRule="auto"/>
        <w:jc w:val="both"/>
        <w:rPr>
          <w:rFonts w:ascii="Times New Roman" w:hAnsi="Times New Roman" w:cs="Times New Roman"/>
          <w:b/>
          <w:sz w:val="28"/>
          <w:szCs w:val="28"/>
        </w:rPr>
      </w:pPr>
    </w:p>
    <w:p w14:paraId="765AEF90" w14:textId="5196F99F"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PERFORMANCE TESTING</w:t>
      </w:r>
      <w:r>
        <w:rPr>
          <w:rFonts w:ascii="Times New Roman" w:hAnsi="Times New Roman" w:cs="Times New Roman"/>
          <w:b/>
          <w:sz w:val="28"/>
          <w:szCs w:val="28"/>
        </w:rPr>
        <w:t>:</w:t>
      </w:r>
    </w:p>
    <w:p w14:paraId="379CC76F"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2"/>
          <w:szCs w:val="2"/>
        </w:rPr>
      </w:pPr>
    </w:p>
    <w:p w14:paraId="19A54B6B" w14:textId="27F3309D"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In</w:t>
      </w:r>
      <w:r w:rsidRPr="00826614">
        <w:rPr>
          <w:rStyle w:val="apple-converted-space"/>
          <w:color w:val="000000"/>
        </w:rPr>
        <w:t> </w:t>
      </w:r>
      <w:r w:rsidRPr="00826614">
        <w:rPr>
          <w:color w:val="000000"/>
        </w:rPr>
        <w:t>software engineering,</w:t>
      </w:r>
      <w:r w:rsidRPr="00826614">
        <w:rPr>
          <w:rStyle w:val="apple-converted-space"/>
          <w:color w:val="000000"/>
        </w:rPr>
        <w:t> </w:t>
      </w:r>
      <w:r w:rsidRPr="00826614">
        <w:rPr>
          <w:b/>
          <w:bCs/>
          <w:color w:val="000000"/>
        </w:rPr>
        <w:t>performance testing</w:t>
      </w:r>
      <w:r w:rsidRPr="00826614">
        <w:rPr>
          <w:rStyle w:val="apple-converted-space"/>
          <w:color w:val="000000"/>
        </w:rPr>
        <w:t> </w:t>
      </w:r>
      <w:r w:rsidRPr="00826614">
        <w:rPr>
          <w:color w:val="000000"/>
        </w:rPr>
        <w:t>is in general</w:t>
      </w:r>
      <w:r w:rsidRPr="00826614">
        <w:rPr>
          <w:rStyle w:val="apple-converted-space"/>
          <w:color w:val="000000"/>
        </w:rPr>
        <w:t> </w:t>
      </w:r>
      <w:r w:rsidRPr="00826614">
        <w:rPr>
          <w:color w:val="000000"/>
        </w:rPr>
        <w:t>testing</w:t>
      </w:r>
      <w:r w:rsidRPr="00826614">
        <w:rPr>
          <w:rStyle w:val="apple-converted-space"/>
          <w:color w:val="000000"/>
        </w:rPr>
        <w:t> </w:t>
      </w:r>
      <w:r w:rsidRPr="00826614">
        <w:rPr>
          <w:color w:val="000000"/>
        </w:rPr>
        <w:t>performed to determine how a</w:t>
      </w:r>
      <w:r w:rsidRPr="00826614">
        <w:rPr>
          <w:rStyle w:val="apple-converted-space"/>
          <w:color w:val="000000"/>
        </w:rPr>
        <w:t> </w:t>
      </w:r>
      <w:r w:rsidRPr="00826614">
        <w:rPr>
          <w:color w:val="000000"/>
        </w:rPr>
        <w:t>system</w:t>
      </w:r>
      <w:r w:rsidRPr="00826614">
        <w:rPr>
          <w:rStyle w:val="apple-converted-space"/>
          <w:color w:val="000000"/>
        </w:rPr>
        <w:t> </w:t>
      </w:r>
      <w:r w:rsidRPr="00826614">
        <w:rPr>
          <w:color w:val="000000"/>
        </w:rPr>
        <w:t>performs in terms of responsiveness and stability under a particular workload. It can also serve to investigate, measure, validate or verify other</w:t>
      </w:r>
      <w:r w:rsidRPr="00826614">
        <w:rPr>
          <w:rStyle w:val="apple-converted-space"/>
          <w:color w:val="000000"/>
        </w:rPr>
        <w:t> </w:t>
      </w:r>
      <w:r w:rsidRPr="00826614">
        <w:rPr>
          <w:color w:val="000000"/>
        </w:rPr>
        <w:t>quality</w:t>
      </w:r>
      <w:r w:rsidRPr="00826614">
        <w:rPr>
          <w:rStyle w:val="apple-converted-space"/>
          <w:color w:val="000000"/>
        </w:rPr>
        <w:t> </w:t>
      </w:r>
      <w:r w:rsidRPr="00826614">
        <w:rPr>
          <w:color w:val="000000"/>
        </w:rPr>
        <w:t>attributes</w:t>
      </w:r>
      <w:r w:rsidRPr="00826614">
        <w:rPr>
          <w:rStyle w:val="apple-converted-space"/>
          <w:color w:val="000000"/>
        </w:rPr>
        <w:t> </w:t>
      </w:r>
      <w:r w:rsidRPr="00826614">
        <w:rPr>
          <w:color w:val="000000"/>
        </w:rPr>
        <w:t>of the system, such as</w:t>
      </w:r>
      <w:r w:rsidRPr="00826614">
        <w:rPr>
          <w:rStyle w:val="apple-converted-space"/>
          <w:color w:val="000000"/>
        </w:rPr>
        <w:t> </w:t>
      </w:r>
      <w:r w:rsidRPr="00826614">
        <w:rPr>
          <w:color w:val="000000"/>
        </w:rPr>
        <w:t>scalability,</w:t>
      </w:r>
      <w:r w:rsidRPr="00826614">
        <w:rPr>
          <w:rStyle w:val="apple-converted-space"/>
          <w:color w:val="000000"/>
        </w:rPr>
        <w:t> </w:t>
      </w:r>
      <w:r w:rsidRPr="00826614">
        <w:rPr>
          <w:color w:val="000000"/>
        </w:rPr>
        <w:t>reliability</w:t>
      </w:r>
      <w:r w:rsidRPr="00826614">
        <w:rPr>
          <w:rStyle w:val="apple-converted-space"/>
          <w:color w:val="000000"/>
        </w:rPr>
        <w:t> </w:t>
      </w:r>
      <w:r w:rsidRPr="00826614">
        <w:rPr>
          <w:color w:val="000000"/>
        </w:rPr>
        <w:t>and resource usage.</w:t>
      </w:r>
    </w:p>
    <w:p w14:paraId="3857D301" w14:textId="77777777" w:rsidR="00E3324E" w:rsidRDefault="00E3324E" w:rsidP="00E86388">
      <w:pPr>
        <w:pStyle w:val="NormalWeb"/>
        <w:shd w:val="clear" w:color="auto" w:fill="FFFFFF"/>
        <w:spacing w:before="96" w:beforeAutospacing="0" w:after="120" w:afterAutospacing="0" w:line="360" w:lineRule="auto"/>
        <w:ind w:firstLine="720"/>
        <w:jc w:val="both"/>
        <w:rPr>
          <w:color w:val="000000"/>
        </w:rPr>
      </w:pPr>
    </w:p>
    <w:p w14:paraId="754B151F" w14:textId="7E4F03F5"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Performance testing is a subset of</w:t>
      </w:r>
      <w:r w:rsidRPr="00826614">
        <w:rPr>
          <w:rStyle w:val="apple-converted-space"/>
          <w:color w:val="000000"/>
        </w:rPr>
        <w:t> </w:t>
      </w:r>
      <w:r w:rsidRPr="00826614">
        <w:rPr>
          <w:color w:val="000000"/>
        </w:rPr>
        <w:t>performance engineering, an emerging</w:t>
      </w:r>
      <w:r w:rsidRPr="00826614">
        <w:rPr>
          <w:rStyle w:val="apple-converted-space"/>
          <w:color w:val="000000"/>
        </w:rPr>
        <w:t> </w:t>
      </w:r>
      <w:r w:rsidRPr="00826614">
        <w:rPr>
          <w:color w:val="000000"/>
        </w:rPr>
        <w:t>computer science</w:t>
      </w:r>
      <w:r w:rsidRPr="00826614">
        <w:rPr>
          <w:rStyle w:val="apple-converted-space"/>
          <w:color w:val="000000"/>
        </w:rPr>
        <w:t> </w:t>
      </w:r>
      <w:r w:rsidRPr="00826614">
        <w:rPr>
          <w:color w:val="000000"/>
        </w:rPr>
        <w:t>practice which strives to build performance into the implementation, design and architecture of a system.</w:t>
      </w:r>
    </w:p>
    <w:p w14:paraId="36A1CE87" w14:textId="77777777" w:rsidR="00DC3DBC" w:rsidRDefault="00DC3DBC" w:rsidP="00E86388">
      <w:pPr>
        <w:spacing w:line="360" w:lineRule="auto"/>
        <w:jc w:val="both"/>
        <w:rPr>
          <w:rFonts w:ascii="Times New Roman" w:hAnsi="Times New Roman" w:cs="Times New Roman"/>
          <w:b/>
          <w:sz w:val="28"/>
          <w:szCs w:val="28"/>
        </w:rPr>
      </w:pPr>
    </w:p>
    <w:p w14:paraId="5C762A84" w14:textId="38D8E63E"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lastRenderedPageBreak/>
        <w:t>TESTING TYPES</w:t>
      </w:r>
      <w:r>
        <w:rPr>
          <w:rFonts w:ascii="Times New Roman" w:hAnsi="Times New Roman" w:cs="Times New Roman"/>
          <w:b/>
          <w:sz w:val="28"/>
          <w:szCs w:val="28"/>
        </w:rPr>
        <w:t>:</w:t>
      </w:r>
    </w:p>
    <w:p w14:paraId="3C49E54B" w14:textId="2A55E8DB"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LOAD TESTING</w:t>
      </w:r>
      <w:r w:rsidR="000C06AA">
        <w:rPr>
          <w:rStyle w:val="mw-headline"/>
          <w:rFonts w:ascii="Times New Roman" w:hAnsi="Times New Roman" w:cs="Times New Roman"/>
          <w:b/>
          <w:bCs/>
          <w:color w:val="000000"/>
          <w:sz w:val="28"/>
          <w:szCs w:val="28"/>
        </w:rPr>
        <w:t>:</w:t>
      </w:r>
    </w:p>
    <w:p w14:paraId="79EE31D4" w14:textId="77777777"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Load testing</w:t>
      </w:r>
      <w:r w:rsidRPr="00826614">
        <w:rPr>
          <w:rStyle w:val="apple-converted-space"/>
          <w:color w:val="000000"/>
        </w:rPr>
        <w:t> </w:t>
      </w:r>
      <w:r w:rsidRPr="00826614">
        <w:rPr>
          <w:color w:val="000000"/>
        </w:rPr>
        <w:t xml:space="preserve">is the simplest form of performance testing. A load test is usually conducted to understand the </w:t>
      </w:r>
      <w:proofErr w:type="spellStart"/>
      <w:r w:rsidRPr="00826614">
        <w:rPr>
          <w:color w:val="000000"/>
        </w:rPr>
        <w:t>behaviour</w:t>
      </w:r>
      <w:proofErr w:type="spellEnd"/>
      <w:r w:rsidRPr="00826614">
        <w:rPr>
          <w:color w:val="000000"/>
        </w:rPr>
        <w:t xml:space="preserve"> of the system under a specific expected load. This load can be the expected concurrent number of users on the</w:t>
      </w:r>
      <w:r w:rsidRPr="00826614">
        <w:rPr>
          <w:rStyle w:val="apple-converted-space"/>
          <w:color w:val="000000"/>
        </w:rPr>
        <w:t> </w:t>
      </w:r>
      <w:r w:rsidRPr="00826614">
        <w:rPr>
          <w:color w:val="000000"/>
        </w:rPr>
        <w:t>application</w:t>
      </w:r>
      <w:r w:rsidRPr="00826614">
        <w:rPr>
          <w:rStyle w:val="apple-converted-space"/>
          <w:color w:val="000000"/>
        </w:rPr>
        <w:t> </w:t>
      </w:r>
      <w:r w:rsidRPr="00826614">
        <w:rPr>
          <w:color w:val="000000"/>
        </w:rPr>
        <w:t>performing a specific number of</w:t>
      </w:r>
      <w:r w:rsidRPr="00826614">
        <w:rPr>
          <w:rStyle w:val="apple-converted-space"/>
          <w:color w:val="000000"/>
        </w:rPr>
        <w:t> </w:t>
      </w:r>
      <w:r w:rsidRPr="00826614">
        <w:rPr>
          <w:color w:val="000000"/>
        </w:rPr>
        <w:t>transactions</w:t>
      </w:r>
      <w:r w:rsidRPr="00826614">
        <w:rPr>
          <w:rStyle w:val="apple-converted-space"/>
          <w:color w:val="000000"/>
        </w:rPr>
        <w:t> </w:t>
      </w:r>
      <w:r w:rsidRPr="00826614">
        <w:rPr>
          <w:color w:val="000000"/>
        </w:rPr>
        <w:t>within the set duration. This test will give out the response times of all the important business critical transactions. If the</w:t>
      </w:r>
      <w:r w:rsidRPr="00826614">
        <w:rPr>
          <w:rStyle w:val="apple-converted-space"/>
          <w:color w:val="000000"/>
        </w:rPr>
        <w:t> </w:t>
      </w:r>
      <w:r w:rsidRPr="00826614">
        <w:rPr>
          <w:color w:val="000000"/>
        </w:rPr>
        <w:t>database,</w:t>
      </w:r>
      <w:r w:rsidRPr="00826614">
        <w:rPr>
          <w:rStyle w:val="apple-converted-space"/>
          <w:color w:val="000000"/>
        </w:rPr>
        <w:t> </w:t>
      </w:r>
      <w:r w:rsidRPr="00826614">
        <w:rPr>
          <w:color w:val="000000"/>
        </w:rPr>
        <w:t>application server, etc. are also monitored, then this simple test can itself point towards</w:t>
      </w:r>
      <w:r w:rsidRPr="00826614">
        <w:rPr>
          <w:rStyle w:val="apple-converted-space"/>
          <w:color w:val="000000"/>
        </w:rPr>
        <w:t> </w:t>
      </w:r>
      <w:r w:rsidRPr="00826614">
        <w:rPr>
          <w:color w:val="000000"/>
        </w:rPr>
        <w:t>bottlenecks</w:t>
      </w:r>
      <w:r w:rsidRPr="00826614">
        <w:rPr>
          <w:rStyle w:val="apple-converted-space"/>
          <w:color w:val="000000"/>
        </w:rPr>
        <w:t> </w:t>
      </w:r>
      <w:r w:rsidRPr="00826614">
        <w:rPr>
          <w:color w:val="000000"/>
        </w:rPr>
        <w:t>in the application software.</w:t>
      </w:r>
    </w:p>
    <w:p w14:paraId="24B0EDDA" w14:textId="77777777" w:rsidR="00DC3DBC" w:rsidRPr="00826614" w:rsidRDefault="00DC3DBC" w:rsidP="00E86388">
      <w:pPr>
        <w:pStyle w:val="NormalWeb"/>
        <w:shd w:val="clear" w:color="auto" w:fill="FFFFFF"/>
        <w:spacing w:before="96" w:beforeAutospacing="0" w:after="120" w:afterAutospacing="0" w:line="360" w:lineRule="auto"/>
        <w:ind w:firstLine="720"/>
        <w:jc w:val="both"/>
        <w:rPr>
          <w:color w:val="000000"/>
        </w:rPr>
      </w:pPr>
    </w:p>
    <w:p w14:paraId="41FA8C13" w14:textId="6157AFC4"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STRESS TESTING</w:t>
      </w:r>
      <w:r>
        <w:rPr>
          <w:rStyle w:val="mw-headline"/>
          <w:rFonts w:ascii="Times New Roman" w:hAnsi="Times New Roman" w:cs="Times New Roman"/>
          <w:b/>
          <w:bCs/>
          <w:color w:val="000000"/>
          <w:sz w:val="28"/>
          <w:szCs w:val="28"/>
        </w:rPr>
        <w:t>:</w:t>
      </w:r>
    </w:p>
    <w:p w14:paraId="789D22C8" w14:textId="77777777" w:rsidR="00E3324E" w:rsidRPr="00E3324E" w:rsidRDefault="00E3324E" w:rsidP="00E86388">
      <w:pPr>
        <w:pStyle w:val="NormalWeb"/>
        <w:shd w:val="clear" w:color="auto" w:fill="FFFFFF"/>
        <w:spacing w:before="96" w:beforeAutospacing="0" w:after="120" w:afterAutospacing="0" w:line="360" w:lineRule="auto"/>
        <w:ind w:firstLine="720"/>
        <w:jc w:val="both"/>
        <w:rPr>
          <w:color w:val="000000"/>
          <w:sz w:val="2"/>
          <w:szCs w:val="2"/>
        </w:rPr>
      </w:pPr>
    </w:p>
    <w:p w14:paraId="43DC8AB2" w14:textId="3C072181"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Stress testing</w:t>
      </w:r>
      <w:r w:rsidRPr="00826614">
        <w:rPr>
          <w:rStyle w:val="apple-converted-space"/>
          <w:color w:val="000000"/>
        </w:rPr>
        <w:t> </w:t>
      </w:r>
      <w:r w:rsidRPr="00826614">
        <w:rPr>
          <w:color w:val="000000"/>
        </w:rPr>
        <w:t>is normally used to understand the upper limits of capacity within the system. This kind of test is done to determine the system's robustness in terms of extreme load and helps application administrators to determine if the system will perform sufficiently if the current load goes well above the expected maximum.</w:t>
      </w:r>
    </w:p>
    <w:p w14:paraId="7CE5E5A0" w14:textId="77777777" w:rsidR="00DC3DBC" w:rsidRDefault="00DC3DBC" w:rsidP="00E86388">
      <w:pPr>
        <w:pStyle w:val="Heading3"/>
        <w:shd w:val="clear" w:color="auto" w:fill="FFFFFF"/>
        <w:spacing w:before="0" w:after="72" w:line="360" w:lineRule="auto"/>
        <w:jc w:val="both"/>
        <w:rPr>
          <w:rStyle w:val="mw-headline"/>
          <w:rFonts w:ascii="Times New Roman" w:hAnsi="Times New Roman" w:cs="Times New Roman"/>
          <w:color w:val="000000"/>
        </w:rPr>
      </w:pPr>
    </w:p>
    <w:p w14:paraId="7EC1A7AD" w14:textId="028C83B2"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SOAK TESTING</w:t>
      </w:r>
      <w:r>
        <w:rPr>
          <w:rStyle w:val="mw-headline"/>
          <w:rFonts w:ascii="Times New Roman" w:hAnsi="Times New Roman" w:cs="Times New Roman"/>
          <w:b/>
          <w:bCs/>
          <w:color w:val="000000"/>
          <w:sz w:val="28"/>
          <w:szCs w:val="28"/>
        </w:rPr>
        <w:t>:</w:t>
      </w:r>
    </w:p>
    <w:p w14:paraId="5A2AEE5C" w14:textId="77777777" w:rsidR="00E3324E" w:rsidRPr="00E3324E" w:rsidRDefault="00E3324E" w:rsidP="00E86388">
      <w:pPr>
        <w:pStyle w:val="NormalWeb"/>
        <w:shd w:val="clear" w:color="auto" w:fill="FFFFFF"/>
        <w:spacing w:before="96" w:beforeAutospacing="0" w:after="120" w:afterAutospacing="0" w:line="360" w:lineRule="auto"/>
        <w:ind w:firstLine="720"/>
        <w:jc w:val="both"/>
        <w:rPr>
          <w:color w:val="000000"/>
          <w:sz w:val="2"/>
          <w:szCs w:val="2"/>
        </w:rPr>
      </w:pPr>
    </w:p>
    <w:p w14:paraId="664A8FF5" w14:textId="1C4690BA"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 xml:space="preserve">Soak testing, also known as endurance testing, is usually done to determine if the system can sustain the continuous expected load. During soak tests, memory utilization is monitored to detect potential leaks. Also important, but often overlooked is performance degradation. That is, to ensure that the throughput and/or response times after some long </w:t>
      </w:r>
      <w:proofErr w:type="gramStart"/>
      <w:r w:rsidRPr="00826614">
        <w:rPr>
          <w:color w:val="000000"/>
        </w:rPr>
        <w:t>period</w:t>
      </w:r>
      <w:proofErr w:type="gramEnd"/>
      <w:r w:rsidRPr="00826614">
        <w:rPr>
          <w:color w:val="000000"/>
        </w:rPr>
        <w:t xml:space="preserve"> of sustained activity are as good as or better than at the beginning of the test. It essentially involves applying a significant load to a system for an extended, significant period of time. The goal is to discover how the system behaves under sustained use.</w:t>
      </w:r>
    </w:p>
    <w:p w14:paraId="6F108849" w14:textId="77777777" w:rsidR="00E3324E" w:rsidRDefault="00E3324E" w:rsidP="00E86388">
      <w:pPr>
        <w:pStyle w:val="Heading3"/>
        <w:shd w:val="clear" w:color="auto" w:fill="FFFFFF"/>
        <w:spacing w:before="0" w:after="72" w:line="360" w:lineRule="auto"/>
        <w:jc w:val="both"/>
        <w:rPr>
          <w:rStyle w:val="mw-headline"/>
          <w:rFonts w:ascii="Times New Roman" w:hAnsi="Times New Roman" w:cs="Times New Roman"/>
          <w:b/>
          <w:bCs/>
          <w:color w:val="000000"/>
          <w:sz w:val="28"/>
          <w:szCs w:val="28"/>
        </w:rPr>
      </w:pPr>
    </w:p>
    <w:p w14:paraId="55818A70" w14:textId="3F4C5974"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SPIKE TESTING</w:t>
      </w:r>
      <w:r>
        <w:rPr>
          <w:rStyle w:val="mw-headline"/>
          <w:rFonts w:ascii="Times New Roman" w:hAnsi="Times New Roman" w:cs="Times New Roman"/>
          <w:b/>
          <w:bCs/>
          <w:color w:val="000000"/>
          <w:sz w:val="28"/>
          <w:szCs w:val="28"/>
        </w:rPr>
        <w:t>:</w:t>
      </w:r>
    </w:p>
    <w:p w14:paraId="6FB4EDBA"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12"/>
          <w:szCs w:val="12"/>
        </w:rPr>
      </w:pPr>
    </w:p>
    <w:p w14:paraId="65A8BBC2" w14:textId="4D772AE2"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lastRenderedPageBreak/>
        <w:t xml:space="preserve">Spike testing is done by suddenly increasing the number of or load generated by, users by a very large amount and observing the </w:t>
      </w:r>
      <w:proofErr w:type="spellStart"/>
      <w:r w:rsidRPr="00826614">
        <w:rPr>
          <w:color w:val="000000"/>
        </w:rPr>
        <w:t>behaviour</w:t>
      </w:r>
      <w:proofErr w:type="spellEnd"/>
      <w:r w:rsidRPr="00826614">
        <w:rPr>
          <w:color w:val="000000"/>
        </w:rPr>
        <w:t xml:space="preserve"> of the system. The goal is to determine whether performance will suffer, the system will fail, or it will be able to handle dramatic changes in load.</w:t>
      </w:r>
    </w:p>
    <w:p w14:paraId="206D4BFF" w14:textId="77777777" w:rsidR="00DC3DBC" w:rsidRDefault="00DC3DBC" w:rsidP="00E86388">
      <w:pPr>
        <w:pStyle w:val="Heading3"/>
        <w:shd w:val="clear" w:color="auto" w:fill="FFFFFF"/>
        <w:spacing w:before="0" w:after="72" w:line="360" w:lineRule="auto"/>
        <w:jc w:val="both"/>
        <w:rPr>
          <w:rStyle w:val="mw-headline"/>
          <w:rFonts w:ascii="Times New Roman" w:hAnsi="Times New Roman" w:cs="Times New Roman"/>
          <w:color w:val="000000"/>
        </w:rPr>
      </w:pPr>
    </w:p>
    <w:p w14:paraId="1537EFD9" w14:textId="2C720B93"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CONFIGURATION TESTING</w:t>
      </w:r>
      <w:r>
        <w:rPr>
          <w:rStyle w:val="mw-headline"/>
          <w:rFonts w:ascii="Times New Roman" w:hAnsi="Times New Roman" w:cs="Times New Roman"/>
          <w:b/>
          <w:bCs/>
          <w:color w:val="000000"/>
          <w:sz w:val="28"/>
          <w:szCs w:val="28"/>
        </w:rPr>
        <w:t>:</w:t>
      </w:r>
    </w:p>
    <w:p w14:paraId="6FD9D9EE" w14:textId="77777777" w:rsidR="007E513B" w:rsidRPr="007E513B" w:rsidRDefault="007E513B" w:rsidP="00E86388">
      <w:pPr>
        <w:pStyle w:val="NormalWeb"/>
        <w:shd w:val="clear" w:color="auto" w:fill="FFFFFF"/>
        <w:spacing w:before="96" w:beforeAutospacing="0" w:after="120" w:afterAutospacing="0" w:line="360" w:lineRule="auto"/>
        <w:ind w:firstLine="720"/>
        <w:jc w:val="both"/>
        <w:rPr>
          <w:color w:val="000000"/>
          <w:sz w:val="2"/>
          <w:szCs w:val="2"/>
        </w:rPr>
      </w:pPr>
    </w:p>
    <w:p w14:paraId="1DF920AA" w14:textId="7A1E1A0A"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 xml:space="preserve">Rather than testing for performance from the perspective of load, tests are created to determine the effects of configuration changes to the system's components on the system's performance and </w:t>
      </w:r>
      <w:proofErr w:type="spellStart"/>
      <w:r w:rsidRPr="00826614">
        <w:rPr>
          <w:color w:val="000000"/>
        </w:rPr>
        <w:t>behaviour</w:t>
      </w:r>
      <w:proofErr w:type="spellEnd"/>
      <w:r w:rsidRPr="00826614">
        <w:rPr>
          <w:color w:val="000000"/>
        </w:rPr>
        <w:t>. A common example would be experimenting with different methods of load-balancing.</w:t>
      </w:r>
    </w:p>
    <w:p w14:paraId="6BD5359D" w14:textId="77777777" w:rsidR="00DC3DBC" w:rsidRPr="00DC3DBC" w:rsidRDefault="00DC3DBC" w:rsidP="00E86388">
      <w:pPr>
        <w:pStyle w:val="NormalWeb"/>
        <w:shd w:val="clear" w:color="auto" w:fill="FFFFFF"/>
        <w:spacing w:before="96" w:beforeAutospacing="0" w:after="120" w:afterAutospacing="0" w:line="360" w:lineRule="auto"/>
        <w:ind w:firstLine="720"/>
        <w:jc w:val="both"/>
        <w:rPr>
          <w:color w:val="000000"/>
          <w:sz w:val="12"/>
          <w:szCs w:val="12"/>
        </w:rPr>
      </w:pPr>
    </w:p>
    <w:p w14:paraId="7966E283" w14:textId="3CD2EF47" w:rsidR="00E86388" w:rsidRPr="00DC3DBC" w:rsidRDefault="00DC3DBC" w:rsidP="00E86388">
      <w:pPr>
        <w:pStyle w:val="Heading3"/>
        <w:shd w:val="clear" w:color="auto" w:fill="FFFFFF"/>
        <w:spacing w:before="0" w:after="72" w:line="360" w:lineRule="auto"/>
        <w:jc w:val="both"/>
        <w:rPr>
          <w:rFonts w:ascii="Times New Roman" w:hAnsi="Times New Roman" w:cs="Times New Roman"/>
          <w:b/>
          <w:bCs/>
          <w:color w:val="000000"/>
          <w:sz w:val="28"/>
          <w:szCs w:val="28"/>
        </w:rPr>
      </w:pPr>
      <w:r w:rsidRPr="00DC3DBC">
        <w:rPr>
          <w:rStyle w:val="mw-headline"/>
          <w:rFonts w:ascii="Times New Roman" w:hAnsi="Times New Roman" w:cs="Times New Roman"/>
          <w:b/>
          <w:bCs/>
          <w:color w:val="000000"/>
          <w:sz w:val="28"/>
          <w:szCs w:val="28"/>
        </w:rPr>
        <w:t>ISOLATION TESTING</w:t>
      </w:r>
      <w:r w:rsidR="000C06AA">
        <w:rPr>
          <w:rStyle w:val="mw-headline"/>
          <w:rFonts w:ascii="Times New Roman" w:hAnsi="Times New Roman" w:cs="Times New Roman"/>
          <w:b/>
          <w:bCs/>
          <w:color w:val="000000"/>
          <w:sz w:val="28"/>
          <w:szCs w:val="28"/>
        </w:rPr>
        <w:t>:</w:t>
      </w:r>
    </w:p>
    <w:p w14:paraId="426A78DA" w14:textId="77777777" w:rsidR="007E513B" w:rsidRPr="007E513B" w:rsidRDefault="007E513B" w:rsidP="00E86388">
      <w:pPr>
        <w:pStyle w:val="NormalWeb"/>
        <w:shd w:val="clear" w:color="auto" w:fill="FFFFFF"/>
        <w:spacing w:before="96" w:beforeAutospacing="0" w:after="120" w:afterAutospacing="0" w:line="360" w:lineRule="auto"/>
        <w:ind w:firstLine="720"/>
        <w:jc w:val="both"/>
        <w:rPr>
          <w:color w:val="000000"/>
          <w:sz w:val="2"/>
          <w:szCs w:val="2"/>
        </w:rPr>
      </w:pPr>
    </w:p>
    <w:p w14:paraId="7B0CA3BD" w14:textId="138A79AC"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Isolation testing is not unique to performance testing but involves repeating a test execution that resulted in a system problem. Often used to isolate and confirm the fault domain.</w:t>
      </w:r>
    </w:p>
    <w:p w14:paraId="043455C9" w14:textId="77777777" w:rsidR="00DC3DBC" w:rsidRDefault="00DC3DBC" w:rsidP="00E86388">
      <w:pPr>
        <w:spacing w:line="360" w:lineRule="auto"/>
        <w:jc w:val="both"/>
        <w:rPr>
          <w:rFonts w:ascii="Times New Roman" w:hAnsi="Times New Roman" w:cs="Times New Roman"/>
          <w:b/>
          <w:sz w:val="28"/>
          <w:szCs w:val="28"/>
        </w:rPr>
      </w:pPr>
    </w:p>
    <w:p w14:paraId="2EF27615" w14:textId="033248D8" w:rsidR="00E86388" w:rsidRPr="00826614" w:rsidRDefault="00DC3DBC" w:rsidP="00E86388">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INTEGRATION TESTING</w:t>
      </w:r>
      <w:r w:rsidR="000C06AA">
        <w:rPr>
          <w:rFonts w:ascii="Times New Roman" w:hAnsi="Times New Roman" w:cs="Times New Roman"/>
          <w:b/>
          <w:sz w:val="28"/>
          <w:szCs w:val="28"/>
        </w:rPr>
        <w:t>:</w:t>
      </w:r>
    </w:p>
    <w:p w14:paraId="0329E398" w14:textId="77777777" w:rsidR="007E513B" w:rsidRPr="007E513B" w:rsidRDefault="007E513B" w:rsidP="00E86388">
      <w:pPr>
        <w:spacing w:line="360" w:lineRule="auto"/>
        <w:ind w:firstLine="720"/>
        <w:jc w:val="both"/>
        <w:rPr>
          <w:rFonts w:ascii="Times New Roman" w:hAnsi="Times New Roman" w:cs="Times New Roman"/>
          <w:b/>
          <w:bCs/>
          <w:color w:val="000000"/>
          <w:sz w:val="2"/>
          <w:szCs w:val="2"/>
          <w:shd w:val="clear" w:color="auto" w:fill="FFFFFF"/>
        </w:rPr>
      </w:pPr>
    </w:p>
    <w:p w14:paraId="26A8D72D" w14:textId="09AB13F9" w:rsidR="00E86388" w:rsidRDefault="00E86388" w:rsidP="00E86388">
      <w:pPr>
        <w:spacing w:line="360" w:lineRule="auto"/>
        <w:ind w:firstLine="720"/>
        <w:jc w:val="both"/>
        <w:rPr>
          <w:rFonts w:ascii="Times New Roman" w:hAnsi="Times New Roman" w:cs="Times New Roman"/>
          <w:color w:val="000000"/>
          <w:sz w:val="24"/>
          <w:szCs w:val="24"/>
          <w:shd w:val="clear" w:color="auto" w:fill="FFFFFF"/>
        </w:rPr>
      </w:pPr>
      <w:r w:rsidRPr="00826614">
        <w:rPr>
          <w:rFonts w:ascii="Times New Roman" w:hAnsi="Times New Roman" w:cs="Times New Roman"/>
          <w:b/>
          <w:bCs/>
          <w:color w:val="000000"/>
          <w:sz w:val="24"/>
          <w:szCs w:val="24"/>
          <w:shd w:val="clear" w:color="auto" w:fill="FFFFFF"/>
        </w:rPr>
        <w:t>Integration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(sometimes called</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b/>
          <w:bCs/>
          <w:color w:val="000000"/>
          <w:sz w:val="24"/>
          <w:szCs w:val="24"/>
          <w:shd w:val="clear" w:color="auto" w:fill="FFFFFF"/>
        </w:rPr>
        <w:t>integration and testing</w:t>
      </w:r>
      <w:r w:rsidRPr="00826614">
        <w:rPr>
          <w:rFonts w:ascii="Times New Roman" w:hAnsi="Times New Roman" w:cs="Times New Roman"/>
          <w:color w:val="000000"/>
          <w:sz w:val="24"/>
          <w:szCs w:val="24"/>
          <w:shd w:val="clear" w:color="auto" w:fill="FFFFFF"/>
        </w:rPr>
        <w:t>, abbreviated</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b/>
          <w:bCs/>
          <w:color w:val="000000"/>
          <w:sz w:val="24"/>
          <w:szCs w:val="24"/>
          <w:shd w:val="clear" w:color="auto" w:fill="FFFFFF"/>
        </w:rPr>
        <w:t>I&amp;T</w:t>
      </w:r>
      <w:r w:rsidRPr="00826614">
        <w:rPr>
          <w:rFonts w:ascii="Times New Roman" w:hAnsi="Times New Roman" w:cs="Times New Roman"/>
          <w:color w:val="000000"/>
          <w:sz w:val="24"/>
          <w:szCs w:val="24"/>
          <w:shd w:val="clear" w:color="auto" w:fill="FFFFFF"/>
        </w:rPr>
        <w:t>) is the phase in</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software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in which individual software modules are combined and tested as a group. It occurs after</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unit testing</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and before</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validation testing</w:t>
      </w:r>
      <w:r w:rsidRPr="00826614">
        <w:rPr>
          <w:rFonts w:ascii="Times New Roman" w:hAnsi="Times New Roman" w:cs="Times New Roman"/>
          <w:color w:val="000000"/>
          <w:sz w:val="24"/>
          <w:szCs w:val="24"/>
          <w:shd w:val="clear" w:color="auto" w:fill="FFFFFF"/>
        </w:rPr>
        <w:t>. Integration testing takes as its input</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modules</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that have been</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unit tested</w:t>
      </w:r>
      <w:r w:rsidRPr="00826614">
        <w:rPr>
          <w:rFonts w:ascii="Times New Roman" w:hAnsi="Times New Roman" w:cs="Times New Roman"/>
          <w:color w:val="000000"/>
          <w:sz w:val="24"/>
          <w:szCs w:val="24"/>
          <w:shd w:val="clear" w:color="auto" w:fill="FFFFFF"/>
        </w:rPr>
        <w:t>, groups them in larger aggregates, applies tests defined in an integration</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test plan</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color w:val="000000"/>
          <w:sz w:val="24"/>
          <w:szCs w:val="24"/>
          <w:shd w:val="clear" w:color="auto" w:fill="FFFFFF"/>
        </w:rPr>
        <w:t>to those aggregates, and delivers as its output the integrated system ready for</w:t>
      </w:r>
      <w:r w:rsidRPr="00826614">
        <w:rPr>
          <w:rStyle w:val="apple-converted-space"/>
          <w:rFonts w:ascii="Times New Roman" w:hAnsi="Times New Roman" w:cs="Times New Roman"/>
          <w:color w:val="000000"/>
          <w:sz w:val="24"/>
          <w:szCs w:val="24"/>
          <w:shd w:val="clear" w:color="auto" w:fill="FFFFFF"/>
        </w:rPr>
        <w:t> </w:t>
      </w:r>
      <w:r w:rsidRPr="00826614">
        <w:rPr>
          <w:rFonts w:ascii="Times New Roman" w:hAnsi="Times New Roman" w:cs="Times New Roman"/>
          <w:sz w:val="24"/>
          <w:szCs w:val="24"/>
          <w:shd w:val="clear" w:color="auto" w:fill="FFFFFF"/>
        </w:rPr>
        <w:t>system testing</w:t>
      </w:r>
      <w:r w:rsidRPr="00826614">
        <w:rPr>
          <w:rFonts w:ascii="Times New Roman" w:hAnsi="Times New Roman" w:cs="Times New Roman"/>
          <w:color w:val="000000"/>
          <w:sz w:val="24"/>
          <w:szCs w:val="24"/>
          <w:shd w:val="clear" w:color="auto" w:fill="FFFFFF"/>
        </w:rPr>
        <w:t>.</w:t>
      </w:r>
    </w:p>
    <w:p w14:paraId="04207172" w14:textId="77777777" w:rsidR="000C06AA" w:rsidRPr="00826614" w:rsidRDefault="000C06AA" w:rsidP="00E86388">
      <w:pPr>
        <w:spacing w:line="360" w:lineRule="auto"/>
        <w:ind w:firstLine="720"/>
        <w:jc w:val="both"/>
        <w:rPr>
          <w:rFonts w:ascii="Times New Roman" w:hAnsi="Times New Roman" w:cs="Times New Roman"/>
          <w:color w:val="000000"/>
          <w:sz w:val="24"/>
          <w:szCs w:val="24"/>
          <w:shd w:val="clear" w:color="auto" w:fill="FFFFFF"/>
        </w:rPr>
      </w:pPr>
    </w:p>
    <w:p w14:paraId="3653A121" w14:textId="6BACE0AD" w:rsidR="00E86388" w:rsidRPr="00DC3DBC" w:rsidRDefault="00DC3DBC" w:rsidP="00E86388">
      <w:pPr>
        <w:spacing w:line="360" w:lineRule="auto"/>
        <w:jc w:val="both"/>
        <w:rPr>
          <w:rFonts w:ascii="Times New Roman" w:hAnsi="Times New Roman" w:cs="Times New Roman"/>
          <w:b/>
          <w:sz w:val="28"/>
          <w:szCs w:val="28"/>
        </w:rPr>
      </w:pPr>
      <w:r w:rsidRPr="00DC3DBC">
        <w:rPr>
          <w:rFonts w:ascii="Times New Roman" w:hAnsi="Times New Roman" w:cs="Times New Roman"/>
          <w:b/>
          <w:sz w:val="28"/>
          <w:szCs w:val="28"/>
        </w:rPr>
        <w:t>PURPOSE</w:t>
      </w:r>
      <w:r w:rsidR="000C06AA">
        <w:rPr>
          <w:rFonts w:ascii="Times New Roman" w:hAnsi="Times New Roman" w:cs="Times New Roman"/>
          <w:b/>
          <w:sz w:val="28"/>
          <w:szCs w:val="28"/>
        </w:rPr>
        <w:t>:</w:t>
      </w:r>
    </w:p>
    <w:p w14:paraId="41594947" w14:textId="77777777" w:rsidR="00E86388" w:rsidRPr="00826614" w:rsidRDefault="00E86388" w:rsidP="00E86388">
      <w:pPr>
        <w:pStyle w:val="NormalWeb"/>
        <w:shd w:val="clear" w:color="auto" w:fill="FFFFFF"/>
        <w:spacing w:before="96" w:beforeAutospacing="0" w:after="120" w:afterAutospacing="0" w:line="360" w:lineRule="auto"/>
        <w:ind w:firstLine="720"/>
        <w:jc w:val="both"/>
        <w:rPr>
          <w:rStyle w:val="apple-converted-space"/>
          <w:rFonts w:eastAsiaTheme="minorEastAsia"/>
          <w:color w:val="000000"/>
        </w:rPr>
      </w:pPr>
      <w:r w:rsidRPr="00826614">
        <w:rPr>
          <w:color w:val="000000"/>
        </w:rPr>
        <w:t>The purpose of integration testing is to verify functional, performance, and reliability</w:t>
      </w:r>
      <w:r w:rsidRPr="00826614">
        <w:rPr>
          <w:rStyle w:val="apple-converted-space"/>
          <w:rFonts w:eastAsiaTheme="minorEastAsia"/>
          <w:color w:val="000000"/>
        </w:rPr>
        <w:t> </w:t>
      </w:r>
      <w:r w:rsidRPr="00826614">
        <w:rPr>
          <w:color w:val="000000"/>
        </w:rPr>
        <w:t>requirements</w:t>
      </w:r>
      <w:r w:rsidRPr="00826614">
        <w:rPr>
          <w:rStyle w:val="apple-converted-space"/>
          <w:rFonts w:eastAsiaTheme="minorEastAsia"/>
          <w:color w:val="000000"/>
        </w:rPr>
        <w:t> </w:t>
      </w:r>
      <w:r w:rsidRPr="00826614">
        <w:rPr>
          <w:color w:val="000000"/>
        </w:rPr>
        <w:t>placed on major design items. These "design items", i.e. assemblages (or groups of units), are exercised through their interfaces using</w:t>
      </w:r>
      <w:r w:rsidRPr="00826614">
        <w:rPr>
          <w:rStyle w:val="apple-converted-space"/>
          <w:rFonts w:eastAsiaTheme="minorEastAsia"/>
          <w:color w:val="000000"/>
        </w:rPr>
        <w:t> </w:t>
      </w:r>
      <w:r w:rsidRPr="00826614">
        <w:rPr>
          <w:color w:val="000000"/>
        </w:rPr>
        <w:t xml:space="preserve">black box testing, success and error </w:t>
      </w:r>
      <w:r w:rsidRPr="00826614">
        <w:rPr>
          <w:color w:val="000000"/>
        </w:rPr>
        <w:lastRenderedPageBreak/>
        <w:t>cases being simulated via appropriate parameter and data inputs. Simulated usage of shared data areas and</w:t>
      </w:r>
      <w:r w:rsidRPr="00826614">
        <w:rPr>
          <w:rStyle w:val="apple-converted-space"/>
          <w:rFonts w:eastAsiaTheme="minorEastAsia"/>
          <w:color w:val="000000"/>
        </w:rPr>
        <w:t> </w:t>
      </w:r>
      <w:r w:rsidRPr="00826614">
        <w:rPr>
          <w:color w:val="000000"/>
        </w:rPr>
        <w:t>inter-process communication</w:t>
      </w:r>
      <w:r w:rsidRPr="00826614">
        <w:rPr>
          <w:rStyle w:val="apple-converted-space"/>
          <w:rFonts w:eastAsiaTheme="minorEastAsia"/>
          <w:color w:val="000000"/>
        </w:rPr>
        <w:t> </w:t>
      </w:r>
      <w:r w:rsidRPr="00826614">
        <w:rPr>
          <w:color w:val="000000"/>
        </w:rPr>
        <w:t>is tested and individual</w:t>
      </w:r>
      <w:r w:rsidRPr="00826614">
        <w:rPr>
          <w:rStyle w:val="apple-converted-space"/>
          <w:rFonts w:eastAsiaTheme="minorEastAsia"/>
          <w:color w:val="000000"/>
        </w:rPr>
        <w:t> </w:t>
      </w:r>
      <w:r w:rsidRPr="00826614">
        <w:rPr>
          <w:color w:val="000000"/>
        </w:rPr>
        <w:t>subsystems</w:t>
      </w:r>
      <w:r w:rsidRPr="00826614">
        <w:rPr>
          <w:rStyle w:val="apple-converted-space"/>
          <w:rFonts w:eastAsiaTheme="minorEastAsia"/>
          <w:color w:val="000000"/>
        </w:rPr>
        <w:t> </w:t>
      </w:r>
      <w:r w:rsidRPr="00826614">
        <w:rPr>
          <w:color w:val="000000"/>
        </w:rPr>
        <w:t>are exercised through their input interface.</w:t>
      </w:r>
      <w:r w:rsidRPr="00826614">
        <w:rPr>
          <w:rStyle w:val="apple-converted-space"/>
          <w:rFonts w:eastAsiaTheme="minorEastAsia"/>
          <w:color w:val="000000"/>
        </w:rPr>
        <w:t> </w:t>
      </w:r>
    </w:p>
    <w:p w14:paraId="2A964C73"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195CFDEA" w14:textId="62FFA50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Test cases</w:t>
      </w:r>
      <w:r w:rsidRPr="00826614">
        <w:rPr>
          <w:rStyle w:val="apple-converted-space"/>
          <w:rFonts w:eastAsiaTheme="minorEastAsia"/>
          <w:color w:val="000000"/>
        </w:rPr>
        <w:t> </w:t>
      </w:r>
      <w:r w:rsidRPr="00826614">
        <w:rPr>
          <w:color w:val="000000"/>
        </w:rPr>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14:paraId="2B14819F"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1F85BAAC" w14:textId="13652A4D"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Some different types of integration testing are</w:t>
      </w:r>
      <w:r w:rsidRPr="00826614">
        <w:rPr>
          <w:rStyle w:val="apple-converted-space"/>
          <w:rFonts w:eastAsiaTheme="minorEastAsia"/>
          <w:color w:val="000000"/>
        </w:rPr>
        <w:t> </w:t>
      </w:r>
      <w:r w:rsidRPr="00826614">
        <w:rPr>
          <w:color w:val="000000"/>
        </w:rPr>
        <w:t>big bang,</w:t>
      </w:r>
      <w:r w:rsidRPr="00826614">
        <w:rPr>
          <w:rStyle w:val="apple-converted-space"/>
          <w:rFonts w:eastAsiaTheme="minorEastAsia"/>
          <w:color w:val="000000"/>
        </w:rPr>
        <w:t> </w:t>
      </w:r>
      <w:r w:rsidRPr="00826614">
        <w:rPr>
          <w:color w:val="000000"/>
        </w:rPr>
        <w:t>top-down, and bottom-up. Other Integration Patterns</w:t>
      </w:r>
      <w:r w:rsidRPr="00826614">
        <w:rPr>
          <w:rStyle w:val="apple-converted-space"/>
          <w:rFonts w:eastAsiaTheme="minorEastAsia"/>
          <w:color w:val="000000"/>
        </w:rPr>
        <w:t> </w:t>
      </w:r>
      <w:r w:rsidRPr="00826614">
        <w:rPr>
          <w:color w:val="000000"/>
        </w:rPr>
        <w:t>are: Collaboration Integration, Backbone Integration, Layer Integration, Client/Server Integration, Distributed Services Integration and High-frequency Integration.</w:t>
      </w:r>
    </w:p>
    <w:p w14:paraId="3803A2C2" w14:textId="77777777" w:rsidR="000C06AA" w:rsidRPr="00826614" w:rsidRDefault="000C06AA" w:rsidP="00E86388">
      <w:pPr>
        <w:pStyle w:val="NormalWeb"/>
        <w:shd w:val="clear" w:color="auto" w:fill="FFFFFF"/>
        <w:spacing w:before="96" w:beforeAutospacing="0" w:after="120" w:afterAutospacing="0" w:line="360" w:lineRule="auto"/>
        <w:ind w:firstLine="720"/>
        <w:jc w:val="both"/>
        <w:rPr>
          <w:color w:val="000000"/>
        </w:rPr>
      </w:pPr>
    </w:p>
    <w:p w14:paraId="1ECB8400" w14:textId="35DEF07E" w:rsidR="00A602C9" w:rsidRPr="000C06AA" w:rsidRDefault="000C06AA" w:rsidP="000C06AA">
      <w:pPr>
        <w:pStyle w:val="Heading3"/>
        <w:shd w:val="clear" w:color="auto" w:fill="FFFFFF"/>
        <w:spacing w:before="0" w:after="72" w:line="360" w:lineRule="auto"/>
        <w:jc w:val="both"/>
        <w:rPr>
          <w:rFonts w:ascii="Times New Roman" w:hAnsi="Times New Roman" w:cs="Times New Roman"/>
          <w:b/>
          <w:bCs/>
          <w:color w:val="000000"/>
          <w:sz w:val="28"/>
          <w:szCs w:val="28"/>
        </w:rPr>
      </w:pPr>
      <w:r w:rsidRPr="000C06AA">
        <w:rPr>
          <w:rStyle w:val="mw-headline"/>
          <w:rFonts w:ascii="Times New Roman" w:hAnsi="Times New Roman" w:cs="Times New Roman"/>
          <w:b/>
          <w:bCs/>
          <w:color w:val="000000"/>
          <w:sz w:val="28"/>
          <w:szCs w:val="28"/>
        </w:rPr>
        <w:t>BIG BANG</w:t>
      </w:r>
      <w:r>
        <w:rPr>
          <w:rStyle w:val="mw-headline"/>
          <w:rFonts w:ascii="Times New Roman" w:hAnsi="Times New Roman" w:cs="Times New Roman"/>
          <w:b/>
          <w:bCs/>
          <w:color w:val="000000"/>
          <w:sz w:val="28"/>
          <w:szCs w:val="28"/>
        </w:rPr>
        <w:t>:</w:t>
      </w:r>
    </w:p>
    <w:p w14:paraId="72CB1BFD" w14:textId="4CBD8CB3"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In this approach, all or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14:paraId="216D156A"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74FDA2B5" w14:textId="1542095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A type of Big Bang Integration testing is called</w:t>
      </w:r>
      <w:r w:rsidRPr="00826614">
        <w:rPr>
          <w:rStyle w:val="apple-converted-space"/>
          <w:rFonts w:eastAsiaTheme="minorEastAsia"/>
          <w:color w:val="000000"/>
        </w:rPr>
        <w:t> </w:t>
      </w:r>
      <w:r w:rsidRPr="00826614">
        <w:rPr>
          <w:b/>
          <w:bCs/>
          <w:color w:val="000000"/>
        </w:rPr>
        <w:t>Usage Model testing</w:t>
      </w:r>
      <w:r w:rsidRPr="00826614">
        <w:rPr>
          <w:color w:val="000000"/>
        </w:rPr>
        <w:t xml:space="preserve">. Usage Model 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w:t>
      </w:r>
    </w:p>
    <w:p w14:paraId="28966828"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4157E5E0" w14:textId="70DB4FEF"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lastRenderedPageBreak/>
        <w:t xml:space="preserve">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w:t>
      </w:r>
    </w:p>
    <w:p w14:paraId="396561EA"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641AA068" w14:textId="2D268267" w:rsidR="00E86388"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14:paraId="775EE23F" w14:textId="77777777" w:rsidR="00C770B3" w:rsidRPr="00826614" w:rsidRDefault="00C770B3" w:rsidP="00E86388">
      <w:pPr>
        <w:pStyle w:val="NormalWeb"/>
        <w:shd w:val="clear" w:color="auto" w:fill="FFFFFF"/>
        <w:spacing w:before="96" w:beforeAutospacing="0" w:after="120" w:afterAutospacing="0" w:line="360" w:lineRule="auto"/>
        <w:ind w:firstLine="720"/>
        <w:jc w:val="both"/>
        <w:rPr>
          <w:color w:val="000000"/>
        </w:rPr>
      </w:pPr>
    </w:p>
    <w:p w14:paraId="60484459" w14:textId="092BD908" w:rsidR="00A602C9" w:rsidRPr="00C770B3" w:rsidRDefault="00A602C9" w:rsidP="00C770B3">
      <w:pPr>
        <w:pStyle w:val="Heading3"/>
        <w:shd w:val="clear" w:color="auto" w:fill="FFFFFF"/>
        <w:spacing w:before="0" w:after="72" w:line="360" w:lineRule="auto"/>
        <w:jc w:val="both"/>
        <w:rPr>
          <w:rFonts w:ascii="Times New Roman" w:hAnsi="Times New Roman" w:cs="Times New Roman"/>
          <w:b/>
          <w:bCs/>
          <w:color w:val="000000"/>
          <w:sz w:val="28"/>
          <w:szCs w:val="28"/>
        </w:rPr>
      </w:pPr>
      <w:r w:rsidRPr="00A602C9">
        <w:rPr>
          <w:rStyle w:val="mw-headline"/>
          <w:rFonts w:ascii="Times New Roman" w:hAnsi="Times New Roman" w:cs="Times New Roman"/>
          <w:b/>
          <w:bCs/>
          <w:color w:val="000000"/>
          <w:sz w:val="28"/>
          <w:szCs w:val="28"/>
        </w:rPr>
        <w:t>TOP-DOWN AND BOTTOM-UP</w:t>
      </w:r>
      <w:r w:rsidR="00C770B3">
        <w:rPr>
          <w:rStyle w:val="mw-headline"/>
          <w:rFonts w:ascii="Times New Roman" w:hAnsi="Times New Roman" w:cs="Times New Roman"/>
          <w:b/>
          <w:bCs/>
          <w:color w:val="000000"/>
          <w:sz w:val="28"/>
          <w:szCs w:val="28"/>
        </w:rPr>
        <w:t>:</w:t>
      </w:r>
    </w:p>
    <w:p w14:paraId="537DF8EF" w14:textId="016A2634"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proofErr w:type="gramStart"/>
      <w:r w:rsidRPr="00826614">
        <w:rPr>
          <w:b/>
          <w:bCs/>
          <w:color w:val="000000"/>
        </w:rPr>
        <w:t>Bottom Up</w:t>
      </w:r>
      <w:proofErr w:type="gramEnd"/>
      <w:r w:rsidRPr="00826614">
        <w:rPr>
          <w:b/>
          <w:bCs/>
          <w:color w:val="000000"/>
        </w:rPr>
        <w:t xml:space="preserve"> Testing</w:t>
      </w:r>
      <w:r w:rsidRPr="00826614">
        <w:rPr>
          <w:rStyle w:val="apple-converted-space"/>
          <w:rFonts w:eastAsiaTheme="minorEastAsia"/>
          <w:color w:val="000000"/>
        </w:rPr>
        <w:t> </w:t>
      </w:r>
      <w:r w:rsidRPr="00826614">
        <w:rPr>
          <w:color w:val="000000"/>
        </w:rPr>
        <w:t>is an approach to integrated testing where the lowest level components are tested first, then used to facilitate the testing of higher level components. The process is repeated until the component at the top of the hierarchy is tested.</w:t>
      </w:r>
    </w:p>
    <w:p w14:paraId="164D9DB7" w14:textId="77777777" w:rsidR="00A602C9" w:rsidRDefault="00A602C9" w:rsidP="00E86388">
      <w:pPr>
        <w:pStyle w:val="NormalWeb"/>
        <w:shd w:val="clear" w:color="auto" w:fill="FFFFFF"/>
        <w:spacing w:before="96" w:beforeAutospacing="0" w:after="120" w:afterAutospacing="0" w:line="360" w:lineRule="auto"/>
        <w:ind w:firstLine="720"/>
        <w:jc w:val="both"/>
        <w:rPr>
          <w:color w:val="000000"/>
        </w:rPr>
      </w:pPr>
    </w:p>
    <w:p w14:paraId="22C3CC1B" w14:textId="3CD36EC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color w:val="000000"/>
        </w:rPr>
        <w:t xml:space="preserve">All the bottom or low-level modules, procedures or functions are integrated and then tested. After the integration testing of </w:t>
      </w:r>
      <w:proofErr w:type="gramStart"/>
      <w:r w:rsidRPr="00826614">
        <w:rPr>
          <w:color w:val="000000"/>
        </w:rPr>
        <w:t>lower level</w:t>
      </w:r>
      <w:proofErr w:type="gramEnd"/>
      <w:r w:rsidRPr="00826614">
        <w:rPr>
          <w:color w:val="000000"/>
        </w:rPr>
        <w:t xml:space="preserve">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609F8C05" w14:textId="77777777" w:rsidR="00A602C9" w:rsidRDefault="00A602C9" w:rsidP="00E86388">
      <w:pPr>
        <w:pStyle w:val="NormalWeb"/>
        <w:shd w:val="clear" w:color="auto" w:fill="FFFFFF"/>
        <w:spacing w:before="96" w:beforeAutospacing="0" w:after="120" w:afterAutospacing="0" w:line="360" w:lineRule="auto"/>
        <w:ind w:firstLine="720"/>
        <w:jc w:val="both"/>
        <w:rPr>
          <w:b/>
          <w:bCs/>
          <w:color w:val="000000"/>
        </w:rPr>
      </w:pPr>
    </w:p>
    <w:p w14:paraId="4C79F522" w14:textId="3AA82BA7"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proofErr w:type="gramStart"/>
      <w:r w:rsidRPr="00826614">
        <w:rPr>
          <w:b/>
          <w:bCs/>
          <w:color w:val="000000"/>
        </w:rPr>
        <w:t>Top Down</w:t>
      </w:r>
      <w:proofErr w:type="gramEnd"/>
      <w:r w:rsidRPr="00826614">
        <w:rPr>
          <w:b/>
          <w:bCs/>
          <w:color w:val="000000"/>
        </w:rPr>
        <w:t xml:space="preserve"> Testing</w:t>
      </w:r>
      <w:r w:rsidRPr="00826614">
        <w:rPr>
          <w:rStyle w:val="apple-converted-space"/>
          <w:rFonts w:eastAsiaTheme="minorEastAsia"/>
          <w:color w:val="000000"/>
        </w:rPr>
        <w:t> </w:t>
      </w:r>
      <w:r w:rsidRPr="00826614">
        <w:rPr>
          <w:color w:val="000000"/>
        </w:rPr>
        <w:t>is an approach to integrated testing where the top integrated modules are tested and the branch of the module is tested step by step until the end of the related module.</w:t>
      </w:r>
    </w:p>
    <w:p w14:paraId="63053473" w14:textId="77777777" w:rsidR="00A602C9" w:rsidRDefault="00A602C9" w:rsidP="00E86388">
      <w:pPr>
        <w:pStyle w:val="NormalWeb"/>
        <w:shd w:val="clear" w:color="auto" w:fill="FFFFFF"/>
        <w:spacing w:before="96" w:beforeAutospacing="0" w:after="120" w:afterAutospacing="0" w:line="360" w:lineRule="auto"/>
        <w:ind w:firstLine="720"/>
        <w:jc w:val="both"/>
        <w:rPr>
          <w:b/>
          <w:bCs/>
          <w:color w:val="000000"/>
        </w:rPr>
      </w:pPr>
    </w:p>
    <w:p w14:paraId="7DBE0492" w14:textId="2BD69B01" w:rsidR="00E86388" w:rsidRPr="00826614" w:rsidRDefault="00E86388" w:rsidP="00E86388">
      <w:pPr>
        <w:pStyle w:val="NormalWeb"/>
        <w:shd w:val="clear" w:color="auto" w:fill="FFFFFF"/>
        <w:spacing w:before="96" w:beforeAutospacing="0" w:after="120" w:afterAutospacing="0" w:line="360" w:lineRule="auto"/>
        <w:ind w:firstLine="720"/>
        <w:jc w:val="both"/>
        <w:rPr>
          <w:color w:val="000000"/>
        </w:rPr>
      </w:pPr>
      <w:r w:rsidRPr="00826614">
        <w:rPr>
          <w:b/>
          <w:bCs/>
          <w:color w:val="000000"/>
        </w:rPr>
        <w:t>Sandwich Testing</w:t>
      </w:r>
      <w:r w:rsidRPr="00826614">
        <w:rPr>
          <w:rStyle w:val="apple-converted-space"/>
          <w:rFonts w:eastAsiaTheme="minorEastAsia"/>
          <w:color w:val="000000"/>
        </w:rPr>
        <w:t> </w:t>
      </w:r>
      <w:r w:rsidRPr="00826614">
        <w:rPr>
          <w:color w:val="000000"/>
        </w:rPr>
        <w:t xml:space="preserve">is an approach to combine </w:t>
      </w:r>
      <w:proofErr w:type="gramStart"/>
      <w:r w:rsidRPr="00826614">
        <w:rPr>
          <w:color w:val="000000"/>
        </w:rPr>
        <w:t>top down</w:t>
      </w:r>
      <w:proofErr w:type="gramEnd"/>
      <w:r w:rsidRPr="00826614">
        <w:rPr>
          <w:color w:val="000000"/>
        </w:rPr>
        <w:t xml:space="preserve"> testing with bottom up testing.</w:t>
      </w:r>
    </w:p>
    <w:p w14:paraId="7DC25277" w14:textId="77777777" w:rsidR="00E86388" w:rsidRPr="00826614" w:rsidRDefault="00E86388" w:rsidP="00E86388">
      <w:pPr>
        <w:pStyle w:val="NormalWeb"/>
        <w:shd w:val="clear" w:color="auto" w:fill="FFFFFF"/>
        <w:spacing w:before="96" w:beforeAutospacing="0" w:after="120" w:afterAutospacing="0" w:line="360" w:lineRule="auto"/>
        <w:jc w:val="both"/>
        <w:rPr>
          <w:color w:val="000000"/>
        </w:rPr>
      </w:pPr>
      <w:r w:rsidRPr="00826614">
        <w:rPr>
          <w:color w:val="000000"/>
        </w:rPr>
        <w:lastRenderedPageBreak/>
        <w:t>The main advantage of the Bottom-Up approach is that bugs are more easily found. With Top-Down, it is easier to find a missing branch link.</w:t>
      </w:r>
    </w:p>
    <w:p w14:paraId="541375BC" w14:textId="77777777" w:rsidR="00A602C9" w:rsidRDefault="00A602C9" w:rsidP="00F05F6F">
      <w:pPr>
        <w:spacing w:line="360" w:lineRule="auto"/>
        <w:jc w:val="both"/>
        <w:rPr>
          <w:rFonts w:ascii="Times New Roman" w:hAnsi="Times New Roman" w:cs="Times New Roman"/>
          <w:b/>
          <w:sz w:val="28"/>
          <w:szCs w:val="28"/>
        </w:rPr>
      </w:pPr>
    </w:p>
    <w:p w14:paraId="22E2A222" w14:textId="7056ED33" w:rsidR="00F05F6F" w:rsidRPr="00826614" w:rsidRDefault="000C06AA" w:rsidP="00F05F6F">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VALIDATION</w:t>
      </w:r>
      <w:r>
        <w:rPr>
          <w:rFonts w:ascii="Times New Roman" w:hAnsi="Times New Roman" w:cs="Times New Roman"/>
          <w:b/>
          <w:sz w:val="28"/>
          <w:szCs w:val="28"/>
        </w:rPr>
        <w:t>:</w:t>
      </w:r>
    </w:p>
    <w:p w14:paraId="3CBB8D6C" w14:textId="77777777" w:rsidR="00A602C9" w:rsidRPr="00C770B3" w:rsidRDefault="00A602C9" w:rsidP="00A602C9">
      <w:pPr>
        <w:spacing w:line="360" w:lineRule="auto"/>
        <w:ind w:firstLine="720"/>
        <w:jc w:val="both"/>
        <w:rPr>
          <w:rFonts w:ascii="Times New Roman" w:hAnsi="Times New Roman" w:cs="Times New Roman"/>
          <w:sz w:val="2"/>
          <w:szCs w:val="2"/>
          <w:shd w:val="clear" w:color="auto" w:fill="FFFFFF"/>
        </w:rPr>
      </w:pPr>
    </w:p>
    <w:p w14:paraId="6B72B26A" w14:textId="09988F3B" w:rsidR="00F05F6F" w:rsidRPr="00826614" w:rsidRDefault="00F05F6F" w:rsidP="00A602C9">
      <w:pPr>
        <w:spacing w:line="360" w:lineRule="auto"/>
        <w:ind w:firstLine="720"/>
        <w:jc w:val="both"/>
        <w:rPr>
          <w:rFonts w:ascii="Times New Roman" w:hAnsi="Times New Roman" w:cs="Times New Roman"/>
          <w:sz w:val="24"/>
          <w:szCs w:val="24"/>
          <w:shd w:val="clear" w:color="auto" w:fill="FFFFFF"/>
        </w:rPr>
      </w:pPr>
      <w:r w:rsidRPr="00826614">
        <w:rPr>
          <w:rFonts w:ascii="Times New Roman" w:hAnsi="Times New Roman" w:cs="Times New Roman"/>
          <w:sz w:val="24"/>
          <w:szCs w:val="24"/>
          <w:shd w:val="clear" w:color="auto" w:fill="FFFFFF"/>
        </w:rPr>
        <w:t>In that case, you can </w:t>
      </w:r>
      <w:r w:rsidRPr="00826614">
        <w:rPr>
          <w:rFonts w:ascii="Times New Roman" w:hAnsi="Times New Roman" w:cs="Times New Roman"/>
          <w:sz w:val="24"/>
          <w:szCs w:val="24"/>
        </w:rPr>
        <w:t xml:space="preserve">use the </w:t>
      </w:r>
      <w:proofErr w:type="spellStart"/>
      <w:r w:rsidRPr="00826614">
        <w:rPr>
          <w:rFonts w:ascii="Times New Roman" w:hAnsi="Times New Roman" w:cs="Times New Roman"/>
          <w:sz w:val="24"/>
          <w:szCs w:val="24"/>
        </w:rPr>
        <w:t>CustomValidator</w:t>
      </w:r>
      <w:proofErr w:type="spellEnd"/>
      <w:r w:rsidRPr="00826614">
        <w:rPr>
          <w:rFonts w:ascii="Times New Roman" w:hAnsi="Times New Roman" w:cs="Times New Roman"/>
          <w:sz w:val="24"/>
          <w:szCs w:val="24"/>
        </w:rPr>
        <w:t xml:space="preserve"> control</w:t>
      </w:r>
      <w:r w:rsidRPr="00826614">
        <w:rPr>
          <w:rFonts w:ascii="Times New Roman" w:hAnsi="Times New Roman" w:cs="Times New Roman"/>
          <w:sz w:val="24"/>
          <w:szCs w:val="24"/>
          <w:shd w:val="clear" w:color="auto" w:fill="FFFFFF"/>
        </w:rPr>
        <w:t xml:space="preserve">. The </w:t>
      </w:r>
      <w:proofErr w:type="spellStart"/>
      <w:r w:rsidRPr="00826614">
        <w:rPr>
          <w:rFonts w:ascii="Times New Roman" w:hAnsi="Times New Roman" w:cs="Times New Roman"/>
          <w:sz w:val="24"/>
          <w:szCs w:val="24"/>
          <w:shd w:val="clear" w:color="auto" w:fill="FFFFFF"/>
        </w:rPr>
        <w:t>CustomValidator</w:t>
      </w:r>
      <w:proofErr w:type="spellEnd"/>
      <w:r w:rsidRPr="00826614">
        <w:rPr>
          <w:rFonts w:ascii="Times New Roman" w:hAnsi="Times New Roman" w:cs="Times New Roman"/>
          <w:sz w:val="24"/>
          <w:szCs w:val="24"/>
          <w:shd w:val="clear" w:color="auto" w:fill="FFFFFF"/>
        </w:rPr>
        <w:t xml:space="preserve"> control in Java allows you to create your own custom logic to validate user data. The </w:t>
      </w:r>
      <w:proofErr w:type="spellStart"/>
      <w:r w:rsidRPr="00826614">
        <w:rPr>
          <w:rFonts w:ascii="Times New Roman" w:hAnsi="Times New Roman" w:cs="Times New Roman"/>
          <w:sz w:val="24"/>
          <w:szCs w:val="24"/>
          <w:shd w:val="clear" w:color="auto" w:fill="FFFFFF"/>
        </w:rPr>
        <w:t>CustomValidator</w:t>
      </w:r>
      <w:proofErr w:type="spellEnd"/>
      <w:r w:rsidRPr="00826614">
        <w:rPr>
          <w:rFonts w:ascii="Times New Roman" w:hAnsi="Times New Roman" w:cs="Times New Roman"/>
          <w:sz w:val="24"/>
          <w:szCs w:val="24"/>
          <w:shd w:val="clear" w:color="auto" w:fill="FFFFFF"/>
        </w:rPr>
        <w:t xml:space="preserve"> Control can be used on the client side and server side. JavaScript is used for client validation; you can use any. Some of the popular Java validators are </w:t>
      </w:r>
      <w:proofErr w:type="spellStart"/>
      <w:r w:rsidRPr="00826614">
        <w:rPr>
          <w:rFonts w:ascii="Times New Roman" w:hAnsi="Times New Roman" w:cs="Times New Roman"/>
          <w:sz w:val="24"/>
          <w:szCs w:val="24"/>
        </w:rPr>
        <w:t>RequiredFieldValidator</w:t>
      </w:r>
      <w:proofErr w:type="spellEnd"/>
      <w:r w:rsidRPr="00826614">
        <w:rPr>
          <w:rFonts w:ascii="Times New Roman" w:hAnsi="Times New Roman" w:cs="Times New Roman"/>
          <w:sz w:val="24"/>
          <w:szCs w:val="24"/>
        </w:rPr>
        <w:t xml:space="preserve">, </w:t>
      </w:r>
      <w:proofErr w:type="spellStart"/>
      <w:r w:rsidRPr="00826614">
        <w:rPr>
          <w:rFonts w:ascii="Times New Roman" w:hAnsi="Times New Roman" w:cs="Times New Roman"/>
          <w:sz w:val="24"/>
          <w:szCs w:val="24"/>
        </w:rPr>
        <w:t>CompareValidator</w:t>
      </w:r>
      <w:proofErr w:type="spellEnd"/>
      <w:r w:rsidRPr="00826614">
        <w:rPr>
          <w:rFonts w:ascii="Times New Roman" w:hAnsi="Times New Roman" w:cs="Times New Roman"/>
          <w:sz w:val="24"/>
          <w:szCs w:val="24"/>
        </w:rPr>
        <w:t xml:space="preserve">, </w:t>
      </w:r>
      <w:proofErr w:type="spellStart"/>
      <w:r w:rsidRPr="00826614">
        <w:rPr>
          <w:rFonts w:ascii="Times New Roman" w:hAnsi="Times New Roman" w:cs="Times New Roman"/>
          <w:sz w:val="24"/>
          <w:szCs w:val="24"/>
        </w:rPr>
        <w:t>RangeValidator</w:t>
      </w:r>
      <w:proofErr w:type="spellEnd"/>
      <w:r w:rsidRPr="00826614">
        <w:rPr>
          <w:rFonts w:ascii="Times New Roman" w:hAnsi="Times New Roman" w:cs="Times New Roman"/>
          <w:sz w:val="24"/>
          <w:szCs w:val="24"/>
        </w:rPr>
        <w:t xml:space="preserve">, </w:t>
      </w:r>
      <w:proofErr w:type="spellStart"/>
      <w:r w:rsidRPr="00826614">
        <w:rPr>
          <w:rFonts w:ascii="Times New Roman" w:hAnsi="Times New Roman" w:cs="Times New Roman"/>
          <w:sz w:val="24"/>
          <w:szCs w:val="24"/>
        </w:rPr>
        <w:t>RegularExpressionValidator</w:t>
      </w:r>
      <w:proofErr w:type="spellEnd"/>
      <w:r w:rsidRPr="00826614">
        <w:rPr>
          <w:rFonts w:ascii="Times New Roman" w:hAnsi="Times New Roman" w:cs="Times New Roman"/>
          <w:sz w:val="24"/>
          <w:szCs w:val="24"/>
        </w:rPr>
        <w:t xml:space="preserve">, </w:t>
      </w:r>
      <w:proofErr w:type="spellStart"/>
      <w:r w:rsidRPr="00826614">
        <w:rPr>
          <w:rFonts w:ascii="Times New Roman" w:hAnsi="Times New Roman" w:cs="Times New Roman"/>
          <w:sz w:val="24"/>
          <w:szCs w:val="24"/>
        </w:rPr>
        <w:t>ValidationSummary</w:t>
      </w:r>
      <w:proofErr w:type="spellEnd"/>
      <w:r w:rsidRPr="00826614">
        <w:rPr>
          <w:rFonts w:ascii="Times New Roman" w:hAnsi="Times New Roman" w:cs="Times New Roman"/>
          <w:sz w:val="24"/>
          <w:szCs w:val="24"/>
        </w:rPr>
        <w:t xml:space="preserve">, and </w:t>
      </w:r>
      <w:proofErr w:type="spellStart"/>
      <w:r w:rsidRPr="00826614">
        <w:rPr>
          <w:rFonts w:ascii="Times New Roman" w:hAnsi="Times New Roman" w:cs="Times New Roman"/>
          <w:sz w:val="24"/>
          <w:szCs w:val="24"/>
        </w:rPr>
        <w:t>CustomValidator</w:t>
      </w:r>
      <w:proofErr w:type="spellEnd"/>
      <w:r w:rsidRPr="00826614">
        <w:rPr>
          <w:rFonts w:ascii="Times New Roman" w:hAnsi="Times New Roman" w:cs="Times New Roman"/>
          <w:sz w:val="24"/>
          <w:szCs w:val="24"/>
          <w:shd w:val="clear" w:color="auto" w:fill="FFFFFF"/>
        </w:rPr>
        <w:t>. Server-side validation helps prevent users from bypassing validation by disabling or changing the client script. Security Note: By default, Java Web pages automatically validate that malicious users are not attempting to send script or HTML elements to your application.</w:t>
      </w:r>
    </w:p>
    <w:p w14:paraId="2FD1D3FC" w14:textId="77777777" w:rsidR="00C770B3" w:rsidRDefault="00C770B3" w:rsidP="00F05F6F">
      <w:pPr>
        <w:shd w:val="clear" w:color="auto" w:fill="FFFFFF"/>
        <w:spacing w:after="0" w:line="360" w:lineRule="auto"/>
        <w:jc w:val="both"/>
        <w:rPr>
          <w:rFonts w:ascii="Times New Roman" w:eastAsia="Times New Roman" w:hAnsi="Times New Roman" w:cs="Times New Roman"/>
          <w:b/>
          <w:bCs/>
          <w:color w:val="212121"/>
          <w:sz w:val="28"/>
          <w:szCs w:val="28"/>
          <w:lang w:eastAsia="en-IN"/>
        </w:rPr>
      </w:pPr>
    </w:p>
    <w:p w14:paraId="2A3371F6" w14:textId="20AE9BF3" w:rsidR="00F05F6F" w:rsidRPr="00C770B3" w:rsidRDefault="000C06AA" w:rsidP="00F05F6F">
      <w:pPr>
        <w:shd w:val="clear" w:color="auto" w:fill="FFFFFF"/>
        <w:spacing w:after="0" w:line="360" w:lineRule="auto"/>
        <w:jc w:val="both"/>
        <w:rPr>
          <w:rFonts w:ascii="Times New Roman" w:eastAsia="Times New Roman" w:hAnsi="Times New Roman" w:cs="Times New Roman"/>
          <w:color w:val="212121"/>
          <w:sz w:val="28"/>
          <w:szCs w:val="28"/>
          <w:lang w:eastAsia="en-IN"/>
        </w:rPr>
      </w:pPr>
      <w:r w:rsidRPr="00C770B3">
        <w:rPr>
          <w:rFonts w:ascii="Times New Roman" w:eastAsia="Times New Roman" w:hAnsi="Times New Roman" w:cs="Times New Roman"/>
          <w:b/>
          <w:bCs/>
          <w:color w:val="212121"/>
          <w:sz w:val="28"/>
          <w:szCs w:val="28"/>
          <w:lang w:eastAsia="en-IN"/>
        </w:rPr>
        <w:t>INTRODUCTION</w:t>
      </w:r>
      <w:r>
        <w:rPr>
          <w:rFonts w:ascii="Times New Roman" w:eastAsia="Times New Roman" w:hAnsi="Times New Roman" w:cs="Times New Roman"/>
          <w:b/>
          <w:bCs/>
          <w:color w:val="212121"/>
          <w:sz w:val="28"/>
          <w:szCs w:val="28"/>
          <w:lang w:eastAsia="en-IN"/>
        </w:rPr>
        <w:t>:</w:t>
      </w:r>
    </w:p>
    <w:p w14:paraId="12A7C21C" w14:textId="022D2A8D" w:rsidR="00F05F6F" w:rsidRPr="00826614" w:rsidRDefault="00F05F6F" w:rsidP="00A602C9">
      <w:pPr>
        <w:shd w:val="clear" w:color="auto" w:fill="FFFFFF"/>
        <w:spacing w:before="240" w:after="240" w:line="360" w:lineRule="auto"/>
        <w:ind w:firstLine="720"/>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color w:val="212121"/>
          <w:sz w:val="24"/>
          <w:szCs w:val="24"/>
          <w:lang w:eastAsia="en-IN"/>
        </w:rPr>
        <w:t>This article explains validation in the Web API. Here I show the step-by-step procedure to create the application using validation.</w:t>
      </w:r>
    </w:p>
    <w:p w14:paraId="48CE7A8C" w14:textId="23A061B4" w:rsidR="00F05F6F" w:rsidRPr="00C770B3" w:rsidRDefault="000C06AA" w:rsidP="00F05F6F">
      <w:pPr>
        <w:shd w:val="clear" w:color="auto" w:fill="FFFFFF"/>
        <w:spacing w:after="0" w:line="360" w:lineRule="auto"/>
        <w:jc w:val="both"/>
        <w:rPr>
          <w:rFonts w:ascii="Times New Roman" w:eastAsia="Times New Roman" w:hAnsi="Times New Roman" w:cs="Times New Roman"/>
          <w:color w:val="212121"/>
          <w:sz w:val="28"/>
          <w:szCs w:val="28"/>
          <w:lang w:eastAsia="en-IN"/>
        </w:rPr>
      </w:pPr>
      <w:r w:rsidRPr="00C770B3">
        <w:rPr>
          <w:rFonts w:ascii="Times New Roman" w:eastAsia="Times New Roman" w:hAnsi="Times New Roman" w:cs="Times New Roman"/>
          <w:b/>
          <w:bCs/>
          <w:color w:val="212121"/>
          <w:sz w:val="28"/>
          <w:szCs w:val="28"/>
          <w:lang w:eastAsia="en-IN"/>
        </w:rPr>
        <w:t>VALIDATION</w:t>
      </w:r>
      <w:r>
        <w:rPr>
          <w:rFonts w:ascii="Times New Roman" w:eastAsia="Times New Roman" w:hAnsi="Times New Roman" w:cs="Times New Roman"/>
          <w:b/>
          <w:bCs/>
          <w:color w:val="212121"/>
          <w:sz w:val="28"/>
          <w:szCs w:val="28"/>
          <w:lang w:eastAsia="en-IN"/>
        </w:rPr>
        <w:t>:</w:t>
      </w:r>
    </w:p>
    <w:p w14:paraId="3440268D" w14:textId="77777777" w:rsidR="00F05F6F" w:rsidRPr="00826614" w:rsidRDefault="00F05F6F" w:rsidP="00A602C9">
      <w:pPr>
        <w:shd w:val="clear" w:color="auto" w:fill="FFFFFF"/>
        <w:spacing w:before="240" w:after="240" w:line="360" w:lineRule="auto"/>
        <w:ind w:firstLine="720"/>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color w:val="212121"/>
          <w:sz w:val="24"/>
          <w:szCs w:val="24"/>
          <w:lang w:eastAsia="en-IN"/>
        </w:rPr>
        <w:t>How validation works is like testing to determine that what the user entered in the field is valid. After validating the entered field, it checks that it is in the correct format, specified length, and you can compare the input value in various fields or against values. We can use the validation for various types of information. That will be explained by the sample application.</w:t>
      </w:r>
    </w:p>
    <w:p w14:paraId="3AC542A3" w14:textId="71BC5302" w:rsidR="00F05F6F" w:rsidRPr="00C770B3" w:rsidRDefault="000C06AA" w:rsidP="00F05F6F">
      <w:pPr>
        <w:shd w:val="clear" w:color="auto" w:fill="FFFFFF"/>
        <w:spacing w:after="0" w:line="360" w:lineRule="auto"/>
        <w:jc w:val="both"/>
        <w:rPr>
          <w:rFonts w:ascii="Times New Roman" w:eastAsia="Times New Roman" w:hAnsi="Times New Roman" w:cs="Times New Roman"/>
          <w:color w:val="212121"/>
          <w:sz w:val="28"/>
          <w:szCs w:val="28"/>
          <w:lang w:eastAsia="en-IN"/>
        </w:rPr>
      </w:pPr>
      <w:r w:rsidRPr="00C770B3">
        <w:rPr>
          <w:rFonts w:ascii="Times New Roman" w:eastAsia="Times New Roman" w:hAnsi="Times New Roman" w:cs="Times New Roman"/>
          <w:b/>
          <w:bCs/>
          <w:color w:val="212121"/>
          <w:sz w:val="28"/>
          <w:szCs w:val="28"/>
          <w:lang w:eastAsia="en-IN"/>
        </w:rPr>
        <w:t>TYPES OF VALIDATION</w:t>
      </w:r>
      <w:r>
        <w:rPr>
          <w:rFonts w:ascii="Times New Roman" w:eastAsia="Times New Roman" w:hAnsi="Times New Roman" w:cs="Times New Roman"/>
          <w:b/>
          <w:bCs/>
          <w:color w:val="212121"/>
          <w:sz w:val="28"/>
          <w:szCs w:val="28"/>
          <w:lang w:eastAsia="en-IN"/>
        </w:rPr>
        <w:t>:</w:t>
      </w:r>
    </w:p>
    <w:p w14:paraId="3C9A34B1" w14:textId="0ABD154F" w:rsidR="00F05F6F" w:rsidRPr="00826614" w:rsidRDefault="00F05F6F" w:rsidP="00A602C9">
      <w:pPr>
        <w:shd w:val="clear" w:color="auto" w:fill="FFFFFF"/>
        <w:spacing w:before="240" w:after="240" w:line="360" w:lineRule="auto"/>
        <w:ind w:left="165" w:firstLine="55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color w:val="212121"/>
          <w:sz w:val="24"/>
          <w:szCs w:val="24"/>
          <w:lang w:eastAsia="en-IN"/>
        </w:rPr>
        <w:t>Here we define the various types of validation that we can be use in our application. These are as follows:</w:t>
      </w:r>
    </w:p>
    <w:p w14:paraId="02E43D1A" w14:textId="77777777" w:rsidR="00F05F6F" w:rsidRPr="00826614" w:rsidRDefault="00F05F6F" w:rsidP="00C9541E">
      <w:pPr>
        <w:numPr>
          <w:ilvl w:val="0"/>
          <w:numId w:val="15"/>
        </w:num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b/>
          <w:bCs/>
          <w:color w:val="212121"/>
          <w:sz w:val="24"/>
          <w:szCs w:val="24"/>
          <w:lang w:eastAsia="en-IN"/>
        </w:rPr>
        <w:t>Required entry: </w:t>
      </w:r>
      <w:r w:rsidRPr="00826614">
        <w:rPr>
          <w:rFonts w:ascii="Times New Roman" w:eastAsia="Times New Roman" w:hAnsi="Times New Roman" w:cs="Times New Roman"/>
          <w:color w:val="212121"/>
          <w:sz w:val="24"/>
          <w:szCs w:val="24"/>
          <w:lang w:eastAsia="en-IN"/>
        </w:rPr>
        <w:t>It ensures the required field. The user cannot skip the entry.</w:t>
      </w:r>
    </w:p>
    <w:p w14:paraId="11065665" w14:textId="77777777" w:rsidR="00A602C9" w:rsidRPr="00A602C9" w:rsidRDefault="00A602C9" w:rsidP="00A602C9">
      <w:p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p>
    <w:p w14:paraId="0908B6E9" w14:textId="350B63F4" w:rsidR="00F05F6F" w:rsidRPr="00826614" w:rsidRDefault="00F05F6F" w:rsidP="00C9541E">
      <w:pPr>
        <w:numPr>
          <w:ilvl w:val="0"/>
          <w:numId w:val="15"/>
        </w:num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b/>
          <w:bCs/>
          <w:color w:val="212121"/>
          <w:sz w:val="24"/>
          <w:szCs w:val="24"/>
          <w:lang w:eastAsia="en-IN"/>
        </w:rPr>
        <w:t>Compare Value: </w:t>
      </w:r>
      <w:r w:rsidRPr="00826614">
        <w:rPr>
          <w:rFonts w:ascii="Times New Roman" w:eastAsia="Times New Roman" w:hAnsi="Times New Roman" w:cs="Times New Roman"/>
          <w:color w:val="212121"/>
          <w:sz w:val="24"/>
          <w:szCs w:val="24"/>
          <w:lang w:eastAsia="en-IN"/>
        </w:rPr>
        <w:t xml:space="preserve">It is </w:t>
      </w:r>
      <w:proofErr w:type="gramStart"/>
      <w:r w:rsidRPr="00826614">
        <w:rPr>
          <w:rFonts w:ascii="Times New Roman" w:eastAsia="Times New Roman" w:hAnsi="Times New Roman" w:cs="Times New Roman"/>
          <w:color w:val="212121"/>
          <w:sz w:val="24"/>
          <w:szCs w:val="24"/>
          <w:lang w:eastAsia="en-IN"/>
        </w:rPr>
        <w:t>ensures</w:t>
      </w:r>
      <w:proofErr w:type="gramEnd"/>
      <w:r w:rsidRPr="00826614">
        <w:rPr>
          <w:rFonts w:ascii="Times New Roman" w:eastAsia="Times New Roman" w:hAnsi="Times New Roman" w:cs="Times New Roman"/>
          <w:color w:val="212121"/>
          <w:sz w:val="24"/>
          <w:szCs w:val="24"/>
          <w:lang w:eastAsia="en-IN"/>
        </w:rPr>
        <w:t xml:space="preserve"> that the comparison of the user's entry with the constant value or against the value of another constant or a specific data type. We use the comparison operator like equal, greater than, less than.</w:t>
      </w:r>
    </w:p>
    <w:p w14:paraId="4ADEADA1" w14:textId="77777777" w:rsidR="00A602C9" w:rsidRPr="00A602C9" w:rsidRDefault="00A602C9" w:rsidP="00A602C9">
      <w:pPr>
        <w:shd w:val="clear" w:color="auto" w:fill="FFFFFF"/>
        <w:spacing w:after="0" w:line="360" w:lineRule="auto"/>
        <w:ind w:left="165"/>
        <w:jc w:val="both"/>
        <w:rPr>
          <w:rFonts w:ascii="Times New Roman" w:eastAsia="Times New Roman" w:hAnsi="Times New Roman" w:cs="Times New Roman"/>
          <w:color w:val="212121"/>
          <w:sz w:val="24"/>
          <w:szCs w:val="24"/>
          <w:lang w:eastAsia="en-IN"/>
        </w:rPr>
      </w:pPr>
    </w:p>
    <w:p w14:paraId="2E5DBF6C" w14:textId="3B2D107F" w:rsidR="00F05F6F" w:rsidRPr="00826614" w:rsidRDefault="00F05F6F" w:rsidP="00C9541E">
      <w:pPr>
        <w:numPr>
          <w:ilvl w:val="0"/>
          <w:numId w:val="15"/>
        </w:num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b/>
          <w:bCs/>
          <w:color w:val="212121"/>
          <w:sz w:val="24"/>
          <w:szCs w:val="24"/>
          <w:lang w:eastAsia="en-IN"/>
        </w:rPr>
        <w:t>Range checking: </w:t>
      </w:r>
      <w:r w:rsidRPr="00826614">
        <w:rPr>
          <w:rFonts w:ascii="Times New Roman" w:eastAsia="Times New Roman" w:hAnsi="Times New Roman" w:cs="Times New Roman"/>
          <w:color w:val="212121"/>
          <w:sz w:val="24"/>
          <w:szCs w:val="24"/>
          <w:lang w:eastAsia="en-IN"/>
        </w:rPr>
        <w:t>It checks the range of the input values with the minimum and maximum range that is required for the input value. We can use the range checker with the pairs of numbers, dates and alphabetic characters.</w:t>
      </w:r>
    </w:p>
    <w:p w14:paraId="37A5DE81" w14:textId="77777777" w:rsidR="00A602C9" w:rsidRPr="00A602C9" w:rsidRDefault="00A602C9" w:rsidP="00A602C9">
      <w:pPr>
        <w:shd w:val="clear" w:color="auto" w:fill="FFFFFF"/>
        <w:spacing w:after="0" w:line="360" w:lineRule="auto"/>
        <w:ind w:left="360"/>
        <w:jc w:val="both"/>
        <w:rPr>
          <w:rFonts w:ascii="Times New Roman" w:eastAsia="Times New Roman" w:hAnsi="Times New Roman" w:cs="Times New Roman"/>
          <w:color w:val="212121"/>
          <w:sz w:val="24"/>
          <w:szCs w:val="24"/>
          <w:lang w:eastAsia="en-IN"/>
        </w:rPr>
      </w:pPr>
    </w:p>
    <w:p w14:paraId="5D85543C" w14:textId="5BB7DCFE" w:rsidR="00F05F6F" w:rsidRPr="00826614" w:rsidRDefault="00F05F6F" w:rsidP="00C9541E">
      <w:pPr>
        <w:numPr>
          <w:ilvl w:val="0"/>
          <w:numId w:val="15"/>
        </w:num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b/>
          <w:bCs/>
          <w:color w:val="212121"/>
          <w:sz w:val="24"/>
          <w:szCs w:val="24"/>
          <w:lang w:eastAsia="en-IN"/>
        </w:rPr>
        <w:t>Pattern matching: </w:t>
      </w:r>
      <w:r w:rsidRPr="00826614">
        <w:rPr>
          <w:rFonts w:ascii="Times New Roman" w:eastAsia="Times New Roman" w:hAnsi="Times New Roman" w:cs="Times New Roman"/>
          <w:color w:val="212121"/>
          <w:sz w:val="24"/>
          <w:szCs w:val="24"/>
          <w:lang w:eastAsia="en-IN"/>
        </w:rPr>
        <w:t>It is used for checking the pattern of an input value that specifies the sequence of characters.</w:t>
      </w:r>
    </w:p>
    <w:p w14:paraId="058E6667" w14:textId="77777777" w:rsidR="00A602C9" w:rsidRPr="00A602C9" w:rsidRDefault="00A602C9" w:rsidP="00A602C9">
      <w:p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p>
    <w:p w14:paraId="5EFD73B9" w14:textId="7155D9B8" w:rsidR="00F05F6F" w:rsidRPr="00826614" w:rsidRDefault="00F05F6F" w:rsidP="00C9541E">
      <w:pPr>
        <w:numPr>
          <w:ilvl w:val="0"/>
          <w:numId w:val="15"/>
        </w:numPr>
        <w:shd w:val="clear" w:color="auto" w:fill="FFFFFF"/>
        <w:spacing w:after="0" w:line="360" w:lineRule="auto"/>
        <w:ind w:left="525"/>
        <w:jc w:val="both"/>
        <w:rPr>
          <w:rFonts w:ascii="Times New Roman" w:eastAsia="Times New Roman" w:hAnsi="Times New Roman" w:cs="Times New Roman"/>
          <w:color w:val="212121"/>
          <w:sz w:val="24"/>
          <w:szCs w:val="24"/>
          <w:lang w:eastAsia="en-IN"/>
        </w:rPr>
      </w:pPr>
      <w:r w:rsidRPr="00826614">
        <w:rPr>
          <w:rFonts w:ascii="Times New Roman" w:eastAsia="Times New Roman" w:hAnsi="Times New Roman" w:cs="Times New Roman"/>
          <w:b/>
          <w:bCs/>
          <w:color w:val="212121"/>
          <w:sz w:val="24"/>
          <w:szCs w:val="24"/>
          <w:lang w:eastAsia="en-IN"/>
        </w:rPr>
        <w:t>Remote: </w:t>
      </w:r>
      <w:r w:rsidRPr="00826614">
        <w:rPr>
          <w:rFonts w:ascii="Times New Roman" w:eastAsia="Times New Roman" w:hAnsi="Times New Roman" w:cs="Times New Roman"/>
          <w:color w:val="212121"/>
          <w:sz w:val="24"/>
          <w:szCs w:val="24"/>
          <w:lang w:eastAsia="en-IN"/>
        </w:rPr>
        <w:t>It is used for checking whether the value exists on the server side.</w:t>
      </w:r>
    </w:p>
    <w:p w14:paraId="3C4D7459" w14:textId="77777777" w:rsidR="00F05F6F" w:rsidRPr="00826614" w:rsidRDefault="00F05F6F" w:rsidP="00F05F6F">
      <w:pPr>
        <w:spacing w:line="360" w:lineRule="auto"/>
        <w:jc w:val="both"/>
        <w:rPr>
          <w:rFonts w:ascii="Times New Roman" w:hAnsi="Times New Roman" w:cs="Times New Roman"/>
          <w:b/>
          <w:sz w:val="24"/>
          <w:szCs w:val="24"/>
        </w:rPr>
      </w:pPr>
    </w:p>
    <w:p w14:paraId="5C8F9DF9" w14:textId="77777777" w:rsidR="00C770B3" w:rsidRDefault="00C770B3" w:rsidP="00F05F6F">
      <w:pPr>
        <w:spacing w:line="360" w:lineRule="auto"/>
        <w:jc w:val="both"/>
        <w:rPr>
          <w:rFonts w:ascii="Times New Roman" w:hAnsi="Times New Roman" w:cs="Times New Roman"/>
          <w:b/>
          <w:sz w:val="28"/>
          <w:szCs w:val="28"/>
        </w:rPr>
      </w:pPr>
    </w:p>
    <w:p w14:paraId="3A9CE6E5" w14:textId="083FBC36" w:rsidR="003538DB" w:rsidRDefault="003538DB" w:rsidP="00F07F09">
      <w:pPr>
        <w:spacing w:line="360" w:lineRule="auto"/>
        <w:ind w:left="2160" w:firstLine="720"/>
        <w:jc w:val="both"/>
        <w:rPr>
          <w:rFonts w:ascii="Times New Roman" w:hAnsi="Times New Roman" w:cs="Times New Roman"/>
          <w:b/>
          <w:sz w:val="28"/>
          <w:szCs w:val="28"/>
        </w:rPr>
      </w:pPr>
      <w:r>
        <w:rPr>
          <w:rFonts w:ascii="Times New Roman" w:hAnsi="Times New Roman" w:cs="Times New Roman"/>
          <w:b/>
          <w:sz w:val="28"/>
          <w:szCs w:val="28"/>
        </w:rPr>
        <w:t xml:space="preserve">          CHAPTER 7</w:t>
      </w:r>
    </w:p>
    <w:p w14:paraId="027542A4" w14:textId="60D08576" w:rsidR="00F05F6F" w:rsidRPr="00826614" w:rsidRDefault="00C770B3" w:rsidP="00F07F09">
      <w:pPr>
        <w:spacing w:line="360" w:lineRule="auto"/>
        <w:ind w:left="2160" w:firstLine="720"/>
        <w:jc w:val="both"/>
        <w:rPr>
          <w:rFonts w:ascii="Times New Roman" w:hAnsi="Times New Roman" w:cs="Times New Roman"/>
          <w:b/>
          <w:sz w:val="28"/>
          <w:szCs w:val="28"/>
        </w:rPr>
      </w:pPr>
      <w:r w:rsidRPr="00826614">
        <w:rPr>
          <w:rFonts w:ascii="Times New Roman" w:hAnsi="Times New Roman" w:cs="Times New Roman"/>
          <w:b/>
          <w:sz w:val="28"/>
          <w:szCs w:val="28"/>
        </w:rPr>
        <w:t>SYSTEM MAINTENANCE</w:t>
      </w:r>
      <w:r w:rsidR="000C06AA">
        <w:rPr>
          <w:rFonts w:ascii="Times New Roman" w:hAnsi="Times New Roman" w:cs="Times New Roman"/>
          <w:b/>
          <w:sz w:val="28"/>
          <w:szCs w:val="28"/>
        </w:rPr>
        <w:t>:</w:t>
      </w:r>
    </w:p>
    <w:p w14:paraId="678A4BEB" w14:textId="77777777" w:rsidR="00F05F6F" w:rsidRPr="00826614" w:rsidRDefault="00F05F6F" w:rsidP="00A602C9">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Software implementation Java is a new computing platform that simplifies application development in the highly distributed environment of the Internet. Computing relies on sharing of resources to achieve coherence and economies of scale, similar to a utility over a network.</w:t>
      </w:r>
    </w:p>
    <w:p w14:paraId="3F8F5502" w14:textId="77777777" w:rsidR="00F05F6F" w:rsidRPr="00826614" w:rsidRDefault="00F05F6F" w:rsidP="000C06AA">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 xml:space="preserve">This section describes the </w:t>
      </w:r>
      <w:proofErr w:type="gramStart"/>
      <w:r w:rsidRPr="00826614">
        <w:rPr>
          <w:rFonts w:ascii="Times New Roman" w:hAnsi="Times New Roman" w:cs="Times New Roman"/>
          <w:sz w:val="24"/>
          <w:szCs w:val="24"/>
        </w:rPr>
        <w:t>five software</w:t>
      </w:r>
      <w:proofErr w:type="gramEnd"/>
      <w:r w:rsidRPr="00826614">
        <w:rPr>
          <w:rFonts w:ascii="Times New Roman" w:hAnsi="Times New Roman" w:cs="Times New Roman"/>
          <w:sz w:val="24"/>
          <w:szCs w:val="24"/>
        </w:rPr>
        <w:t xml:space="preserve"> implementation process as: </w:t>
      </w:r>
    </w:p>
    <w:p w14:paraId="78BD0803"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 xml:space="preserve">1. The implementation processes contains software preparation and transition activities, such as the conception and creation of the implementation plan, the preparation for handling problems identified during development, and the follow-up medical records management, </w:t>
      </w:r>
    </w:p>
    <w:p w14:paraId="06E95693"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 xml:space="preserve">2. The problem and modification analysis process, which is executed once the applications has become the responsibility of the implementation group. </w:t>
      </w:r>
    </w:p>
    <w:p w14:paraId="40AB0611"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 xml:space="preserve">3. The process considering the implementation of the modification itself. </w:t>
      </w:r>
    </w:p>
    <w:p w14:paraId="7C148AA5"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lastRenderedPageBreak/>
        <w:t xml:space="preserve">4. The process acceptance of the modification, by confirming the modified work with the individual who submitted the request in order to make sure the modification provided a solution. </w:t>
      </w:r>
    </w:p>
    <w:p w14:paraId="3B17DF4B"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5. Finally, the last implementation process, also an event which does not occur on daily basis, is the retirement of a piece of software.</w:t>
      </w:r>
    </w:p>
    <w:p w14:paraId="1DDE03C2" w14:textId="77777777" w:rsidR="007F166C" w:rsidRPr="00826614" w:rsidRDefault="007F166C" w:rsidP="00164563">
      <w:pPr>
        <w:spacing w:line="360" w:lineRule="auto"/>
        <w:ind w:left="-1080" w:right="-1080" w:firstLine="1080"/>
        <w:jc w:val="both"/>
        <w:rPr>
          <w:rFonts w:ascii="Times New Roman" w:hAnsi="Times New Roman" w:cs="Times New Roman"/>
          <w:b/>
          <w:sz w:val="28"/>
          <w:szCs w:val="28"/>
        </w:rPr>
      </w:pPr>
    </w:p>
    <w:p w14:paraId="385EE093" w14:textId="77777777" w:rsidR="00A602C9" w:rsidRDefault="00A602C9" w:rsidP="00164563">
      <w:pPr>
        <w:spacing w:line="360" w:lineRule="auto"/>
        <w:ind w:left="-1080" w:right="-1080" w:firstLine="1080"/>
        <w:jc w:val="both"/>
        <w:rPr>
          <w:rFonts w:ascii="Times New Roman" w:hAnsi="Times New Roman" w:cs="Times New Roman"/>
          <w:b/>
          <w:sz w:val="28"/>
          <w:szCs w:val="28"/>
        </w:rPr>
      </w:pPr>
    </w:p>
    <w:p w14:paraId="0E6DE295" w14:textId="77777777" w:rsidR="00A602C9" w:rsidRDefault="00A602C9" w:rsidP="00164563">
      <w:pPr>
        <w:spacing w:line="360" w:lineRule="auto"/>
        <w:ind w:left="-1080" w:right="-1080" w:firstLine="1080"/>
        <w:jc w:val="both"/>
        <w:rPr>
          <w:rFonts w:ascii="Times New Roman" w:hAnsi="Times New Roman" w:cs="Times New Roman"/>
          <w:b/>
          <w:sz w:val="28"/>
          <w:szCs w:val="28"/>
        </w:rPr>
      </w:pPr>
    </w:p>
    <w:p w14:paraId="60398069" w14:textId="77777777" w:rsidR="00C770B3" w:rsidRDefault="00A602C9" w:rsidP="00A602C9">
      <w:pPr>
        <w:spacing w:line="360" w:lineRule="auto"/>
        <w:ind w:left="-1080" w:right="-1080" w:firstLine="108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36719287" w14:textId="77777777" w:rsidR="00C770B3" w:rsidRDefault="00C770B3" w:rsidP="00A602C9">
      <w:pPr>
        <w:spacing w:line="360" w:lineRule="auto"/>
        <w:ind w:left="-1080" w:right="-1080" w:firstLine="1080"/>
        <w:jc w:val="both"/>
        <w:rPr>
          <w:rFonts w:ascii="Times New Roman" w:hAnsi="Times New Roman" w:cs="Times New Roman"/>
          <w:b/>
          <w:sz w:val="28"/>
          <w:szCs w:val="28"/>
        </w:rPr>
      </w:pPr>
    </w:p>
    <w:p w14:paraId="6155017C" w14:textId="77777777" w:rsidR="00C770B3" w:rsidRDefault="00C770B3" w:rsidP="00A602C9">
      <w:pPr>
        <w:spacing w:line="360" w:lineRule="auto"/>
        <w:ind w:left="-1080" w:right="-1080" w:firstLine="1080"/>
        <w:jc w:val="both"/>
        <w:rPr>
          <w:rFonts w:ascii="Times New Roman" w:hAnsi="Times New Roman" w:cs="Times New Roman"/>
          <w:b/>
          <w:sz w:val="28"/>
          <w:szCs w:val="28"/>
        </w:rPr>
      </w:pPr>
    </w:p>
    <w:p w14:paraId="0E1D817C" w14:textId="77777777" w:rsidR="00C770B3" w:rsidRDefault="00C770B3" w:rsidP="00A602C9">
      <w:pPr>
        <w:spacing w:line="360" w:lineRule="auto"/>
        <w:ind w:left="-1080" w:right="-1080" w:firstLine="1080"/>
        <w:jc w:val="both"/>
        <w:rPr>
          <w:rFonts w:ascii="Times New Roman" w:hAnsi="Times New Roman" w:cs="Times New Roman"/>
          <w:b/>
          <w:sz w:val="28"/>
          <w:szCs w:val="28"/>
        </w:rPr>
      </w:pPr>
    </w:p>
    <w:p w14:paraId="34A12DDB" w14:textId="77777777" w:rsidR="00C770B3" w:rsidRDefault="00C770B3" w:rsidP="00A602C9">
      <w:pPr>
        <w:spacing w:line="360" w:lineRule="auto"/>
        <w:ind w:left="-1080" w:right="-1080" w:firstLine="1080"/>
        <w:jc w:val="both"/>
        <w:rPr>
          <w:rFonts w:ascii="Times New Roman" w:hAnsi="Times New Roman" w:cs="Times New Roman"/>
          <w:b/>
          <w:sz w:val="28"/>
          <w:szCs w:val="28"/>
        </w:rPr>
      </w:pPr>
    </w:p>
    <w:p w14:paraId="240323F0" w14:textId="77777777" w:rsidR="00C770B3" w:rsidRDefault="00C770B3" w:rsidP="00A602C9">
      <w:pPr>
        <w:spacing w:line="360" w:lineRule="auto"/>
        <w:ind w:left="-1080" w:right="-1080" w:firstLine="1080"/>
        <w:jc w:val="both"/>
        <w:rPr>
          <w:rFonts w:ascii="Times New Roman" w:hAnsi="Times New Roman" w:cs="Times New Roman"/>
          <w:b/>
          <w:sz w:val="28"/>
          <w:szCs w:val="28"/>
        </w:rPr>
      </w:pPr>
    </w:p>
    <w:p w14:paraId="662E74B8" w14:textId="032D034C" w:rsidR="00A602C9" w:rsidRDefault="000C06AA" w:rsidP="000C06AA">
      <w:pPr>
        <w:spacing w:line="360" w:lineRule="auto"/>
        <w:ind w:left="1800" w:right="-1080" w:firstLine="1080"/>
        <w:rPr>
          <w:rFonts w:ascii="Times New Roman" w:hAnsi="Times New Roman" w:cs="Times New Roman"/>
          <w:b/>
          <w:sz w:val="28"/>
          <w:szCs w:val="28"/>
        </w:rPr>
      </w:pPr>
      <w:r>
        <w:rPr>
          <w:rFonts w:ascii="Times New Roman" w:hAnsi="Times New Roman" w:cs="Times New Roman"/>
          <w:b/>
          <w:sz w:val="28"/>
          <w:szCs w:val="28"/>
        </w:rPr>
        <w:t xml:space="preserve">       </w:t>
      </w:r>
      <w:r w:rsidR="00A602C9">
        <w:rPr>
          <w:rFonts w:ascii="Times New Roman" w:hAnsi="Times New Roman" w:cs="Times New Roman"/>
          <w:b/>
          <w:sz w:val="28"/>
          <w:szCs w:val="28"/>
        </w:rPr>
        <w:t>CHAPTER 8</w:t>
      </w:r>
    </w:p>
    <w:p w14:paraId="6942F633" w14:textId="7E1F175C" w:rsidR="00BF5D77" w:rsidRPr="00826614" w:rsidRDefault="00F07F09" w:rsidP="00D75FA4">
      <w:pPr>
        <w:spacing w:line="360" w:lineRule="auto"/>
        <w:ind w:left="2160" w:right="-1080" w:firstLine="720"/>
        <w:rPr>
          <w:rFonts w:ascii="Times New Roman" w:hAnsi="Times New Roman" w:cs="Times New Roman"/>
          <w:b/>
          <w:sz w:val="28"/>
          <w:szCs w:val="28"/>
        </w:rPr>
      </w:pPr>
      <w:r w:rsidRPr="00826614">
        <w:rPr>
          <w:rFonts w:ascii="Times New Roman" w:hAnsi="Times New Roman" w:cs="Times New Roman"/>
          <w:noProof/>
          <w:lang w:eastAsia="en-IN"/>
        </w:rPr>
        <w:lastRenderedPageBreak/>
        <w:drawing>
          <wp:anchor distT="0" distB="0" distL="0" distR="0" simplePos="0" relativeHeight="251659264" behindDoc="0" locked="0" layoutInCell="1" allowOverlap="1" wp14:anchorId="309E20F7" wp14:editId="0A30FC40">
            <wp:simplePos x="0" y="0"/>
            <wp:positionH relativeFrom="page">
              <wp:posOffset>845185</wp:posOffset>
            </wp:positionH>
            <wp:positionV relativeFrom="paragraph">
              <wp:posOffset>437251</wp:posOffset>
            </wp:positionV>
            <wp:extent cx="5746750" cy="549465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549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75FA4">
        <w:rPr>
          <w:rFonts w:ascii="Times New Roman" w:hAnsi="Times New Roman" w:cs="Times New Roman"/>
          <w:b/>
          <w:sz w:val="28"/>
          <w:szCs w:val="28"/>
        </w:rPr>
        <w:t xml:space="preserve">        </w:t>
      </w:r>
      <w:r w:rsidR="006E06AF" w:rsidRPr="00826614">
        <w:rPr>
          <w:rFonts w:ascii="Times New Roman" w:hAnsi="Times New Roman" w:cs="Times New Roman"/>
          <w:b/>
          <w:sz w:val="28"/>
          <w:szCs w:val="28"/>
        </w:rPr>
        <w:t>SNAPSHOT</w:t>
      </w:r>
    </w:p>
    <w:p w14:paraId="48EC02BB" w14:textId="49F2AE8C" w:rsidR="00826614" w:rsidRPr="00826614" w:rsidRDefault="00826614" w:rsidP="00826614">
      <w:pPr>
        <w:ind w:left="221"/>
        <w:rPr>
          <w:rFonts w:ascii="Times New Roman" w:hAnsi="Times New Roman" w:cs="Times New Roman"/>
          <w:b/>
          <w:sz w:val="21"/>
        </w:rPr>
      </w:pPr>
    </w:p>
    <w:p w14:paraId="2131919C" w14:textId="3ED4B014" w:rsidR="00826614" w:rsidRPr="00826614" w:rsidRDefault="00826614" w:rsidP="00826614">
      <w:pPr>
        <w:pStyle w:val="BodyText"/>
        <w:rPr>
          <w:rFonts w:ascii="Times New Roman" w:hAnsi="Times New Roman" w:cs="Times New Roman"/>
          <w:b/>
          <w:sz w:val="20"/>
        </w:rPr>
      </w:pPr>
    </w:p>
    <w:p w14:paraId="05ABC0B4" w14:textId="0DCC0EE9" w:rsidR="00826614" w:rsidRPr="00826614" w:rsidRDefault="00826614" w:rsidP="00826614">
      <w:pPr>
        <w:pStyle w:val="BodyText"/>
        <w:spacing w:before="10"/>
        <w:rPr>
          <w:rFonts w:ascii="Times New Roman" w:hAnsi="Times New Roman" w:cs="Times New Roman"/>
          <w:b/>
          <w:sz w:val="19"/>
        </w:rPr>
      </w:pPr>
    </w:p>
    <w:p w14:paraId="290C6141" w14:textId="4733135C" w:rsidR="00826614" w:rsidRPr="00826614" w:rsidRDefault="00826614" w:rsidP="00826614">
      <w:pPr>
        <w:rPr>
          <w:rFonts w:ascii="Times New Roman" w:hAnsi="Times New Roman" w:cs="Times New Roman"/>
          <w:sz w:val="21"/>
        </w:rPr>
      </w:pPr>
    </w:p>
    <w:p w14:paraId="5AFBC65D" w14:textId="77777777" w:rsidR="00826614" w:rsidRPr="00826614" w:rsidRDefault="00826614" w:rsidP="00826614">
      <w:pPr>
        <w:pStyle w:val="BodyText"/>
        <w:spacing w:before="8"/>
        <w:rPr>
          <w:rFonts w:ascii="Times New Roman" w:hAnsi="Times New Roman" w:cs="Times New Roman"/>
        </w:rPr>
      </w:pPr>
    </w:p>
    <w:p w14:paraId="07F5D021" w14:textId="16687CAC" w:rsidR="00826614" w:rsidRPr="00826614" w:rsidRDefault="00826614" w:rsidP="00826614">
      <w:pPr>
        <w:pStyle w:val="BodyText"/>
        <w:ind w:left="221"/>
        <w:rPr>
          <w:rFonts w:ascii="Times New Roman" w:hAnsi="Times New Roman" w:cs="Times New Roman"/>
          <w:sz w:val="20"/>
        </w:rPr>
      </w:pPr>
    </w:p>
    <w:p w14:paraId="7C3E3C81" w14:textId="77777777" w:rsidR="00826614" w:rsidRPr="00826614" w:rsidRDefault="00826614" w:rsidP="00826614">
      <w:pPr>
        <w:rPr>
          <w:rFonts w:ascii="Times New Roman" w:hAnsi="Times New Roman" w:cs="Times New Roman"/>
          <w:sz w:val="20"/>
        </w:rPr>
        <w:sectPr w:rsidR="00826614" w:rsidRPr="00826614" w:rsidSect="00C2707B">
          <w:footerReference w:type="default" r:id="rId10"/>
          <w:pgSz w:w="11910" w:h="16840" w:code="9"/>
          <w:pgMar w:top="1580" w:right="1260" w:bottom="1800" w:left="1180" w:header="0" w:footer="1609" w:gutter="0"/>
          <w:cols w:space="720"/>
          <w:docGrid w:linePitch="299"/>
        </w:sectPr>
      </w:pPr>
    </w:p>
    <w:p w14:paraId="7AA41BBE" w14:textId="77777777" w:rsidR="00826614" w:rsidRPr="00826614" w:rsidRDefault="00826614" w:rsidP="00826614">
      <w:pPr>
        <w:pStyle w:val="BodyText"/>
        <w:spacing w:before="8"/>
        <w:rPr>
          <w:rFonts w:ascii="Times New Roman" w:hAnsi="Times New Roman" w:cs="Times New Roman"/>
        </w:rPr>
      </w:pPr>
    </w:p>
    <w:p w14:paraId="04C94409" w14:textId="77777777" w:rsidR="00826614" w:rsidRDefault="00826614" w:rsidP="00826614">
      <w:pPr>
        <w:pStyle w:val="BodyText"/>
        <w:ind w:left="221"/>
        <w:rPr>
          <w:rFonts w:ascii="Times New Roman" w:hAnsi="Times New Roman" w:cs="Times New Roman"/>
          <w:sz w:val="20"/>
        </w:rPr>
      </w:pPr>
      <w:r w:rsidRPr="00826614">
        <w:rPr>
          <w:rFonts w:ascii="Times New Roman" w:hAnsi="Times New Roman" w:cs="Times New Roman"/>
          <w:noProof/>
          <w:sz w:val="20"/>
          <w:lang w:eastAsia="en-IN"/>
        </w:rPr>
        <w:drawing>
          <wp:inline distT="0" distB="0" distL="0" distR="0" wp14:anchorId="114A06C1" wp14:editId="74214426">
            <wp:extent cx="6021237" cy="61848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9865" cy="6234842"/>
                    </a:xfrm>
                    <a:prstGeom prst="rect">
                      <a:avLst/>
                    </a:prstGeom>
                    <a:noFill/>
                    <a:ln>
                      <a:noFill/>
                    </a:ln>
                  </pic:spPr>
                </pic:pic>
              </a:graphicData>
            </a:graphic>
          </wp:inline>
        </w:drawing>
      </w:r>
    </w:p>
    <w:p w14:paraId="6F71AC1F" w14:textId="77777777" w:rsidR="00F07F09" w:rsidRDefault="00F07F09" w:rsidP="00826614">
      <w:pPr>
        <w:pStyle w:val="BodyText"/>
        <w:ind w:left="221"/>
        <w:rPr>
          <w:rFonts w:ascii="Times New Roman" w:hAnsi="Times New Roman" w:cs="Times New Roman"/>
          <w:sz w:val="20"/>
        </w:rPr>
      </w:pPr>
    </w:p>
    <w:p w14:paraId="0B5F4F27" w14:textId="77777777" w:rsidR="00F07F09" w:rsidRDefault="00F07F09" w:rsidP="00826614">
      <w:pPr>
        <w:pStyle w:val="BodyText"/>
        <w:ind w:left="221"/>
        <w:rPr>
          <w:rFonts w:ascii="Times New Roman" w:hAnsi="Times New Roman" w:cs="Times New Roman"/>
          <w:sz w:val="20"/>
        </w:rPr>
      </w:pPr>
    </w:p>
    <w:p w14:paraId="6E38EB46" w14:textId="77777777" w:rsidR="00F07F09" w:rsidRDefault="00F07F09" w:rsidP="00826614">
      <w:pPr>
        <w:pStyle w:val="BodyText"/>
        <w:ind w:left="221"/>
        <w:rPr>
          <w:rFonts w:ascii="Times New Roman" w:hAnsi="Times New Roman" w:cs="Times New Roman"/>
          <w:sz w:val="20"/>
        </w:rPr>
      </w:pPr>
    </w:p>
    <w:p w14:paraId="52D5B6E8" w14:textId="77777777" w:rsidR="00F07F09" w:rsidRDefault="00F07F09" w:rsidP="00826614">
      <w:pPr>
        <w:pStyle w:val="BodyText"/>
        <w:ind w:left="221"/>
        <w:rPr>
          <w:rFonts w:ascii="Times New Roman" w:hAnsi="Times New Roman" w:cs="Times New Roman"/>
          <w:sz w:val="20"/>
        </w:rPr>
      </w:pPr>
    </w:p>
    <w:p w14:paraId="2AD8C1F5" w14:textId="77777777" w:rsidR="00F07F09" w:rsidRDefault="00F07F09" w:rsidP="00826614">
      <w:pPr>
        <w:pStyle w:val="BodyText"/>
        <w:ind w:left="221"/>
        <w:rPr>
          <w:rFonts w:ascii="Times New Roman" w:hAnsi="Times New Roman" w:cs="Times New Roman"/>
          <w:sz w:val="20"/>
        </w:rPr>
      </w:pPr>
    </w:p>
    <w:p w14:paraId="7EEAE3C7" w14:textId="77777777" w:rsidR="00F07F09" w:rsidRDefault="00F07F09" w:rsidP="00826614">
      <w:pPr>
        <w:pStyle w:val="BodyText"/>
        <w:ind w:left="221"/>
        <w:rPr>
          <w:rFonts w:ascii="Times New Roman" w:hAnsi="Times New Roman" w:cs="Times New Roman"/>
          <w:sz w:val="20"/>
        </w:rPr>
      </w:pPr>
    </w:p>
    <w:p w14:paraId="4289D720" w14:textId="77777777" w:rsidR="00F07F09" w:rsidRDefault="00F07F09" w:rsidP="00826614">
      <w:pPr>
        <w:pStyle w:val="BodyText"/>
        <w:ind w:left="221"/>
        <w:rPr>
          <w:rFonts w:ascii="Times New Roman" w:hAnsi="Times New Roman" w:cs="Times New Roman"/>
          <w:sz w:val="20"/>
        </w:rPr>
      </w:pPr>
    </w:p>
    <w:p w14:paraId="78651922" w14:textId="77777777" w:rsidR="00F07F09" w:rsidRDefault="00F07F09" w:rsidP="00826614">
      <w:pPr>
        <w:pStyle w:val="BodyText"/>
        <w:ind w:left="221"/>
        <w:rPr>
          <w:rFonts w:ascii="Times New Roman" w:hAnsi="Times New Roman" w:cs="Times New Roman"/>
          <w:sz w:val="20"/>
        </w:rPr>
      </w:pPr>
    </w:p>
    <w:p w14:paraId="72E0C955" w14:textId="77777777" w:rsidR="00F07F09" w:rsidRDefault="00F07F09" w:rsidP="00826614">
      <w:pPr>
        <w:pStyle w:val="BodyText"/>
        <w:ind w:left="221"/>
        <w:rPr>
          <w:rFonts w:ascii="Times New Roman" w:hAnsi="Times New Roman" w:cs="Times New Roman"/>
          <w:sz w:val="20"/>
        </w:rPr>
      </w:pPr>
    </w:p>
    <w:p w14:paraId="60EAAD83" w14:textId="77777777" w:rsidR="00F07F09" w:rsidRDefault="00F07F09" w:rsidP="00826614">
      <w:pPr>
        <w:pStyle w:val="BodyText"/>
        <w:ind w:left="221"/>
        <w:rPr>
          <w:rFonts w:ascii="Times New Roman" w:hAnsi="Times New Roman" w:cs="Times New Roman"/>
          <w:sz w:val="20"/>
        </w:rPr>
      </w:pPr>
    </w:p>
    <w:p w14:paraId="38F545CB" w14:textId="1D009CB8" w:rsidR="00F07F09" w:rsidRDefault="003538DB" w:rsidP="00826614">
      <w:pPr>
        <w:pStyle w:val="BodyText"/>
        <w:ind w:left="221"/>
        <w:rPr>
          <w:rFonts w:ascii="Times New Roman" w:hAnsi="Times New Roman" w:cs="Times New Roman"/>
          <w:sz w:val="20"/>
        </w:rPr>
      </w:pPr>
      <w:r w:rsidRPr="00826614">
        <w:rPr>
          <w:rFonts w:ascii="Times New Roman" w:hAnsi="Times New Roman" w:cs="Times New Roman"/>
          <w:noProof/>
          <w:sz w:val="20"/>
          <w:lang w:eastAsia="en-IN"/>
        </w:rPr>
        <w:drawing>
          <wp:inline distT="0" distB="0" distL="0" distR="0" wp14:anchorId="3B88FC23" wp14:editId="113D9486">
            <wp:extent cx="5529532" cy="6167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335" cy="6180921"/>
                    </a:xfrm>
                    <a:prstGeom prst="rect">
                      <a:avLst/>
                    </a:prstGeom>
                    <a:noFill/>
                    <a:ln>
                      <a:noFill/>
                    </a:ln>
                  </pic:spPr>
                </pic:pic>
              </a:graphicData>
            </a:graphic>
          </wp:inline>
        </w:drawing>
      </w:r>
    </w:p>
    <w:p w14:paraId="2B28067D" w14:textId="77777777" w:rsidR="00F07F09" w:rsidRDefault="00F07F09" w:rsidP="00826614">
      <w:pPr>
        <w:pStyle w:val="BodyText"/>
        <w:ind w:left="221"/>
        <w:rPr>
          <w:rFonts w:ascii="Times New Roman" w:hAnsi="Times New Roman" w:cs="Times New Roman"/>
          <w:sz w:val="20"/>
        </w:rPr>
      </w:pPr>
    </w:p>
    <w:p w14:paraId="0BBC8021" w14:textId="3E563EE0" w:rsidR="00F07F09" w:rsidRDefault="00F07F09" w:rsidP="00826614">
      <w:pPr>
        <w:pStyle w:val="BodyText"/>
        <w:ind w:left="221"/>
        <w:rPr>
          <w:rFonts w:ascii="Times New Roman" w:hAnsi="Times New Roman" w:cs="Times New Roman"/>
          <w:sz w:val="20"/>
        </w:rPr>
      </w:pPr>
    </w:p>
    <w:p w14:paraId="6F02095C" w14:textId="77777777" w:rsidR="00F07F09" w:rsidRPr="00826614" w:rsidRDefault="00F07F09" w:rsidP="00826614">
      <w:pPr>
        <w:pStyle w:val="BodyText"/>
        <w:ind w:left="221"/>
        <w:rPr>
          <w:rFonts w:ascii="Times New Roman" w:hAnsi="Times New Roman" w:cs="Times New Roman"/>
          <w:sz w:val="20"/>
        </w:rPr>
      </w:pPr>
    </w:p>
    <w:p w14:paraId="3843B20F" w14:textId="77777777" w:rsidR="00826614" w:rsidRPr="00826614" w:rsidRDefault="00826614" w:rsidP="00826614">
      <w:pPr>
        <w:pStyle w:val="BodyText"/>
        <w:spacing w:before="8"/>
        <w:rPr>
          <w:rFonts w:ascii="Times New Roman" w:hAnsi="Times New Roman" w:cs="Times New Roman"/>
        </w:rPr>
      </w:pPr>
    </w:p>
    <w:p w14:paraId="1812CA69" w14:textId="26968725" w:rsidR="00826614" w:rsidRPr="00826614" w:rsidRDefault="00826614" w:rsidP="00826614">
      <w:pPr>
        <w:pStyle w:val="BodyText"/>
        <w:ind w:left="221"/>
        <w:rPr>
          <w:rFonts w:ascii="Times New Roman" w:hAnsi="Times New Roman" w:cs="Times New Roman"/>
          <w:sz w:val="20"/>
        </w:rPr>
      </w:pPr>
    </w:p>
    <w:p w14:paraId="23EBD345" w14:textId="77777777" w:rsidR="00826614" w:rsidRPr="00826614" w:rsidRDefault="00826614" w:rsidP="00826614">
      <w:pPr>
        <w:rPr>
          <w:rFonts w:ascii="Times New Roman" w:hAnsi="Times New Roman" w:cs="Times New Roman"/>
          <w:sz w:val="20"/>
        </w:rPr>
        <w:sectPr w:rsidR="00826614" w:rsidRPr="00826614" w:rsidSect="00C2707B">
          <w:footerReference w:type="default" r:id="rId13"/>
          <w:pgSz w:w="11910" w:h="16840"/>
          <w:pgMar w:top="1580" w:right="1260" w:bottom="1800" w:left="1180" w:header="0" w:footer="1609" w:gutter="0"/>
          <w:cols w:space="720"/>
        </w:sectPr>
      </w:pPr>
    </w:p>
    <w:p w14:paraId="22DCE634" w14:textId="2A97551D" w:rsidR="00A602C9" w:rsidRDefault="00D75FA4" w:rsidP="00D75FA4">
      <w:pPr>
        <w:ind w:left="2160" w:firstLine="72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sidR="00A602C9">
        <w:rPr>
          <w:rFonts w:ascii="Times New Roman" w:hAnsi="Times New Roman" w:cs="Times New Roman"/>
          <w:b/>
          <w:color w:val="000000"/>
          <w:sz w:val="28"/>
          <w:szCs w:val="28"/>
        </w:rPr>
        <w:t>CHAPTER 9</w:t>
      </w:r>
    </w:p>
    <w:p w14:paraId="2914CF97" w14:textId="03073327" w:rsidR="003847B1" w:rsidRPr="00A602C9" w:rsidRDefault="00D75FA4" w:rsidP="00A602C9">
      <w:pPr>
        <w:ind w:left="851"/>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3847B1" w:rsidRPr="00826614">
        <w:rPr>
          <w:rFonts w:ascii="Times New Roman" w:hAnsi="Times New Roman" w:cs="Times New Roman"/>
          <w:b/>
          <w:color w:val="000000"/>
          <w:sz w:val="28"/>
          <w:szCs w:val="28"/>
        </w:rPr>
        <w:t>C</w:t>
      </w:r>
      <w:r w:rsidR="00A602C9">
        <w:rPr>
          <w:rFonts w:ascii="Times New Roman" w:hAnsi="Times New Roman" w:cs="Times New Roman"/>
          <w:b/>
          <w:color w:val="000000"/>
          <w:sz w:val="28"/>
          <w:szCs w:val="28"/>
        </w:rPr>
        <w:t>ONCLUSION AND FUTURE ENHANCEMENT</w:t>
      </w:r>
    </w:p>
    <w:p w14:paraId="57D0622B" w14:textId="77777777" w:rsidR="006E06AF" w:rsidRDefault="006E06AF" w:rsidP="00A602C9">
      <w:pPr>
        <w:pStyle w:val="NormalWeb"/>
        <w:shd w:val="clear" w:color="auto" w:fill="FFFFFF"/>
        <w:spacing w:before="96" w:beforeAutospacing="0" w:after="120" w:afterAutospacing="0" w:line="360" w:lineRule="auto"/>
        <w:ind w:firstLine="720"/>
        <w:jc w:val="both"/>
      </w:pPr>
    </w:p>
    <w:p w14:paraId="1E6C9F50" w14:textId="238C48C5" w:rsidR="00826614" w:rsidRPr="00826614" w:rsidRDefault="00826614" w:rsidP="00A602C9">
      <w:pPr>
        <w:pStyle w:val="NormalWeb"/>
        <w:shd w:val="clear" w:color="auto" w:fill="FFFFFF"/>
        <w:spacing w:before="96" w:beforeAutospacing="0" w:after="120" w:afterAutospacing="0" w:line="360" w:lineRule="auto"/>
        <w:ind w:firstLine="720"/>
        <w:jc w:val="both"/>
      </w:pPr>
      <w:r w:rsidRPr="00826614">
        <w:t xml:space="preserve">E-PASS SYSTEM throughout CURFEW has several powerful options and is actually over a "simple" </w:t>
      </w:r>
      <w:proofErr w:type="spellStart"/>
      <w:r w:rsidRPr="00826614">
        <w:t>schematisation</w:t>
      </w:r>
      <w:proofErr w:type="spellEnd"/>
      <w:r w:rsidRPr="00826614">
        <w:t xml:space="preserve"> tool. With its support of MDA (Model Driven Architecture), it's a lot of aimed toward </w:t>
      </w:r>
      <w:proofErr w:type="gramStart"/>
      <w:r w:rsidRPr="00826614">
        <w:t>folks</w:t>
      </w:r>
      <w:proofErr w:type="gramEnd"/>
      <w:r w:rsidRPr="00826614">
        <w:t xml:space="preserve"> exploitation UML in associate intensive manner and with some code generations objectives than for merely drawing diagrams to document necessities. However, exploitation E-PASS SYSTEM throughout CURFEW even as a </w:t>
      </w:r>
      <w:proofErr w:type="spellStart"/>
      <w:r w:rsidRPr="00826614">
        <w:t>schematisation</w:t>
      </w:r>
      <w:proofErr w:type="spellEnd"/>
      <w:r w:rsidRPr="00826614">
        <w:t xml:space="preserve"> tool work fine, particularly on Windows because the tool is constructed with city and may execute quicker than the Java-based tools. nowadays is laptop world wherever the items need to be done promptly that needs best resources and best ways. thanks to this inevitable demand, cybernation of every and each sector within the main stream is should, in order that it will be command itself within the race. Few </w:t>
      </w:r>
      <w:proofErr w:type="gramStart"/>
      <w:r w:rsidRPr="00826614">
        <w:t>eye catching</w:t>
      </w:r>
      <w:proofErr w:type="gramEnd"/>
      <w:r w:rsidRPr="00826614">
        <w:t xml:space="preserve"> options of our project square measure its simplicity, accuracy, and its user friendly interface. Our software system incorporates all the options and facilities provided by the Visual Studio software system. This project has been developed to manage the whole operating of the Curfew Pass body. Our software system simplifies and replaces all the manual effort and therefore the paper works done by the executive to a totally electronically surroundings. </w:t>
      </w:r>
      <w:proofErr w:type="gramStart"/>
      <w:r w:rsidRPr="00826614">
        <w:t>thus</w:t>
      </w:r>
      <w:proofErr w:type="gramEnd"/>
      <w:r w:rsidRPr="00826614">
        <w:t xml:space="preserve"> each the user and therefore the body square measure at their ease. The user is serviceable at his footsteps whereby he simply varieties within the request and he's simply a click away. we'd wish to convey our sincere feeling and due to all, UN agency stood as our backbone, in coming up with, information and serving to North American nation in capital punishment this project with success. </w:t>
      </w:r>
    </w:p>
    <w:p w14:paraId="7FC8A4E3" w14:textId="77777777" w:rsidR="00A602C9" w:rsidRDefault="00A602C9" w:rsidP="00164563">
      <w:pPr>
        <w:pStyle w:val="NormalWeb"/>
        <w:shd w:val="clear" w:color="auto" w:fill="FFFFFF"/>
        <w:spacing w:before="96" w:beforeAutospacing="0" w:after="120" w:afterAutospacing="0" w:line="360" w:lineRule="auto"/>
        <w:jc w:val="both"/>
        <w:rPr>
          <w:b/>
          <w:sz w:val="28"/>
          <w:szCs w:val="28"/>
        </w:rPr>
      </w:pPr>
    </w:p>
    <w:p w14:paraId="4828702B" w14:textId="2B4F904D" w:rsidR="00C15197" w:rsidRPr="00826614" w:rsidRDefault="00A602C9" w:rsidP="00164563">
      <w:pPr>
        <w:pStyle w:val="NormalWeb"/>
        <w:shd w:val="clear" w:color="auto" w:fill="FFFFFF"/>
        <w:spacing w:before="96" w:beforeAutospacing="0" w:after="120" w:afterAutospacing="0" w:line="360" w:lineRule="auto"/>
        <w:jc w:val="both"/>
        <w:rPr>
          <w:b/>
        </w:rPr>
      </w:pPr>
      <w:r w:rsidRPr="00826614">
        <w:rPr>
          <w:b/>
          <w:sz w:val="28"/>
          <w:szCs w:val="28"/>
        </w:rPr>
        <w:t>FUTURE ENHANCEMENT</w:t>
      </w:r>
      <w:r w:rsidR="00D75FA4">
        <w:rPr>
          <w:b/>
          <w:sz w:val="28"/>
          <w:szCs w:val="28"/>
        </w:rPr>
        <w:t>:</w:t>
      </w:r>
    </w:p>
    <w:p w14:paraId="3CFA3596" w14:textId="77777777" w:rsidR="00A602C9" w:rsidRDefault="00A602C9" w:rsidP="00A602C9">
      <w:pPr>
        <w:pStyle w:val="NormalWeb"/>
        <w:shd w:val="clear" w:color="auto" w:fill="FFFFFF"/>
        <w:spacing w:before="96" w:beforeAutospacing="0" w:after="120" w:afterAutospacing="0" w:line="360" w:lineRule="auto"/>
        <w:ind w:firstLine="720"/>
        <w:jc w:val="both"/>
      </w:pPr>
    </w:p>
    <w:p w14:paraId="5263ECA0" w14:textId="7052E9BA" w:rsidR="00826614" w:rsidRPr="00826614" w:rsidRDefault="00826614" w:rsidP="00A602C9">
      <w:pPr>
        <w:pStyle w:val="NormalWeb"/>
        <w:shd w:val="clear" w:color="auto" w:fill="FFFFFF"/>
        <w:spacing w:before="96" w:beforeAutospacing="0" w:after="120" w:afterAutospacing="0" w:line="360" w:lineRule="auto"/>
        <w:ind w:firstLine="720"/>
        <w:jc w:val="both"/>
      </w:pPr>
      <w:r w:rsidRPr="00826614">
        <w:t xml:space="preserve">Curfew E-Pass is a project that meets the needs of users for their work. This system has made an effort to create a solid foundation for projects and to explain how they relate to the region in which users desire to work. It includes a list of the project's goals and objectives, as well as the purpose, scope, and applicability, which is extremely useful for users to improve their work. It provides an understanding of the issue domain as well as </w:t>
      </w:r>
      <w:proofErr w:type="spellStart"/>
      <w:r w:rsidRPr="00826614">
        <w:t>alist</w:t>
      </w:r>
      <w:proofErr w:type="spellEnd"/>
      <w:r w:rsidRPr="00826614">
        <w:t xml:space="preserve"> of actions that the user can do. </w:t>
      </w:r>
    </w:p>
    <w:p w14:paraId="6B898D80" w14:textId="7D6ACA43" w:rsidR="00A602C9" w:rsidRDefault="00D75FA4" w:rsidP="00A602C9">
      <w:pPr>
        <w:pStyle w:val="NormalWeb"/>
        <w:shd w:val="clear" w:color="auto" w:fill="FFFFFF"/>
        <w:spacing w:before="96" w:beforeAutospacing="0" w:after="120" w:afterAutospacing="0" w:line="360" w:lineRule="auto"/>
        <w:ind w:left="2160" w:firstLine="720"/>
        <w:jc w:val="both"/>
        <w:rPr>
          <w:b/>
          <w:bCs/>
          <w:sz w:val="28"/>
          <w:szCs w:val="28"/>
        </w:rPr>
      </w:pPr>
      <w:r>
        <w:rPr>
          <w:b/>
          <w:bCs/>
          <w:sz w:val="28"/>
          <w:szCs w:val="28"/>
        </w:rPr>
        <w:lastRenderedPageBreak/>
        <w:t xml:space="preserve">  </w:t>
      </w:r>
      <w:r w:rsidR="00A602C9" w:rsidRPr="00A602C9">
        <w:rPr>
          <w:b/>
          <w:bCs/>
          <w:sz w:val="28"/>
          <w:szCs w:val="28"/>
        </w:rPr>
        <w:t>CHAPTER 10</w:t>
      </w:r>
    </w:p>
    <w:p w14:paraId="25BE7EEE" w14:textId="62E00EDC" w:rsidR="00E3324E" w:rsidRDefault="00D75FA4" w:rsidP="00E3324E">
      <w:pPr>
        <w:pStyle w:val="NormalWeb"/>
        <w:shd w:val="clear" w:color="auto" w:fill="FFFFFF"/>
        <w:spacing w:before="96" w:beforeAutospacing="0" w:after="120" w:afterAutospacing="0" w:line="360" w:lineRule="auto"/>
        <w:ind w:left="1985" w:firstLine="720"/>
        <w:jc w:val="both"/>
        <w:rPr>
          <w:b/>
          <w:color w:val="000000"/>
          <w:sz w:val="28"/>
          <w:szCs w:val="28"/>
          <w:shd w:val="clear" w:color="auto" w:fill="FFFFFF"/>
        </w:rPr>
      </w:pPr>
      <w:r>
        <w:rPr>
          <w:b/>
          <w:color w:val="000000"/>
          <w:sz w:val="28"/>
          <w:szCs w:val="28"/>
          <w:shd w:val="clear" w:color="auto" w:fill="FFFFFF"/>
        </w:rPr>
        <w:t xml:space="preserve">  </w:t>
      </w:r>
      <w:r w:rsidR="00A602C9">
        <w:rPr>
          <w:b/>
          <w:color w:val="000000"/>
          <w:sz w:val="28"/>
          <w:szCs w:val="28"/>
          <w:shd w:val="clear" w:color="auto" w:fill="FFFFFF"/>
        </w:rPr>
        <w:t>BIBLIOGRAPHY</w:t>
      </w:r>
    </w:p>
    <w:p w14:paraId="6D0DFB2C" w14:textId="708A6F55" w:rsidR="00E3324E" w:rsidRDefault="00E3324E" w:rsidP="00E3324E">
      <w:pPr>
        <w:pStyle w:val="NormalWeb"/>
        <w:shd w:val="clear" w:color="auto" w:fill="FFFFFF"/>
        <w:spacing w:before="96" w:beforeAutospacing="0" w:after="120" w:afterAutospacing="0" w:line="360" w:lineRule="auto"/>
        <w:jc w:val="both"/>
        <w:rPr>
          <w:b/>
          <w:color w:val="000000"/>
          <w:sz w:val="28"/>
          <w:szCs w:val="28"/>
          <w:shd w:val="clear" w:color="auto" w:fill="FFFFFF"/>
        </w:rPr>
      </w:pPr>
      <w:r>
        <w:rPr>
          <w:b/>
          <w:color w:val="000000"/>
          <w:sz w:val="28"/>
          <w:szCs w:val="28"/>
          <w:shd w:val="clear" w:color="auto" w:fill="FFFFFF"/>
        </w:rPr>
        <w:t>REFERENCES:</w:t>
      </w:r>
    </w:p>
    <w:p w14:paraId="27440591" w14:textId="77777777" w:rsidR="00E3324E" w:rsidRPr="00E3324E" w:rsidRDefault="00E3324E" w:rsidP="00E3324E">
      <w:pPr>
        <w:pStyle w:val="NormalWeb"/>
        <w:shd w:val="clear" w:color="auto" w:fill="FFFFFF"/>
        <w:spacing w:before="96" w:beforeAutospacing="0" w:after="120" w:afterAutospacing="0" w:line="360" w:lineRule="auto"/>
        <w:jc w:val="both"/>
        <w:rPr>
          <w:b/>
          <w:color w:val="000000"/>
          <w:sz w:val="12"/>
          <w:szCs w:val="12"/>
          <w:shd w:val="clear" w:color="auto" w:fill="FFFFFF"/>
        </w:rPr>
      </w:pPr>
    </w:p>
    <w:p w14:paraId="71B86983" w14:textId="77777777"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w:t>
      </w:r>
      <w:proofErr w:type="gramStart"/>
      <w:r w:rsidRPr="00826614">
        <w:rPr>
          <w:rFonts w:ascii="Times New Roman" w:hAnsi="Times New Roman" w:cs="Times New Roman"/>
          <w:sz w:val="24"/>
          <w:szCs w:val="24"/>
        </w:rPr>
        <w:t>1]Https://Www.Irjet.Net/Archives/V8/I4/IRJET-V8I4787.Pdf</w:t>
      </w:r>
      <w:proofErr w:type="gramEnd"/>
      <w:r w:rsidRPr="00826614">
        <w:rPr>
          <w:rFonts w:ascii="Times New Roman" w:hAnsi="Times New Roman" w:cs="Times New Roman"/>
          <w:sz w:val="24"/>
          <w:szCs w:val="24"/>
        </w:rPr>
        <w:t xml:space="preserve"> Http://Www.Ijaresm.Com/Uploaded_Files/Document_File/Shobhana_Avinash_Gaikwad,_Prerna_Anant a_Patil,_Priyanka_Dinkar_Chougule,_Alfiya_Maksud_Holsekarpawp.Pdf </w:t>
      </w:r>
    </w:p>
    <w:p w14:paraId="6B2B207F"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4AB4ABF8" w14:textId="2D492C09"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[2] Https://Www.Irjet.Net/Archives/V5/I3/IRJET-V5I3865.Pdf </w:t>
      </w:r>
    </w:p>
    <w:p w14:paraId="0EC58D42"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103619CB" w14:textId="708A900F"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[3] Honeywell International Inc. “US7362210 B2” By- Rida M. Hamza, David W. Meyers “System </w:t>
      </w:r>
      <w:proofErr w:type="gramStart"/>
      <w:r w:rsidRPr="00826614">
        <w:rPr>
          <w:rFonts w:ascii="Times New Roman" w:hAnsi="Times New Roman" w:cs="Times New Roman"/>
          <w:sz w:val="24"/>
          <w:szCs w:val="24"/>
        </w:rPr>
        <w:t>For</w:t>
      </w:r>
      <w:proofErr w:type="gramEnd"/>
      <w:r w:rsidRPr="00826614">
        <w:rPr>
          <w:rFonts w:ascii="Times New Roman" w:hAnsi="Times New Roman" w:cs="Times New Roman"/>
          <w:sz w:val="24"/>
          <w:szCs w:val="24"/>
        </w:rPr>
        <w:t xml:space="preserve"> Gate Access Control” </w:t>
      </w:r>
    </w:p>
    <w:p w14:paraId="71CF455D"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06884C47" w14:textId="4BC8CF8E"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[4] Oki Electric Industry Co. Ltd. “US6734783 B1” By </w:t>
      </w:r>
      <w:proofErr w:type="spellStart"/>
      <w:r w:rsidRPr="00826614">
        <w:rPr>
          <w:rFonts w:ascii="Times New Roman" w:hAnsi="Times New Roman" w:cs="Times New Roman"/>
          <w:sz w:val="24"/>
          <w:szCs w:val="24"/>
        </w:rPr>
        <w:t>Noriyoshi</w:t>
      </w:r>
      <w:proofErr w:type="spellEnd"/>
      <w:r w:rsidRPr="00826614">
        <w:rPr>
          <w:rFonts w:ascii="Times New Roman" w:hAnsi="Times New Roman" w:cs="Times New Roman"/>
          <w:sz w:val="24"/>
          <w:szCs w:val="24"/>
        </w:rPr>
        <w:t xml:space="preserve"> </w:t>
      </w:r>
      <w:proofErr w:type="spellStart"/>
      <w:r w:rsidRPr="00826614">
        <w:rPr>
          <w:rFonts w:ascii="Times New Roman" w:hAnsi="Times New Roman" w:cs="Times New Roman"/>
          <w:sz w:val="24"/>
          <w:szCs w:val="24"/>
        </w:rPr>
        <w:t>Anbai</w:t>
      </w:r>
      <w:proofErr w:type="spellEnd"/>
      <w:r w:rsidRPr="00826614">
        <w:rPr>
          <w:rFonts w:ascii="Times New Roman" w:hAnsi="Times New Roman" w:cs="Times New Roman"/>
          <w:sz w:val="24"/>
          <w:szCs w:val="24"/>
        </w:rPr>
        <w:t xml:space="preserve"> “Gate Management System” </w:t>
      </w:r>
    </w:p>
    <w:p w14:paraId="4BFC2B82"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35E2F6DE" w14:textId="37A4E544"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[5] Https://Ijcsmc.Com/Docs/Papers/February2017/V6I2201738.Pdf </w:t>
      </w:r>
    </w:p>
    <w:p w14:paraId="2BAD6769"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5F256987" w14:textId="241DF0D8"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[6] Hitachi International Ltd. “US7755480 B2” By- Shoji Suzuki, Hiroshi Hanyu, Fumio Enmei “Smart Security System” </w:t>
      </w:r>
    </w:p>
    <w:p w14:paraId="59A1CF36" w14:textId="77777777" w:rsidR="00E3324E" w:rsidRPr="00E3324E" w:rsidRDefault="00E3324E" w:rsidP="00E3324E">
      <w:pPr>
        <w:spacing w:line="360" w:lineRule="auto"/>
        <w:ind w:firstLine="720"/>
        <w:jc w:val="both"/>
        <w:rPr>
          <w:rFonts w:ascii="Times New Roman" w:hAnsi="Times New Roman" w:cs="Times New Roman"/>
          <w:sz w:val="12"/>
          <w:szCs w:val="12"/>
        </w:rPr>
      </w:pPr>
    </w:p>
    <w:p w14:paraId="394E59CD" w14:textId="3664F1ED" w:rsidR="00826614" w:rsidRPr="00826614" w:rsidRDefault="00826614" w:rsidP="00E3324E">
      <w:pPr>
        <w:spacing w:line="360" w:lineRule="auto"/>
        <w:ind w:firstLine="720"/>
        <w:jc w:val="both"/>
        <w:rPr>
          <w:rFonts w:ascii="Times New Roman" w:hAnsi="Times New Roman" w:cs="Times New Roman"/>
          <w:sz w:val="24"/>
          <w:szCs w:val="24"/>
        </w:rPr>
      </w:pPr>
      <w:r w:rsidRPr="00826614">
        <w:rPr>
          <w:rFonts w:ascii="Times New Roman" w:hAnsi="Times New Roman" w:cs="Times New Roman"/>
          <w:sz w:val="24"/>
          <w:szCs w:val="24"/>
        </w:rPr>
        <w:t xml:space="preserve">[7] Korean Society </w:t>
      </w:r>
      <w:proofErr w:type="gramStart"/>
      <w:r w:rsidRPr="00826614">
        <w:rPr>
          <w:rFonts w:ascii="Times New Roman" w:hAnsi="Times New Roman" w:cs="Times New Roman"/>
          <w:sz w:val="24"/>
          <w:szCs w:val="24"/>
        </w:rPr>
        <w:t>Of</w:t>
      </w:r>
      <w:proofErr w:type="gramEnd"/>
      <w:r w:rsidRPr="00826614">
        <w:rPr>
          <w:rFonts w:ascii="Times New Roman" w:hAnsi="Times New Roman" w:cs="Times New Roman"/>
          <w:sz w:val="24"/>
          <w:szCs w:val="24"/>
        </w:rPr>
        <w:t xml:space="preserve"> Computer Information By- Kwon, </w:t>
      </w:r>
      <w:proofErr w:type="spellStart"/>
      <w:r w:rsidRPr="00826614">
        <w:rPr>
          <w:rFonts w:ascii="Times New Roman" w:hAnsi="Times New Roman" w:cs="Times New Roman"/>
          <w:sz w:val="24"/>
          <w:szCs w:val="24"/>
        </w:rPr>
        <w:t>Kihyeon</w:t>
      </w:r>
      <w:proofErr w:type="spellEnd"/>
      <w:r w:rsidRPr="00826614">
        <w:rPr>
          <w:rFonts w:ascii="Times New Roman" w:hAnsi="Times New Roman" w:cs="Times New Roman"/>
          <w:sz w:val="24"/>
          <w:szCs w:val="24"/>
        </w:rPr>
        <w:t>; Lee Hyung-Bong “Gate Management System By Face Recognition Using Smart Phone”</w:t>
      </w:r>
    </w:p>
    <w:p w14:paraId="0DD7EDAF" w14:textId="77777777" w:rsidR="00826614" w:rsidRPr="00E3324E" w:rsidRDefault="00826614" w:rsidP="00F05F6F">
      <w:pPr>
        <w:spacing w:line="360" w:lineRule="auto"/>
        <w:jc w:val="both"/>
        <w:rPr>
          <w:rFonts w:ascii="Times New Roman" w:hAnsi="Times New Roman" w:cs="Times New Roman"/>
          <w:sz w:val="12"/>
          <w:szCs w:val="12"/>
        </w:rPr>
      </w:pPr>
    </w:p>
    <w:p w14:paraId="2FC60EBE" w14:textId="6EFD5F2F" w:rsidR="00F05F6F" w:rsidRPr="00826614" w:rsidRDefault="00E3324E" w:rsidP="00F05F6F">
      <w:pPr>
        <w:spacing w:line="360" w:lineRule="auto"/>
        <w:jc w:val="both"/>
        <w:rPr>
          <w:rFonts w:ascii="Times New Roman" w:hAnsi="Times New Roman" w:cs="Times New Roman"/>
          <w:b/>
          <w:sz w:val="28"/>
          <w:szCs w:val="28"/>
        </w:rPr>
      </w:pPr>
      <w:r w:rsidRPr="00826614">
        <w:rPr>
          <w:rFonts w:ascii="Times New Roman" w:hAnsi="Times New Roman" w:cs="Times New Roman"/>
          <w:b/>
          <w:sz w:val="28"/>
          <w:szCs w:val="28"/>
        </w:rPr>
        <w:t>WEB REFERENCE</w:t>
      </w:r>
      <w:r w:rsidR="00D75FA4">
        <w:rPr>
          <w:rFonts w:ascii="Times New Roman" w:hAnsi="Times New Roman" w:cs="Times New Roman"/>
          <w:b/>
          <w:sz w:val="28"/>
          <w:szCs w:val="28"/>
        </w:rPr>
        <w:t>S:</w:t>
      </w:r>
    </w:p>
    <w:p w14:paraId="5C306364"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https://www.javatpoint.com/</w:t>
      </w:r>
    </w:p>
    <w:p w14:paraId="4761E166"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https://www.w3schools.com/</w:t>
      </w:r>
    </w:p>
    <w:p w14:paraId="1110D961" w14:textId="77777777" w:rsidR="00F05F6F" w:rsidRPr="00826614" w:rsidRDefault="00F05F6F" w:rsidP="00F05F6F">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https://stackoverflow.com/</w:t>
      </w:r>
    </w:p>
    <w:p w14:paraId="464CAB26" w14:textId="37DD8A2B" w:rsidR="009D3B03" w:rsidRPr="00826614" w:rsidRDefault="00F05F6F" w:rsidP="00016894">
      <w:pPr>
        <w:spacing w:line="360" w:lineRule="auto"/>
        <w:jc w:val="both"/>
        <w:rPr>
          <w:rFonts w:ascii="Times New Roman" w:hAnsi="Times New Roman" w:cs="Times New Roman"/>
          <w:sz w:val="24"/>
          <w:szCs w:val="24"/>
        </w:rPr>
      </w:pPr>
      <w:r w:rsidRPr="00826614">
        <w:rPr>
          <w:rFonts w:ascii="Times New Roman" w:hAnsi="Times New Roman" w:cs="Times New Roman"/>
          <w:sz w:val="24"/>
          <w:szCs w:val="24"/>
        </w:rPr>
        <w:t>https://www.tutorialspoint.com/</w:t>
      </w:r>
    </w:p>
    <w:sectPr w:rsidR="009D3B03" w:rsidRPr="00826614" w:rsidSect="00C270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516C" w14:textId="77777777" w:rsidR="00C2707B" w:rsidRDefault="00C2707B" w:rsidP="00664A67">
      <w:pPr>
        <w:spacing w:after="0" w:line="240" w:lineRule="auto"/>
      </w:pPr>
      <w:r>
        <w:separator/>
      </w:r>
    </w:p>
  </w:endnote>
  <w:endnote w:type="continuationSeparator" w:id="0">
    <w:p w14:paraId="00525BFA" w14:textId="77777777" w:rsidR="00C2707B" w:rsidRDefault="00C2707B" w:rsidP="0066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iberation Serif">
    <w:altName w:val="MS Mincho"/>
    <w:charset w:val="00"/>
    <w:family w:val="roman"/>
    <w:pitch w:val="variable"/>
  </w:font>
  <w:font w:name="DejaVu LGC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AR PL SungtiL GB">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352735776"/>
      <w:docPartObj>
        <w:docPartGallery w:val="Page Numbers (Bottom of Page)"/>
        <w:docPartUnique/>
      </w:docPartObj>
    </w:sdtPr>
    <w:sdtEndPr>
      <w:rPr>
        <w:rFonts w:ascii="Times New Roman" w:hAnsi="Times New Roman" w:cs="Times New Roman"/>
        <w:noProof/>
        <w:sz w:val="24"/>
        <w:szCs w:val="24"/>
      </w:rPr>
    </w:sdtEndPr>
    <w:sdtContent>
      <w:p w14:paraId="0A472062" w14:textId="529D3EBF" w:rsidR="003538DB" w:rsidRPr="003538DB" w:rsidRDefault="003538DB">
        <w:pPr>
          <w:pStyle w:val="Footer"/>
          <w:jc w:val="center"/>
          <w:rPr>
            <w:rFonts w:ascii="Times New Roman" w:hAnsi="Times New Roman" w:cs="Times New Roman"/>
            <w:b/>
            <w:bCs/>
            <w:sz w:val="24"/>
            <w:szCs w:val="24"/>
          </w:rPr>
        </w:pPr>
        <w:r w:rsidRPr="003538DB">
          <w:rPr>
            <w:rFonts w:ascii="Times New Roman" w:hAnsi="Times New Roman" w:cs="Times New Roman"/>
            <w:b/>
            <w:bCs/>
            <w:sz w:val="24"/>
            <w:szCs w:val="24"/>
          </w:rPr>
          <w:fldChar w:fldCharType="begin"/>
        </w:r>
        <w:r w:rsidRPr="003538DB">
          <w:rPr>
            <w:rFonts w:ascii="Times New Roman" w:hAnsi="Times New Roman" w:cs="Times New Roman"/>
            <w:b/>
            <w:bCs/>
            <w:sz w:val="24"/>
            <w:szCs w:val="24"/>
          </w:rPr>
          <w:instrText xml:space="preserve"> PAGE   \* MERGEFORMAT </w:instrText>
        </w:r>
        <w:r w:rsidRPr="003538DB">
          <w:rPr>
            <w:rFonts w:ascii="Times New Roman" w:hAnsi="Times New Roman" w:cs="Times New Roman"/>
            <w:b/>
            <w:bCs/>
            <w:sz w:val="24"/>
            <w:szCs w:val="24"/>
          </w:rPr>
          <w:fldChar w:fldCharType="separate"/>
        </w:r>
        <w:r w:rsidRPr="003538DB">
          <w:rPr>
            <w:rFonts w:ascii="Times New Roman" w:hAnsi="Times New Roman" w:cs="Times New Roman"/>
            <w:b/>
            <w:bCs/>
            <w:noProof/>
            <w:sz w:val="24"/>
            <w:szCs w:val="24"/>
          </w:rPr>
          <w:t>2</w:t>
        </w:r>
        <w:r w:rsidRPr="003538DB">
          <w:rPr>
            <w:rFonts w:ascii="Times New Roman" w:hAnsi="Times New Roman" w:cs="Times New Roman"/>
            <w:b/>
            <w:bCs/>
            <w:noProof/>
            <w:sz w:val="24"/>
            <w:szCs w:val="24"/>
          </w:rPr>
          <w:fldChar w:fldCharType="end"/>
        </w:r>
      </w:p>
    </w:sdtContent>
  </w:sdt>
  <w:p w14:paraId="3424352E" w14:textId="77777777" w:rsidR="003538DB" w:rsidRDefault="00353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9877" w14:textId="77777777" w:rsidR="00826614" w:rsidRDefault="0082661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55DD" w14:textId="77777777" w:rsidR="00C2707B" w:rsidRDefault="00C2707B" w:rsidP="00664A67">
      <w:pPr>
        <w:spacing w:after="0" w:line="240" w:lineRule="auto"/>
      </w:pPr>
      <w:r>
        <w:separator/>
      </w:r>
    </w:p>
  </w:footnote>
  <w:footnote w:type="continuationSeparator" w:id="0">
    <w:p w14:paraId="0A3A2C06" w14:textId="77777777" w:rsidR="00C2707B" w:rsidRDefault="00C2707B" w:rsidP="00664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00000008"/>
    <w:multiLevelType w:val="multilevel"/>
    <w:tmpl w:val="00000008"/>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A"/>
    <w:multiLevelType w:val="multilevel"/>
    <w:tmpl w:val="0000000A"/>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29961FE"/>
    <w:multiLevelType w:val="hybridMultilevel"/>
    <w:tmpl w:val="E920F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F10DA6"/>
    <w:multiLevelType w:val="hybridMultilevel"/>
    <w:tmpl w:val="B168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33B14"/>
    <w:multiLevelType w:val="multilevel"/>
    <w:tmpl w:val="3A4A79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B187732"/>
    <w:multiLevelType w:val="multilevel"/>
    <w:tmpl w:val="FCD2B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0A484B"/>
    <w:multiLevelType w:val="multilevel"/>
    <w:tmpl w:val="39A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525FA"/>
    <w:multiLevelType w:val="multilevel"/>
    <w:tmpl w:val="3AC4C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8C43B4"/>
    <w:multiLevelType w:val="multilevel"/>
    <w:tmpl w:val="339AFC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26C5ED9"/>
    <w:multiLevelType w:val="hybridMultilevel"/>
    <w:tmpl w:val="EEC6C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7F77DA"/>
    <w:multiLevelType w:val="multilevel"/>
    <w:tmpl w:val="3D12379E"/>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927"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6EC1BBF"/>
    <w:multiLevelType w:val="multilevel"/>
    <w:tmpl w:val="4926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22579"/>
    <w:multiLevelType w:val="multilevel"/>
    <w:tmpl w:val="A2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16272D"/>
    <w:multiLevelType w:val="multilevel"/>
    <w:tmpl w:val="299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4605"/>
    <w:multiLevelType w:val="multilevel"/>
    <w:tmpl w:val="F33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04EC6"/>
    <w:multiLevelType w:val="hybridMultilevel"/>
    <w:tmpl w:val="CF2ECB2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3E4199"/>
    <w:multiLevelType w:val="hybridMultilevel"/>
    <w:tmpl w:val="167AAE3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415E10"/>
    <w:multiLevelType w:val="hybridMultilevel"/>
    <w:tmpl w:val="A76A31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A140EE"/>
    <w:multiLevelType w:val="hybridMultilevel"/>
    <w:tmpl w:val="3AFC405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B3DAB"/>
    <w:multiLevelType w:val="hybridMultilevel"/>
    <w:tmpl w:val="1C02E608"/>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286C3E"/>
    <w:multiLevelType w:val="multilevel"/>
    <w:tmpl w:val="C85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A723C"/>
    <w:multiLevelType w:val="multilevel"/>
    <w:tmpl w:val="8C66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F44E6"/>
    <w:multiLevelType w:val="multilevel"/>
    <w:tmpl w:val="1476567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36C87"/>
    <w:multiLevelType w:val="hybridMultilevel"/>
    <w:tmpl w:val="7FFAF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271643">
    <w:abstractNumId w:val="8"/>
  </w:num>
  <w:num w:numId="2" w16cid:durableId="1396471340">
    <w:abstractNumId w:val="18"/>
  </w:num>
  <w:num w:numId="3" w16cid:durableId="2001076776">
    <w:abstractNumId w:val="28"/>
  </w:num>
  <w:num w:numId="4" w16cid:durableId="149636915">
    <w:abstractNumId w:val="12"/>
  </w:num>
  <w:num w:numId="5" w16cid:durableId="284388184">
    <w:abstractNumId w:val="19"/>
  </w:num>
  <w:num w:numId="6" w16cid:durableId="795414642">
    <w:abstractNumId w:val="20"/>
  </w:num>
  <w:num w:numId="7" w16cid:durableId="1044721297">
    <w:abstractNumId w:val="9"/>
  </w:num>
  <w:num w:numId="8" w16cid:durableId="2110076198">
    <w:abstractNumId w:val="11"/>
  </w:num>
  <w:num w:numId="9" w16cid:durableId="1402096181">
    <w:abstractNumId w:val="26"/>
  </w:num>
  <w:num w:numId="10" w16cid:durableId="604583029">
    <w:abstractNumId w:val="14"/>
  </w:num>
  <w:num w:numId="11" w16cid:durableId="1885218916">
    <w:abstractNumId w:val="17"/>
  </w:num>
  <w:num w:numId="12" w16cid:durableId="1236087518">
    <w:abstractNumId w:val="16"/>
  </w:num>
  <w:num w:numId="13" w16cid:durableId="949315888">
    <w:abstractNumId w:val="10"/>
  </w:num>
  <w:num w:numId="14" w16cid:durableId="1595357494">
    <w:abstractNumId w:val="13"/>
  </w:num>
  <w:num w:numId="15" w16cid:durableId="1342509225">
    <w:abstractNumId w:val="27"/>
  </w:num>
  <w:num w:numId="16" w16cid:durableId="1399134991">
    <w:abstractNumId w:val="24"/>
  </w:num>
  <w:num w:numId="17" w16cid:durableId="1045060840">
    <w:abstractNumId w:val="29"/>
  </w:num>
  <w:num w:numId="18" w16cid:durableId="1224219772">
    <w:abstractNumId w:val="21"/>
  </w:num>
  <w:num w:numId="19" w16cid:durableId="205340757">
    <w:abstractNumId w:val="15"/>
  </w:num>
  <w:num w:numId="20" w16cid:durableId="1205750385">
    <w:abstractNumId w:val="22"/>
  </w:num>
  <w:num w:numId="21" w16cid:durableId="909001034">
    <w:abstractNumId w:val="23"/>
  </w:num>
  <w:num w:numId="22" w16cid:durableId="14811205">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37"/>
    <w:rsid w:val="0001236C"/>
    <w:rsid w:val="00015714"/>
    <w:rsid w:val="00016894"/>
    <w:rsid w:val="000179A4"/>
    <w:rsid w:val="000241F0"/>
    <w:rsid w:val="00024CE5"/>
    <w:rsid w:val="00026221"/>
    <w:rsid w:val="0003281F"/>
    <w:rsid w:val="0004294B"/>
    <w:rsid w:val="00042B4B"/>
    <w:rsid w:val="00046084"/>
    <w:rsid w:val="00050E09"/>
    <w:rsid w:val="00074219"/>
    <w:rsid w:val="00074B4D"/>
    <w:rsid w:val="0008079C"/>
    <w:rsid w:val="00093B37"/>
    <w:rsid w:val="00096A3D"/>
    <w:rsid w:val="000A2EA4"/>
    <w:rsid w:val="000B61BF"/>
    <w:rsid w:val="000C06AA"/>
    <w:rsid w:val="000C60B0"/>
    <w:rsid w:val="000C7C28"/>
    <w:rsid w:val="000D443E"/>
    <w:rsid w:val="000D5AA2"/>
    <w:rsid w:val="000D7BCB"/>
    <w:rsid w:val="000F290B"/>
    <w:rsid w:val="0010110A"/>
    <w:rsid w:val="00113DAE"/>
    <w:rsid w:val="00120E4F"/>
    <w:rsid w:val="00121DC5"/>
    <w:rsid w:val="001229CE"/>
    <w:rsid w:val="00124710"/>
    <w:rsid w:val="001366AE"/>
    <w:rsid w:val="001378CB"/>
    <w:rsid w:val="001453AB"/>
    <w:rsid w:val="00150E64"/>
    <w:rsid w:val="00164563"/>
    <w:rsid w:val="00166978"/>
    <w:rsid w:val="00182572"/>
    <w:rsid w:val="00192557"/>
    <w:rsid w:val="0019381A"/>
    <w:rsid w:val="001969BB"/>
    <w:rsid w:val="001A2547"/>
    <w:rsid w:val="001A648E"/>
    <w:rsid w:val="001A77F7"/>
    <w:rsid w:val="001B63D8"/>
    <w:rsid w:val="001C59AC"/>
    <w:rsid w:val="001D02CE"/>
    <w:rsid w:val="001E6935"/>
    <w:rsid w:val="001F2C25"/>
    <w:rsid w:val="001F37A9"/>
    <w:rsid w:val="0021160D"/>
    <w:rsid w:val="00213142"/>
    <w:rsid w:val="002374C2"/>
    <w:rsid w:val="00243B26"/>
    <w:rsid w:val="00266C90"/>
    <w:rsid w:val="002727F0"/>
    <w:rsid w:val="00280A2D"/>
    <w:rsid w:val="002A41F3"/>
    <w:rsid w:val="002B1755"/>
    <w:rsid w:val="002B231B"/>
    <w:rsid w:val="002C09F2"/>
    <w:rsid w:val="002C15E3"/>
    <w:rsid w:val="002C1F8C"/>
    <w:rsid w:val="002E3DDC"/>
    <w:rsid w:val="002E71D9"/>
    <w:rsid w:val="002F0123"/>
    <w:rsid w:val="002F7F2B"/>
    <w:rsid w:val="00320FBB"/>
    <w:rsid w:val="00322B61"/>
    <w:rsid w:val="003231D9"/>
    <w:rsid w:val="0033267A"/>
    <w:rsid w:val="00340C40"/>
    <w:rsid w:val="00350AC4"/>
    <w:rsid w:val="003538DB"/>
    <w:rsid w:val="00354D0D"/>
    <w:rsid w:val="00363AF8"/>
    <w:rsid w:val="003669E3"/>
    <w:rsid w:val="00371911"/>
    <w:rsid w:val="00382993"/>
    <w:rsid w:val="003847B1"/>
    <w:rsid w:val="00394F80"/>
    <w:rsid w:val="00396161"/>
    <w:rsid w:val="00396824"/>
    <w:rsid w:val="003A105B"/>
    <w:rsid w:val="003C12DB"/>
    <w:rsid w:val="003C4756"/>
    <w:rsid w:val="003C69E0"/>
    <w:rsid w:val="003E15C2"/>
    <w:rsid w:val="003F5B59"/>
    <w:rsid w:val="00405E12"/>
    <w:rsid w:val="0041021E"/>
    <w:rsid w:val="00411570"/>
    <w:rsid w:val="00412B54"/>
    <w:rsid w:val="004156AF"/>
    <w:rsid w:val="00436AE1"/>
    <w:rsid w:val="00452657"/>
    <w:rsid w:val="00456CDA"/>
    <w:rsid w:val="00470710"/>
    <w:rsid w:val="00473FCB"/>
    <w:rsid w:val="004754C6"/>
    <w:rsid w:val="00496713"/>
    <w:rsid w:val="004A15FC"/>
    <w:rsid w:val="004A627A"/>
    <w:rsid w:val="004B0707"/>
    <w:rsid w:val="004C000D"/>
    <w:rsid w:val="004D0BCA"/>
    <w:rsid w:val="004D220C"/>
    <w:rsid w:val="004D6D0E"/>
    <w:rsid w:val="004E55B1"/>
    <w:rsid w:val="004E6E46"/>
    <w:rsid w:val="004F15AF"/>
    <w:rsid w:val="004F16A4"/>
    <w:rsid w:val="004F4EF2"/>
    <w:rsid w:val="00503830"/>
    <w:rsid w:val="00504F40"/>
    <w:rsid w:val="00516510"/>
    <w:rsid w:val="005214C0"/>
    <w:rsid w:val="0052355D"/>
    <w:rsid w:val="00533971"/>
    <w:rsid w:val="00543428"/>
    <w:rsid w:val="00546CA0"/>
    <w:rsid w:val="00555503"/>
    <w:rsid w:val="0056649B"/>
    <w:rsid w:val="0057035E"/>
    <w:rsid w:val="005708A6"/>
    <w:rsid w:val="0057716D"/>
    <w:rsid w:val="00583B71"/>
    <w:rsid w:val="005874B1"/>
    <w:rsid w:val="0059035F"/>
    <w:rsid w:val="00591A6F"/>
    <w:rsid w:val="005A2924"/>
    <w:rsid w:val="005A3172"/>
    <w:rsid w:val="005A6238"/>
    <w:rsid w:val="005B0D25"/>
    <w:rsid w:val="005B1E1C"/>
    <w:rsid w:val="005C24C4"/>
    <w:rsid w:val="005C353F"/>
    <w:rsid w:val="005D09F7"/>
    <w:rsid w:val="005E0A61"/>
    <w:rsid w:val="005E53D2"/>
    <w:rsid w:val="005E7A7F"/>
    <w:rsid w:val="005F0385"/>
    <w:rsid w:val="00612837"/>
    <w:rsid w:val="0066387B"/>
    <w:rsid w:val="00664A67"/>
    <w:rsid w:val="006705CD"/>
    <w:rsid w:val="0067277D"/>
    <w:rsid w:val="0067711C"/>
    <w:rsid w:val="0067733D"/>
    <w:rsid w:val="00683AA6"/>
    <w:rsid w:val="00684371"/>
    <w:rsid w:val="006931C8"/>
    <w:rsid w:val="006A0CF5"/>
    <w:rsid w:val="006A526E"/>
    <w:rsid w:val="006A6B12"/>
    <w:rsid w:val="006B0900"/>
    <w:rsid w:val="006B4B3F"/>
    <w:rsid w:val="006D0CFE"/>
    <w:rsid w:val="006D1FC6"/>
    <w:rsid w:val="006D528C"/>
    <w:rsid w:val="006E06AF"/>
    <w:rsid w:val="006E5157"/>
    <w:rsid w:val="006E51A5"/>
    <w:rsid w:val="006F464B"/>
    <w:rsid w:val="006F4E84"/>
    <w:rsid w:val="00700B7E"/>
    <w:rsid w:val="00705B38"/>
    <w:rsid w:val="00733072"/>
    <w:rsid w:val="0073702B"/>
    <w:rsid w:val="0074188C"/>
    <w:rsid w:val="00746391"/>
    <w:rsid w:val="0075504D"/>
    <w:rsid w:val="00756C67"/>
    <w:rsid w:val="0076707A"/>
    <w:rsid w:val="0077141B"/>
    <w:rsid w:val="0079634D"/>
    <w:rsid w:val="00796800"/>
    <w:rsid w:val="007A7EC1"/>
    <w:rsid w:val="007B2B17"/>
    <w:rsid w:val="007B3DEE"/>
    <w:rsid w:val="007D4624"/>
    <w:rsid w:val="007D6E82"/>
    <w:rsid w:val="007D7544"/>
    <w:rsid w:val="007E513B"/>
    <w:rsid w:val="007F166C"/>
    <w:rsid w:val="00814E14"/>
    <w:rsid w:val="00816891"/>
    <w:rsid w:val="0082369E"/>
    <w:rsid w:val="00826614"/>
    <w:rsid w:val="00834A16"/>
    <w:rsid w:val="00835013"/>
    <w:rsid w:val="00841FB0"/>
    <w:rsid w:val="00844A0E"/>
    <w:rsid w:val="008851DF"/>
    <w:rsid w:val="0089461F"/>
    <w:rsid w:val="00896AA4"/>
    <w:rsid w:val="008B728F"/>
    <w:rsid w:val="008F439A"/>
    <w:rsid w:val="00900647"/>
    <w:rsid w:val="0091015A"/>
    <w:rsid w:val="00931055"/>
    <w:rsid w:val="009437C5"/>
    <w:rsid w:val="00952E54"/>
    <w:rsid w:val="00953D67"/>
    <w:rsid w:val="00955FB7"/>
    <w:rsid w:val="00966E9A"/>
    <w:rsid w:val="00976DDD"/>
    <w:rsid w:val="00987444"/>
    <w:rsid w:val="00993620"/>
    <w:rsid w:val="00994DE5"/>
    <w:rsid w:val="009B1468"/>
    <w:rsid w:val="009B39F7"/>
    <w:rsid w:val="009B782B"/>
    <w:rsid w:val="009C1854"/>
    <w:rsid w:val="009D3B03"/>
    <w:rsid w:val="00A006D5"/>
    <w:rsid w:val="00A105B7"/>
    <w:rsid w:val="00A12085"/>
    <w:rsid w:val="00A155A1"/>
    <w:rsid w:val="00A200F9"/>
    <w:rsid w:val="00A21E59"/>
    <w:rsid w:val="00A273EE"/>
    <w:rsid w:val="00A323B0"/>
    <w:rsid w:val="00A344AA"/>
    <w:rsid w:val="00A51FDA"/>
    <w:rsid w:val="00A57F95"/>
    <w:rsid w:val="00A602C9"/>
    <w:rsid w:val="00A61978"/>
    <w:rsid w:val="00A62298"/>
    <w:rsid w:val="00A84B6F"/>
    <w:rsid w:val="00A9519B"/>
    <w:rsid w:val="00AA204A"/>
    <w:rsid w:val="00AA73C9"/>
    <w:rsid w:val="00AB125B"/>
    <w:rsid w:val="00AB2802"/>
    <w:rsid w:val="00AB47D8"/>
    <w:rsid w:val="00AC686F"/>
    <w:rsid w:val="00AD197F"/>
    <w:rsid w:val="00AE59A0"/>
    <w:rsid w:val="00AF1563"/>
    <w:rsid w:val="00AF7360"/>
    <w:rsid w:val="00B02C42"/>
    <w:rsid w:val="00B0331F"/>
    <w:rsid w:val="00B10B2A"/>
    <w:rsid w:val="00B124C2"/>
    <w:rsid w:val="00B45800"/>
    <w:rsid w:val="00B56DFF"/>
    <w:rsid w:val="00B60391"/>
    <w:rsid w:val="00B60B7E"/>
    <w:rsid w:val="00B70112"/>
    <w:rsid w:val="00B7566F"/>
    <w:rsid w:val="00B97CC5"/>
    <w:rsid w:val="00BB0659"/>
    <w:rsid w:val="00BB2CA2"/>
    <w:rsid w:val="00BB4329"/>
    <w:rsid w:val="00BC2982"/>
    <w:rsid w:val="00BC74EB"/>
    <w:rsid w:val="00BD5C62"/>
    <w:rsid w:val="00BF5D77"/>
    <w:rsid w:val="00BF7E05"/>
    <w:rsid w:val="00C07842"/>
    <w:rsid w:val="00C15197"/>
    <w:rsid w:val="00C219D2"/>
    <w:rsid w:val="00C2707B"/>
    <w:rsid w:val="00C30AFF"/>
    <w:rsid w:val="00C34E89"/>
    <w:rsid w:val="00C3566F"/>
    <w:rsid w:val="00C35EE5"/>
    <w:rsid w:val="00C3663C"/>
    <w:rsid w:val="00C40EF1"/>
    <w:rsid w:val="00C43950"/>
    <w:rsid w:val="00C4576A"/>
    <w:rsid w:val="00C522CA"/>
    <w:rsid w:val="00C52F5F"/>
    <w:rsid w:val="00C6379C"/>
    <w:rsid w:val="00C770B3"/>
    <w:rsid w:val="00C77B1B"/>
    <w:rsid w:val="00C84B16"/>
    <w:rsid w:val="00C91619"/>
    <w:rsid w:val="00C9541E"/>
    <w:rsid w:val="00CA5DD4"/>
    <w:rsid w:val="00CB1117"/>
    <w:rsid w:val="00CB3F7C"/>
    <w:rsid w:val="00CB686D"/>
    <w:rsid w:val="00CD7631"/>
    <w:rsid w:val="00D03A28"/>
    <w:rsid w:val="00D20C44"/>
    <w:rsid w:val="00D21C04"/>
    <w:rsid w:val="00D233B9"/>
    <w:rsid w:val="00D27FEE"/>
    <w:rsid w:val="00D31D18"/>
    <w:rsid w:val="00D52E0F"/>
    <w:rsid w:val="00D60397"/>
    <w:rsid w:val="00D604EF"/>
    <w:rsid w:val="00D62380"/>
    <w:rsid w:val="00D659DE"/>
    <w:rsid w:val="00D7473E"/>
    <w:rsid w:val="00D75FA4"/>
    <w:rsid w:val="00D80B30"/>
    <w:rsid w:val="00D83AD4"/>
    <w:rsid w:val="00D8497C"/>
    <w:rsid w:val="00D96229"/>
    <w:rsid w:val="00D97D04"/>
    <w:rsid w:val="00DA3D24"/>
    <w:rsid w:val="00DB53DD"/>
    <w:rsid w:val="00DC2AC2"/>
    <w:rsid w:val="00DC3DBC"/>
    <w:rsid w:val="00DD063F"/>
    <w:rsid w:val="00DD20EA"/>
    <w:rsid w:val="00DD5649"/>
    <w:rsid w:val="00DD5841"/>
    <w:rsid w:val="00E03E93"/>
    <w:rsid w:val="00E107D5"/>
    <w:rsid w:val="00E2130B"/>
    <w:rsid w:val="00E32C57"/>
    <w:rsid w:val="00E3324E"/>
    <w:rsid w:val="00E36452"/>
    <w:rsid w:val="00E402EC"/>
    <w:rsid w:val="00E42239"/>
    <w:rsid w:val="00E50E26"/>
    <w:rsid w:val="00E53D3F"/>
    <w:rsid w:val="00E669A9"/>
    <w:rsid w:val="00E73EA7"/>
    <w:rsid w:val="00E82209"/>
    <w:rsid w:val="00E8589B"/>
    <w:rsid w:val="00E86388"/>
    <w:rsid w:val="00E92084"/>
    <w:rsid w:val="00EA169A"/>
    <w:rsid w:val="00EA3C6E"/>
    <w:rsid w:val="00EA421F"/>
    <w:rsid w:val="00EB60BD"/>
    <w:rsid w:val="00EC4FEA"/>
    <w:rsid w:val="00EE4AAE"/>
    <w:rsid w:val="00EE5B54"/>
    <w:rsid w:val="00EE6CAE"/>
    <w:rsid w:val="00EE730B"/>
    <w:rsid w:val="00F02280"/>
    <w:rsid w:val="00F05F6F"/>
    <w:rsid w:val="00F06605"/>
    <w:rsid w:val="00F074FD"/>
    <w:rsid w:val="00F07F09"/>
    <w:rsid w:val="00F11375"/>
    <w:rsid w:val="00F12150"/>
    <w:rsid w:val="00F15D8D"/>
    <w:rsid w:val="00F2121D"/>
    <w:rsid w:val="00F43071"/>
    <w:rsid w:val="00F5331F"/>
    <w:rsid w:val="00F60680"/>
    <w:rsid w:val="00F61B1E"/>
    <w:rsid w:val="00F64D08"/>
    <w:rsid w:val="00F64D7F"/>
    <w:rsid w:val="00F65A7A"/>
    <w:rsid w:val="00F6759D"/>
    <w:rsid w:val="00F70747"/>
    <w:rsid w:val="00F75944"/>
    <w:rsid w:val="00F82C2A"/>
    <w:rsid w:val="00F83027"/>
    <w:rsid w:val="00F848CF"/>
    <w:rsid w:val="00F903C0"/>
    <w:rsid w:val="00FA3C53"/>
    <w:rsid w:val="00FC1052"/>
    <w:rsid w:val="00FD08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BFD21"/>
  <w15:chartTrackingRefBased/>
  <w15:docId w15:val="{61F6D2B8-76FD-45EA-A846-59B5F191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20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F0385"/>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nhideWhenUsed/>
    <w:qFormat/>
    <w:rsid w:val="005F038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nhideWhenUsed/>
    <w:qFormat/>
    <w:rsid w:val="00533971"/>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nhideWhenUsed/>
    <w:qFormat/>
    <w:rsid w:val="005C24C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qFormat/>
    <w:rsid w:val="000179A4"/>
    <w:pPr>
      <w:widowControl w:val="0"/>
      <w:autoSpaceDE w:val="0"/>
      <w:autoSpaceDN w:val="0"/>
      <w:spacing w:before="93" w:after="0" w:line="240" w:lineRule="auto"/>
      <w:ind w:left="241"/>
      <w:outlineLvl w:val="5"/>
    </w:pPr>
    <w:rPr>
      <w:rFonts w:ascii="Times New Roman" w:eastAsia="Times New Roman" w:hAnsi="Times New Roman" w:cs="Times New Roman"/>
      <w:b/>
      <w:bCs/>
      <w:sz w:val="23"/>
      <w:szCs w:val="23"/>
      <w:lang w:val="en-US"/>
    </w:rPr>
  </w:style>
  <w:style w:type="paragraph" w:styleId="Heading7">
    <w:name w:val="heading 7"/>
    <w:basedOn w:val="Normal"/>
    <w:next w:val="Normal"/>
    <w:link w:val="Heading7Char"/>
    <w:unhideWhenUsed/>
    <w:qFormat/>
    <w:rsid w:val="00533971"/>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533971"/>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C30AFF"/>
    <w:pPr>
      <w:keepNext/>
      <w:keepLines/>
      <w:spacing w:before="200" w:after="0" w:line="276"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C04"/>
    <w:pPr>
      <w:ind w:left="720"/>
      <w:contextualSpacing/>
    </w:pPr>
  </w:style>
  <w:style w:type="character" w:customStyle="1" w:styleId="Heading2Char">
    <w:name w:val="Heading 2 Char"/>
    <w:basedOn w:val="DefaultParagraphFont"/>
    <w:link w:val="Heading2"/>
    <w:rsid w:val="005F03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rsid w:val="005F038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5F0385"/>
    <w:rPr>
      <w:color w:val="0000FF"/>
      <w:u w:val="single"/>
    </w:rPr>
  </w:style>
  <w:style w:type="paragraph" w:styleId="NormalWeb">
    <w:name w:val="Normal (Web)"/>
    <w:aliases w:val="Normal (Web) Char"/>
    <w:basedOn w:val="Normal"/>
    <w:uiPriority w:val="99"/>
    <w:unhideWhenUsed/>
    <w:rsid w:val="005F03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5F0385"/>
  </w:style>
  <w:style w:type="character" w:styleId="Emphasis">
    <w:name w:val="Emphasis"/>
    <w:basedOn w:val="DefaultParagraphFont"/>
    <w:uiPriority w:val="99"/>
    <w:qFormat/>
    <w:rsid w:val="005F0385"/>
    <w:rPr>
      <w:i/>
      <w:iCs/>
    </w:rPr>
  </w:style>
  <w:style w:type="character" w:styleId="HTMLCode">
    <w:name w:val="HTML Code"/>
    <w:basedOn w:val="DefaultParagraphFont"/>
    <w:semiHidden/>
    <w:unhideWhenUsed/>
    <w:rsid w:val="005F0385"/>
    <w:rPr>
      <w:rFonts w:ascii="Courier New" w:eastAsia="Times New Roman" w:hAnsi="Courier New" w:cs="Courier New" w:hint="default"/>
      <w:sz w:val="20"/>
      <w:szCs w:val="20"/>
    </w:rPr>
  </w:style>
  <w:style w:type="paragraph" w:customStyle="1" w:styleId="figurecaption">
    <w:name w:val="figurecaption"/>
    <w:basedOn w:val="Normal"/>
    <w:uiPriority w:val="99"/>
    <w:rsid w:val="005F0385"/>
    <w:pPr>
      <w:spacing w:before="100" w:beforeAutospacing="1" w:after="100" w:afterAutospacing="1" w:line="240" w:lineRule="auto"/>
      <w:ind w:left="1440" w:right="1440"/>
      <w:jc w:val="both"/>
    </w:pPr>
    <w:rPr>
      <w:rFonts w:ascii="Arial" w:eastAsia="Times New Roman" w:hAnsi="Arial" w:cs="Arial"/>
      <w:sz w:val="20"/>
      <w:szCs w:val="20"/>
      <w:lang w:val="en-US"/>
    </w:rPr>
  </w:style>
  <w:style w:type="character" w:customStyle="1" w:styleId="apple-converted-space">
    <w:name w:val="apple-converted-space"/>
    <w:basedOn w:val="DefaultParagraphFont"/>
    <w:rsid w:val="00E86388"/>
  </w:style>
  <w:style w:type="paragraph" w:customStyle="1" w:styleId="Subha">
    <w:name w:val="Subha"/>
    <w:basedOn w:val="Normal"/>
    <w:rsid w:val="00C07842"/>
    <w:pPr>
      <w:spacing w:after="0" w:line="360" w:lineRule="auto"/>
      <w:ind w:firstLine="720"/>
      <w:jc w:val="both"/>
    </w:pPr>
    <w:rPr>
      <w:rFonts w:ascii="Arial" w:eastAsia="Times New Roman" w:hAnsi="Arial" w:cs="Times New Roman"/>
      <w:sz w:val="26"/>
      <w:szCs w:val="24"/>
      <w:lang w:val="en-US"/>
    </w:rPr>
  </w:style>
  <w:style w:type="paragraph" w:styleId="BodyText3">
    <w:name w:val="Body Text 3"/>
    <w:basedOn w:val="Normal"/>
    <w:link w:val="BodyText3Char"/>
    <w:rsid w:val="0073702B"/>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73702B"/>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664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A67"/>
  </w:style>
  <w:style w:type="paragraph" w:styleId="Footer">
    <w:name w:val="footer"/>
    <w:basedOn w:val="Normal"/>
    <w:link w:val="FooterChar"/>
    <w:uiPriority w:val="99"/>
    <w:unhideWhenUsed/>
    <w:rsid w:val="00664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A67"/>
  </w:style>
  <w:style w:type="character" w:customStyle="1" w:styleId="Heading5Char">
    <w:name w:val="Heading 5 Char"/>
    <w:basedOn w:val="DefaultParagraphFont"/>
    <w:link w:val="Heading5"/>
    <w:rsid w:val="005C24C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C24C4"/>
    <w:rPr>
      <w:b/>
      <w:bCs/>
    </w:rPr>
  </w:style>
  <w:style w:type="character" w:customStyle="1" w:styleId="sr-only">
    <w:name w:val="sr-only"/>
    <w:basedOn w:val="DefaultParagraphFont"/>
    <w:rsid w:val="0004294B"/>
  </w:style>
  <w:style w:type="paragraph" w:customStyle="1" w:styleId="link">
    <w:name w:val="link"/>
    <w:basedOn w:val="Normal"/>
    <w:rsid w:val="0004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A200F9"/>
    <w:rPr>
      <w:rFonts w:asciiTheme="majorHAnsi" w:eastAsiaTheme="majorEastAsia" w:hAnsiTheme="majorHAnsi" w:cstheme="majorBidi"/>
      <w:color w:val="2E74B5" w:themeColor="accent1" w:themeShade="BF"/>
      <w:sz w:val="32"/>
      <w:szCs w:val="32"/>
    </w:rPr>
  </w:style>
  <w:style w:type="character" w:customStyle="1" w:styleId="a">
    <w:name w:val="_"/>
    <w:basedOn w:val="DefaultParagraphFont"/>
    <w:rsid w:val="00B60391"/>
  </w:style>
  <w:style w:type="character" w:customStyle="1" w:styleId="fc0">
    <w:name w:val="fc0"/>
    <w:basedOn w:val="DefaultParagraphFont"/>
    <w:rsid w:val="00B60391"/>
  </w:style>
  <w:style w:type="character" w:customStyle="1" w:styleId="ff11">
    <w:name w:val="ff11"/>
    <w:basedOn w:val="DefaultParagraphFont"/>
    <w:rsid w:val="00B60391"/>
  </w:style>
  <w:style w:type="character" w:customStyle="1" w:styleId="ff6">
    <w:name w:val="ff6"/>
    <w:basedOn w:val="DefaultParagraphFont"/>
    <w:rsid w:val="00B60391"/>
  </w:style>
  <w:style w:type="character" w:customStyle="1" w:styleId="fc2">
    <w:name w:val="fc2"/>
    <w:basedOn w:val="DefaultParagraphFont"/>
    <w:rsid w:val="00B60391"/>
  </w:style>
  <w:style w:type="character" w:customStyle="1" w:styleId="ls20">
    <w:name w:val="ls20"/>
    <w:basedOn w:val="DefaultParagraphFont"/>
    <w:rsid w:val="00B60391"/>
  </w:style>
  <w:style w:type="character" w:customStyle="1" w:styleId="ws1d0">
    <w:name w:val="ws1d0"/>
    <w:basedOn w:val="DefaultParagraphFont"/>
    <w:rsid w:val="00B60391"/>
  </w:style>
  <w:style w:type="character" w:customStyle="1" w:styleId="ff7">
    <w:name w:val="ff7"/>
    <w:basedOn w:val="DefaultParagraphFont"/>
    <w:rsid w:val="00B60391"/>
  </w:style>
  <w:style w:type="character" w:customStyle="1" w:styleId="ws1d1">
    <w:name w:val="ws1d1"/>
    <w:basedOn w:val="DefaultParagraphFont"/>
    <w:rsid w:val="00B60391"/>
  </w:style>
  <w:style w:type="paragraph" w:customStyle="1" w:styleId="Default">
    <w:name w:val="Default"/>
    <w:rsid w:val="00F848CF"/>
    <w:pPr>
      <w:autoSpaceDE w:val="0"/>
      <w:autoSpaceDN w:val="0"/>
      <w:adjustRightInd w:val="0"/>
      <w:spacing w:after="0" w:line="240" w:lineRule="auto"/>
      <w:ind w:left="720" w:firstLine="720"/>
      <w:jc w:val="both"/>
    </w:pPr>
    <w:rPr>
      <w:rFonts w:ascii="Arial" w:eastAsia="Calibri" w:hAnsi="Arial" w:cs="Arial"/>
      <w:color w:val="000000"/>
      <w:sz w:val="24"/>
      <w:szCs w:val="24"/>
      <w:lang w:val="en-US"/>
    </w:rPr>
  </w:style>
  <w:style w:type="paragraph" w:styleId="BodyTextIndent">
    <w:name w:val="Body Text Indent"/>
    <w:basedOn w:val="Normal"/>
    <w:link w:val="BodyTextIndentChar"/>
    <w:unhideWhenUsed/>
    <w:rsid w:val="00F05F6F"/>
    <w:pPr>
      <w:spacing w:after="120"/>
      <w:ind w:left="283"/>
    </w:pPr>
  </w:style>
  <w:style w:type="character" w:customStyle="1" w:styleId="BodyTextIndentChar">
    <w:name w:val="Body Text Indent Char"/>
    <w:basedOn w:val="DefaultParagraphFont"/>
    <w:link w:val="BodyTextIndent"/>
    <w:rsid w:val="00F05F6F"/>
  </w:style>
  <w:style w:type="character" w:customStyle="1" w:styleId="keyword">
    <w:name w:val="keyword"/>
    <w:basedOn w:val="DefaultParagraphFont"/>
    <w:rsid w:val="00F05F6F"/>
  </w:style>
  <w:style w:type="character" w:customStyle="1" w:styleId="string">
    <w:name w:val="string"/>
    <w:basedOn w:val="DefaultParagraphFont"/>
    <w:rsid w:val="00F05F6F"/>
  </w:style>
  <w:style w:type="paragraph" w:styleId="HTMLPreformatted">
    <w:name w:val="HTML Preformatted"/>
    <w:basedOn w:val="Normal"/>
    <w:link w:val="HTMLPreformattedChar"/>
    <w:uiPriority w:val="99"/>
    <w:unhideWhenUsed/>
    <w:rsid w:val="00F0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F6F"/>
    <w:rPr>
      <w:rFonts w:ascii="Courier New" w:eastAsia="Times New Roman" w:hAnsi="Courier New" w:cs="Courier New"/>
      <w:sz w:val="20"/>
      <w:szCs w:val="20"/>
      <w:lang w:val="en-US"/>
    </w:rPr>
  </w:style>
  <w:style w:type="paragraph" w:styleId="ListBullet">
    <w:name w:val="List Bullet"/>
    <w:basedOn w:val="Normal"/>
    <w:autoRedefine/>
    <w:rsid w:val="007D7544"/>
    <w:pPr>
      <w:spacing w:after="0" w:line="360" w:lineRule="auto"/>
      <w:jc w:val="both"/>
    </w:pPr>
    <w:rPr>
      <w:rFonts w:ascii="Times New Roman" w:eastAsia="Times New Roman" w:hAnsi="Times New Roman" w:cs="Times New Roman"/>
      <w:bCs/>
      <w:sz w:val="24"/>
      <w:szCs w:val="24"/>
      <w:lang w:val="en-US"/>
    </w:rPr>
  </w:style>
  <w:style w:type="paragraph" w:styleId="BodyText">
    <w:name w:val="Body Text"/>
    <w:basedOn w:val="Normal"/>
    <w:link w:val="BodyTextChar"/>
    <w:uiPriority w:val="99"/>
    <w:unhideWhenUsed/>
    <w:qFormat/>
    <w:rsid w:val="00024CE5"/>
    <w:pPr>
      <w:spacing w:after="120"/>
    </w:pPr>
  </w:style>
  <w:style w:type="character" w:customStyle="1" w:styleId="BodyTextChar">
    <w:name w:val="Body Text Char"/>
    <w:basedOn w:val="DefaultParagraphFont"/>
    <w:link w:val="BodyText"/>
    <w:uiPriority w:val="99"/>
    <w:rsid w:val="00024CE5"/>
  </w:style>
  <w:style w:type="character" w:customStyle="1" w:styleId="profileshighlighttext">
    <w:name w:val="profileshighlighttext"/>
    <w:basedOn w:val="DefaultParagraphFont"/>
    <w:rsid w:val="00F02280"/>
  </w:style>
  <w:style w:type="character" w:customStyle="1" w:styleId="Heading9Char">
    <w:name w:val="Heading 9 Char"/>
    <w:basedOn w:val="DefaultParagraphFont"/>
    <w:link w:val="Heading9"/>
    <w:uiPriority w:val="9"/>
    <w:rsid w:val="00C30AFF"/>
    <w:rPr>
      <w:rFonts w:ascii="Cambria" w:eastAsia="Times New Roman" w:hAnsi="Cambria" w:cs="Times New Roman"/>
      <w:i/>
      <w:iCs/>
      <w:color w:val="404040"/>
      <w:sz w:val="20"/>
      <w:szCs w:val="20"/>
      <w:lang w:val="en-US"/>
    </w:rPr>
  </w:style>
  <w:style w:type="paragraph" w:styleId="BalloonText">
    <w:name w:val="Balloon Text"/>
    <w:basedOn w:val="Normal"/>
    <w:link w:val="BalloonTextChar"/>
    <w:uiPriority w:val="99"/>
    <w:semiHidden/>
    <w:unhideWhenUsed/>
    <w:rsid w:val="00C30AFF"/>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C30AFF"/>
    <w:rPr>
      <w:rFonts w:ascii="Tahoma" w:eastAsia="Calibri" w:hAnsi="Tahoma" w:cs="Tahoma"/>
      <w:sz w:val="16"/>
      <w:szCs w:val="16"/>
      <w:lang w:val="en-US"/>
    </w:rPr>
  </w:style>
  <w:style w:type="character" w:customStyle="1" w:styleId="comment">
    <w:name w:val="comment"/>
    <w:basedOn w:val="DefaultParagraphFont"/>
    <w:rsid w:val="00C30AFF"/>
  </w:style>
  <w:style w:type="paragraph" w:styleId="BodyTextIndent2">
    <w:name w:val="Body Text Indent 2"/>
    <w:basedOn w:val="Normal"/>
    <w:link w:val="BodyTextIndent2Char"/>
    <w:uiPriority w:val="99"/>
    <w:semiHidden/>
    <w:unhideWhenUsed/>
    <w:rsid w:val="00C30AFF"/>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C30AFF"/>
    <w:rPr>
      <w:rFonts w:ascii="Calibri" w:eastAsia="Calibri" w:hAnsi="Calibri" w:cs="Times New Roman"/>
      <w:lang w:val="en-US"/>
    </w:rPr>
  </w:style>
  <w:style w:type="paragraph" w:styleId="BodyText2">
    <w:name w:val="Body Text 2"/>
    <w:basedOn w:val="Normal"/>
    <w:link w:val="BodyText2Char"/>
    <w:uiPriority w:val="99"/>
    <w:semiHidden/>
    <w:unhideWhenUsed/>
    <w:rsid w:val="00C30AFF"/>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C30AFF"/>
    <w:rPr>
      <w:rFonts w:ascii="Calibri" w:eastAsia="Calibri" w:hAnsi="Calibri" w:cs="Times New Roman"/>
      <w:lang w:val="en-US"/>
    </w:rPr>
  </w:style>
  <w:style w:type="character" w:customStyle="1" w:styleId="Heading6Char">
    <w:name w:val="Heading 6 Char"/>
    <w:basedOn w:val="DefaultParagraphFont"/>
    <w:link w:val="Heading6"/>
    <w:rsid w:val="000179A4"/>
    <w:rPr>
      <w:rFonts w:ascii="Times New Roman" w:eastAsia="Times New Roman" w:hAnsi="Times New Roman" w:cs="Times New Roman"/>
      <w:b/>
      <w:bCs/>
      <w:sz w:val="23"/>
      <w:szCs w:val="23"/>
      <w:lang w:val="en-US"/>
    </w:rPr>
  </w:style>
  <w:style w:type="table" w:styleId="TableGrid">
    <w:name w:val="Table Grid"/>
    <w:basedOn w:val="TableNormal"/>
    <w:uiPriority w:val="59"/>
    <w:rsid w:val="00DC2A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DC2AC2"/>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DC2AC2"/>
    <w:rPr>
      <w:rFonts w:ascii="Courier New" w:eastAsia="Times New Roman" w:hAnsi="Courier New" w:cs="Courier New"/>
      <w:sz w:val="20"/>
      <w:szCs w:val="20"/>
      <w:lang w:val="en-US"/>
    </w:rPr>
  </w:style>
  <w:style w:type="paragraph" w:styleId="BodyTextIndent3">
    <w:name w:val="Body Text Indent 3"/>
    <w:basedOn w:val="Normal"/>
    <w:link w:val="BodyTextIndent3Char"/>
    <w:unhideWhenUsed/>
    <w:rsid w:val="00DC2AC2"/>
    <w:pPr>
      <w:spacing w:after="120" w:line="276" w:lineRule="auto"/>
      <w:ind w:left="360"/>
    </w:pPr>
    <w:rPr>
      <w:rFonts w:ascii="Calibri" w:eastAsia="Calibri" w:hAnsi="Calibri" w:cs="Latha"/>
      <w:sz w:val="16"/>
      <w:szCs w:val="16"/>
      <w:lang w:val="en-US"/>
    </w:rPr>
  </w:style>
  <w:style w:type="character" w:customStyle="1" w:styleId="BodyTextIndent3Char">
    <w:name w:val="Body Text Indent 3 Char"/>
    <w:basedOn w:val="DefaultParagraphFont"/>
    <w:link w:val="BodyTextIndent3"/>
    <w:rsid w:val="00DC2AC2"/>
    <w:rPr>
      <w:rFonts w:ascii="Calibri" w:eastAsia="Calibri" w:hAnsi="Calibri" w:cs="Latha"/>
      <w:sz w:val="16"/>
      <w:szCs w:val="16"/>
      <w:lang w:val="en-US"/>
    </w:rPr>
  </w:style>
  <w:style w:type="paragraph" w:styleId="Title">
    <w:name w:val="Title"/>
    <w:basedOn w:val="Normal"/>
    <w:link w:val="TitleChar"/>
    <w:qFormat/>
    <w:rsid w:val="00DC2AC2"/>
    <w:pPr>
      <w:spacing w:after="0" w:line="360" w:lineRule="auto"/>
      <w:ind w:firstLine="720"/>
      <w:jc w:val="center"/>
    </w:pPr>
    <w:rPr>
      <w:rFonts w:ascii="Arial" w:eastAsia="Times New Roman" w:hAnsi="Arial" w:cs="Times New Roman"/>
      <w:b/>
      <w:bCs/>
      <w:caps/>
      <w:sz w:val="26"/>
      <w:szCs w:val="24"/>
      <w:lang w:val="en-US"/>
    </w:rPr>
  </w:style>
  <w:style w:type="character" w:customStyle="1" w:styleId="TitleChar">
    <w:name w:val="Title Char"/>
    <w:basedOn w:val="DefaultParagraphFont"/>
    <w:link w:val="Title"/>
    <w:rsid w:val="00DC2AC2"/>
    <w:rPr>
      <w:rFonts w:ascii="Arial" w:eastAsia="Times New Roman" w:hAnsi="Arial" w:cs="Times New Roman"/>
      <w:b/>
      <w:bCs/>
      <w:caps/>
      <w:sz w:val="26"/>
      <w:szCs w:val="24"/>
      <w:lang w:val="en-US"/>
    </w:rPr>
  </w:style>
  <w:style w:type="character" w:customStyle="1" w:styleId="Heading4Char">
    <w:name w:val="Heading 4 Char"/>
    <w:basedOn w:val="DefaultParagraphFont"/>
    <w:link w:val="Heading4"/>
    <w:rsid w:val="00533971"/>
    <w:rPr>
      <w:rFonts w:asciiTheme="majorHAnsi" w:eastAsiaTheme="majorEastAsia" w:hAnsiTheme="majorHAnsi" w:cstheme="majorBidi"/>
      <w:b/>
      <w:bCs/>
      <w:i/>
      <w:iCs/>
      <w:color w:val="5B9BD5" w:themeColor="accent1"/>
      <w:lang w:val="en-US"/>
    </w:rPr>
  </w:style>
  <w:style w:type="character" w:customStyle="1" w:styleId="Heading7Char">
    <w:name w:val="Heading 7 Char"/>
    <w:basedOn w:val="DefaultParagraphFont"/>
    <w:link w:val="Heading7"/>
    <w:rsid w:val="0053397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rsid w:val="00533971"/>
    <w:rPr>
      <w:rFonts w:asciiTheme="majorHAnsi" w:eastAsiaTheme="majorEastAsia" w:hAnsiTheme="majorHAnsi" w:cstheme="majorBidi"/>
      <w:color w:val="404040" w:themeColor="text1" w:themeTint="BF"/>
      <w:sz w:val="20"/>
      <w:szCs w:val="20"/>
      <w:lang w:val="en-US"/>
    </w:rPr>
  </w:style>
  <w:style w:type="paragraph" w:styleId="NoSpacing">
    <w:name w:val="No Spacing"/>
    <w:uiPriority w:val="1"/>
    <w:qFormat/>
    <w:rsid w:val="00533971"/>
    <w:pPr>
      <w:spacing w:after="0" w:line="240" w:lineRule="auto"/>
    </w:pPr>
    <w:rPr>
      <w:lang w:val="en-US"/>
    </w:rPr>
  </w:style>
  <w:style w:type="character" w:customStyle="1" w:styleId="code">
    <w:name w:val="code"/>
    <w:basedOn w:val="DefaultParagraphFont"/>
    <w:rsid w:val="00533971"/>
  </w:style>
  <w:style w:type="character" w:customStyle="1" w:styleId="input">
    <w:name w:val="input"/>
    <w:basedOn w:val="DefaultParagraphFont"/>
    <w:rsid w:val="00533971"/>
  </w:style>
  <w:style w:type="character" w:customStyle="1" w:styleId="parameter">
    <w:name w:val="parameter"/>
    <w:basedOn w:val="DefaultParagraphFont"/>
    <w:rsid w:val="00533971"/>
  </w:style>
  <w:style w:type="paragraph" w:customStyle="1" w:styleId="StyleHeading1BookAntiqua18ptPlum">
    <w:name w:val="Style Heading 1 + Book Antiqua 18 pt Plum"/>
    <w:basedOn w:val="Heading1"/>
    <w:link w:val="StyleHeading1BookAntiqua18ptPlumChar"/>
    <w:rsid w:val="00533971"/>
    <w:pPr>
      <w:keepNext w:val="0"/>
      <w:keepLines w:val="0"/>
      <w:spacing w:before="100" w:beforeAutospacing="1" w:after="100" w:afterAutospacing="1" w:line="240" w:lineRule="auto"/>
      <w:jc w:val="center"/>
    </w:pPr>
    <w:rPr>
      <w:rFonts w:ascii="Book Antiqua" w:eastAsia="Times New Roman" w:hAnsi="Book Antiqua" w:cs="Times New Roman"/>
      <w:b/>
      <w:bCs/>
      <w:color w:val="993366"/>
      <w:kern w:val="36"/>
      <w:sz w:val="36"/>
      <w:szCs w:val="48"/>
      <w:lang w:val="en-US"/>
    </w:rPr>
  </w:style>
  <w:style w:type="character" w:customStyle="1" w:styleId="StyleHeading1BookAntiqua18ptPlumChar">
    <w:name w:val="Style Heading 1 + Book Antiqua 18 pt Plum Char"/>
    <w:basedOn w:val="Heading1Char"/>
    <w:link w:val="StyleHeading1BookAntiqua18ptPlum"/>
    <w:rsid w:val="00533971"/>
    <w:rPr>
      <w:rFonts w:ascii="Book Antiqua" w:eastAsia="Times New Roman" w:hAnsi="Book Antiqua" w:cs="Times New Roman"/>
      <w:b/>
      <w:bCs/>
      <w:color w:val="993366"/>
      <w:kern w:val="36"/>
      <w:sz w:val="36"/>
      <w:szCs w:val="48"/>
      <w:lang w:val="en-US"/>
    </w:rPr>
  </w:style>
  <w:style w:type="paragraph" w:customStyle="1" w:styleId="Standard">
    <w:name w:val="Standard"/>
    <w:rsid w:val="00533971"/>
    <w:pPr>
      <w:widowControl w:val="0"/>
      <w:suppressAutoHyphens/>
      <w:autoSpaceDN w:val="0"/>
      <w:spacing w:after="0" w:line="240" w:lineRule="auto"/>
      <w:textAlignment w:val="baseline"/>
    </w:pPr>
    <w:rPr>
      <w:rFonts w:ascii="Liberation Serif" w:eastAsia="DejaVu LGC Sans" w:hAnsi="Liberation Serif" w:cs="DejaVu LGC Sans"/>
      <w:kern w:val="3"/>
      <w:sz w:val="24"/>
      <w:szCs w:val="24"/>
      <w:lang w:val="en-US" w:eastAsia="zh-CN" w:bidi="hi-IN"/>
    </w:rPr>
  </w:style>
  <w:style w:type="paragraph" w:customStyle="1" w:styleId="TableContents">
    <w:name w:val="Table Contents"/>
    <w:basedOn w:val="Standard"/>
    <w:rsid w:val="00533971"/>
    <w:pPr>
      <w:suppressLineNumbers/>
    </w:pPr>
  </w:style>
  <w:style w:type="paragraph" w:customStyle="1" w:styleId="Normal1">
    <w:name w:val="Normal1"/>
    <w:rsid w:val="00D96229"/>
    <w:pPr>
      <w:spacing w:after="200" w:line="276" w:lineRule="auto"/>
    </w:pPr>
    <w:rPr>
      <w:rFonts w:ascii="Calibri" w:eastAsia="Calibri" w:hAnsi="Calibri" w:cs="Calibri"/>
      <w:lang w:val="en-US"/>
    </w:rPr>
  </w:style>
  <w:style w:type="paragraph" w:styleId="Subtitle">
    <w:name w:val="Subtitle"/>
    <w:basedOn w:val="Normal1"/>
    <w:next w:val="Normal1"/>
    <w:link w:val="SubtitleChar"/>
    <w:rsid w:val="005E0A6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E0A61"/>
    <w:rPr>
      <w:rFonts w:ascii="Georgia" w:eastAsia="Georgia" w:hAnsi="Georgia" w:cs="Georgia"/>
      <w:i/>
      <w:color w:val="666666"/>
      <w:sz w:val="48"/>
      <w:szCs w:val="48"/>
      <w:lang w:val="en-US"/>
    </w:rPr>
  </w:style>
  <w:style w:type="paragraph" w:customStyle="1" w:styleId="TableParagraph">
    <w:name w:val="Table Paragraph"/>
    <w:basedOn w:val="Normal"/>
    <w:uiPriority w:val="1"/>
    <w:qFormat/>
    <w:rsid w:val="00AD197F"/>
    <w:pPr>
      <w:widowControl w:val="0"/>
      <w:autoSpaceDE w:val="0"/>
      <w:autoSpaceDN w:val="0"/>
      <w:spacing w:before="1" w:after="0" w:line="240" w:lineRule="auto"/>
      <w:ind w:left="110"/>
    </w:pPr>
    <w:rPr>
      <w:rFonts w:ascii="Times New Roman" w:eastAsia="Times New Roman" w:hAnsi="Times New Roman" w:cs="Times New Roman"/>
      <w:lang w:val="en-US"/>
    </w:rPr>
  </w:style>
  <w:style w:type="paragraph" w:customStyle="1" w:styleId="Style1">
    <w:name w:val="Style1"/>
    <w:basedOn w:val="Normal"/>
    <w:link w:val="Style1Char"/>
    <w:rsid w:val="005874B1"/>
    <w:pPr>
      <w:spacing w:after="0" w:line="240" w:lineRule="auto"/>
      <w:ind w:left="540" w:right="562"/>
      <w:jc w:val="both"/>
    </w:pPr>
    <w:rPr>
      <w:rFonts w:ascii="Times New Roman" w:eastAsia="Times New Roman" w:hAnsi="Times New Roman" w:cs="Times New Roman"/>
      <w:sz w:val="24"/>
      <w:szCs w:val="24"/>
      <w:lang w:val="en-US"/>
    </w:rPr>
  </w:style>
  <w:style w:type="character" w:customStyle="1" w:styleId="Style1Char">
    <w:name w:val="Style1 Char"/>
    <w:basedOn w:val="DefaultParagraphFont"/>
    <w:link w:val="Style1"/>
    <w:rsid w:val="005874B1"/>
    <w:rPr>
      <w:rFonts w:ascii="Times New Roman" w:eastAsia="Times New Roman" w:hAnsi="Times New Roman" w:cs="Times New Roman"/>
      <w:sz w:val="24"/>
      <w:szCs w:val="24"/>
      <w:lang w:val="en-US"/>
    </w:rPr>
  </w:style>
  <w:style w:type="paragraph" w:customStyle="1" w:styleId="label">
    <w:name w:val="label"/>
    <w:basedOn w:val="Normal"/>
    <w:rsid w:val="003C4756"/>
    <w:pPr>
      <w:spacing w:before="100" w:beforeAutospacing="1" w:after="100" w:afterAutospacing="1" w:line="240" w:lineRule="auto"/>
    </w:pPr>
    <w:rPr>
      <w:rFonts w:ascii="Calibri" w:eastAsia="Times New Roman" w:hAnsi="Calibri" w:cs="Times New Roman"/>
      <w:sz w:val="24"/>
      <w:szCs w:val="24"/>
      <w:lang w:val="en-US" w:bidi="en-US"/>
    </w:rPr>
  </w:style>
  <w:style w:type="paragraph" w:customStyle="1" w:styleId="doctext">
    <w:name w:val="doctext"/>
    <w:basedOn w:val="Normal"/>
    <w:rsid w:val="00CB68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CB68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ocemphasis">
    <w:name w:val="docemphasis"/>
    <w:basedOn w:val="DefaultParagraphFont"/>
    <w:rsid w:val="00CB686D"/>
  </w:style>
  <w:style w:type="character" w:styleId="HTMLTypewriter">
    <w:name w:val="HTML Typewriter"/>
    <w:basedOn w:val="DefaultParagraphFont"/>
    <w:rsid w:val="00CB686D"/>
    <w:rPr>
      <w:rFonts w:ascii="Courier New" w:eastAsia="Times New Roman" w:hAnsi="Courier New" w:cs="Courier New"/>
      <w:sz w:val="20"/>
      <w:szCs w:val="20"/>
    </w:rPr>
  </w:style>
  <w:style w:type="character" w:customStyle="1" w:styleId="Emphasis1">
    <w:name w:val="Emphasis1"/>
    <w:basedOn w:val="DefaultParagraphFont"/>
    <w:rsid w:val="00CB686D"/>
  </w:style>
  <w:style w:type="character" w:customStyle="1" w:styleId="programelement">
    <w:name w:val="programelement"/>
    <w:basedOn w:val="DefaultParagraphFont"/>
    <w:rsid w:val="00CB686D"/>
  </w:style>
  <w:style w:type="character" w:customStyle="1" w:styleId="productname">
    <w:name w:val="productname"/>
    <w:basedOn w:val="DefaultParagraphFont"/>
    <w:rsid w:val="00CB686D"/>
  </w:style>
  <w:style w:type="character" w:customStyle="1" w:styleId="tablenum">
    <w:name w:val="tablenum"/>
    <w:basedOn w:val="DefaultParagraphFont"/>
    <w:rsid w:val="00CB686D"/>
  </w:style>
  <w:style w:type="character" w:customStyle="1" w:styleId="description">
    <w:name w:val="description"/>
    <w:basedOn w:val="DefaultParagraphFont"/>
    <w:rsid w:val="00CB686D"/>
  </w:style>
  <w:style w:type="character" w:customStyle="1" w:styleId="lead-in">
    <w:name w:val="lead-in"/>
    <w:basedOn w:val="DefaultParagraphFont"/>
    <w:rsid w:val="00CB686D"/>
  </w:style>
  <w:style w:type="character" w:customStyle="1" w:styleId="snippet">
    <w:name w:val="snippet"/>
    <w:basedOn w:val="DefaultParagraphFont"/>
    <w:rsid w:val="00042B4B"/>
  </w:style>
  <w:style w:type="character" w:customStyle="1" w:styleId="apple-style-span">
    <w:name w:val="apple-style-span"/>
    <w:basedOn w:val="DefaultParagraphFont"/>
    <w:rsid w:val="00042B4B"/>
  </w:style>
  <w:style w:type="character" w:customStyle="1" w:styleId="anchor-text">
    <w:name w:val="anchor-text"/>
    <w:basedOn w:val="DefaultParagraphFont"/>
    <w:rsid w:val="00B10B2A"/>
  </w:style>
  <w:style w:type="character" w:customStyle="1" w:styleId="cskcde">
    <w:name w:val="cskcde"/>
    <w:basedOn w:val="DefaultParagraphFont"/>
    <w:rsid w:val="00A344AA"/>
  </w:style>
  <w:style w:type="character" w:customStyle="1" w:styleId="hgkelc">
    <w:name w:val="hgkelc"/>
    <w:basedOn w:val="DefaultParagraphFont"/>
    <w:rsid w:val="00A344AA"/>
  </w:style>
  <w:style w:type="paragraph" w:customStyle="1" w:styleId="e-title2">
    <w:name w:val="e-title2"/>
    <w:basedOn w:val="Normal"/>
    <w:rsid w:val="00733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113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Label1">
    <w:name w:val="ListLabel 1"/>
    <w:rsid w:val="00826614"/>
    <w:rPr>
      <w:rFonts w:cs="Courier New"/>
    </w:rPr>
  </w:style>
  <w:style w:type="paragraph" w:customStyle="1" w:styleId="Heading">
    <w:name w:val="Heading"/>
    <w:basedOn w:val="Normal"/>
    <w:next w:val="BodyText"/>
    <w:rsid w:val="00826614"/>
    <w:pPr>
      <w:keepNext/>
      <w:suppressAutoHyphens/>
      <w:spacing w:before="240" w:after="120" w:line="276" w:lineRule="auto"/>
    </w:pPr>
    <w:rPr>
      <w:rFonts w:ascii="Liberation Sans" w:eastAsia="AR PL SungtiL GB" w:hAnsi="Liberation Sans" w:cs="FreeSans"/>
      <w:kern w:val="1"/>
      <w:sz w:val="28"/>
      <w:szCs w:val="28"/>
      <w:lang w:val="en-US"/>
    </w:rPr>
  </w:style>
  <w:style w:type="paragraph" w:styleId="List">
    <w:name w:val="List"/>
    <w:basedOn w:val="BodyText"/>
    <w:rsid w:val="00826614"/>
    <w:pPr>
      <w:suppressAutoHyphens/>
      <w:spacing w:after="140" w:line="288" w:lineRule="auto"/>
    </w:pPr>
    <w:rPr>
      <w:rFonts w:ascii="Calibri" w:eastAsia="Calibri" w:hAnsi="Calibri" w:cs="FreeSans"/>
      <w:kern w:val="1"/>
      <w:lang w:val="en-US"/>
    </w:rPr>
  </w:style>
  <w:style w:type="paragraph" w:styleId="Caption">
    <w:name w:val="caption"/>
    <w:basedOn w:val="Normal"/>
    <w:qFormat/>
    <w:rsid w:val="00826614"/>
    <w:pPr>
      <w:suppressLineNumbers/>
      <w:suppressAutoHyphens/>
      <w:spacing w:before="120" w:after="120" w:line="276" w:lineRule="auto"/>
    </w:pPr>
    <w:rPr>
      <w:rFonts w:ascii="Calibri" w:eastAsia="Calibri" w:hAnsi="Calibri" w:cs="FreeSans"/>
      <w:i/>
      <w:iCs/>
      <w:kern w:val="1"/>
      <w:sz w:val="24"/>
      <w:szCs w:val="24"/>
      <w:lang w:val="en-US"/>
    </w:rPr>
  </w:style>
  <w:style w:type="paragraph" w:customStyle="1" w:styleId="Index">
    <w:name w:val="Index"/>
    <w:basedOn w:val="Normal"/>
    <w:rsid w:val="00826614"/>
    <w:pPr>
      <w:suppressLineNumbers/>
      <w:suppressAutoHyphens/>
      <w:spacing w:after="200" w:line="276" w:lineRule="auto"/>
    </w:pPr>
    <w:rPr>
      <w:rFonts w:ascii="Calibri" w:eastAsia="Calibri" w:hAnsi="Calibri" w:cs="FreeSans"/>
      <w:kern w:val="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1704">
      <w:bodyDiv w:val="1"/>
      <w:marLeft w:val="0"/>
      <w:marRight w:val="0"/>
      <w:marTop w:val="0"/>
      <w:marBottom w:val="0"/>
      <w:divBdr>
        <w:top w:val="none" w:sz="0" w:space="0" w:color="auto"/>
        <w:left w:val="none" w:sz="0" w:space="0" w:color="auto"/>
        <w:bottom w:val="none" w:sz="0" w:space="0" w:color="auto"/>
        <w:right w:val="none" w:sz="0" w:space="0" w:color="auto"/>
      </w:divBdr>
    </w:div>
    <w:div w:id="508565608">
      <w:bodyDiv w:val="1"/>
      <w:marLeft w:val="0"/>
      <w:marRight w:val="0"/>
      <w:marTop w:val="0"/>
      <w:marBottom w:val="0"/>
      <w:divBdr>
        <w:top w:val="none" w:sz="0" w:space="0" w:color="auto"/>
        <w:left w:val="none" w:sz="0" w:space="0" w:color="auto"/>
        <w:bottom w:val="none" w:sz="0" w:space="0" w:color="auto"/>
        <w:right w:val="none" w:sz="0" w:space="0" w:color="auto"/>
      </w:divBdr>
    </w:div>
    <w:div w:id="528027867">
      <w:bodyDiv w:val="1"/>
      <w:marLeft w:val="0"/>
      <w:marRight w:val="0"/>
      <w:marTop w:val="0"/>
      <w:marBottom w:val="0"/>
      <w:divBdr>
        <w:top w:val="none" w:sz="0" w:space="0" w:color="auto"/>
        <w:left w:val="none" w:sz="0" w:space="0" w:color="auto"/>
        <w:bottom w:val="none" w:sz="0" w:space="0" w:color="auto"/>
        <w:right w:val="none" w:sz="0" w:space="0" w:color="auto"/>
      </w:divBdr>
    </w:div>
    <w:div w:id="769930307">
      <w:bodyDiv w:val="1"/>
      <w:marLeft w:val="0"/>
      <w:marRight w:val="0"/>
      <w:marTop w:val="0"/>
      <w:marBottom w:val="0"/>
      <w:divBdr>
        <w:top w:val="none" w:sz="0" w:space="0" w:color="auto"/>
        <w:left w:val="none" w:sz="0" w:space="0" w:color="auto"/>
        <w:bottom w:val="none" w:sz="0" w:space="0" w:color="auto"/>
        <w:right w:val="none" w:sz="0" w:space="0" w:color="auto"/>
      </w:divBdr>
    </w:div>
    <w:div w:id="827401434">
      <w:bodyDiv w:val="1"/>
      <w:marLeft w:val="0"/>
      <w:marRight w:val="0"/>
      <w:marTop w:val="0"/>
      <w:marBottom w:val="0"/>
      <w:divBdr>
        <w:top w:val="none" w:sz="0" w:space="0" w:color="auto"/>
        <w:left w:val="none" w:sz="0" w:space="0" w:color="auto"/>
        <w:bottom w:val="none" w:sz="0" w:space="0" w:color="auto"/>
        <w:right w:val="none" w:sz="0" w:space="0" w:color="auto"/>
      </w:divBdr>
    </w:div>
    <w:div w:id="1054547164">
      <w:bodyDiv w:val="1"/>
      <w:marLeft w:val="0"/>
      <w:marRight w:val="0"/>
      <w:marTop w:val="0"/>
      <w:marBottom w:val="0"/>
      <w:divBdr>
        <w:top w:val="none" w:sz="0" w:space="0" w:color="auto"/>
        <w:left w:val="none" w:sz="0" w:space="0" w:color="auto"/>
        <w:bottom w:val="none" w:sz="0" w:space="0" w:color="auto"/>
        <w:right w:val="none" w:sz="0" w:space="0" w:color="auto"/>
      </w:divBdr>
    </w:div>
    <w:div w:id="1106576666">
      <w:bodyDiv w:val="1"/>
      <w:marLeft w:val="0"/>
      <w:marRight w:val="0"/>
      <w:marTop w:val="0"/>
      <w:marBottom w:val="0"/>
      <w:divBdr>
        <w:top w:val="none" w:sz="0" w:space="0" w:color="auto"/>
        <w:left w:val="none" w:sz="0" w:space="0" w:color="auto"/>
        <w:bottom w:val="none" w:sz="0" w:space="0" w:color="auto"/>
        <w:right w:val="none" w:sz="0" w:space="0" w:color="auto"/>
      </w:divBdr>
    </w:div>
    <w:div w:id="1346711065">
      <w:bodyDiv w:val="1"/>
      <w:marLeft w:val="0"/>
      <w:marRight w:val="0"/>
      <w:marTop w:val="0"/>
      <w:marBottom w:val="0"/>
      <w:divBdr>
        <w:top w:val="none" w:sz="0" w:space="0" w:color="auto"/>
        <w:left w:val="none" w:sz="0" w:space="0" w:color="auto"/>
        <w:bottom w:val="none" w:sz="0" w:space="0" w:color="auto"/>
        <w:right w:val="none" w:sz="0" w:space="0" w:color="auto"/>
      </w:divBdr>
      <w:divsChild>
        <w:div w:id="270475459">
          <w:marLeft w:val="0"/>
          <w:marRight w:val="0"/>
          <w:marTop w:val="600"/>
          <w:marBottom w:val="600"/>
          <w:divBdr>
            <w:top w:val="single" w:sz="6" w:space="15" w:color="D8D8D8"/>
            <w:left w:val="none" w:sz="0" w:space="0" w:color="auto"/>
            <w:bottom w:val="single" w:sz="6" w:space="15" w:color="D8D8D8"/>
            <w:right w:val="none" w:sz="0" w:space="0" w:color="auto"/>
          </w:divBdr>
          <w:divsChild>
            <w:div w:id="1212036494">
              <w:marLeft w:val="0"/>
              <w:marRight w:val="0"/>
              <w:marTop w:val="0"/>
              <w:marBottom w:val="0"/>
              <w:divBdr>
                <w:top w:val="none" w:sz="0" w:space="0" w:color="auto"/>
                <w:left w:val="none" w:sz="0" w:space="0" w:color="auto"/>
                <w:bottom w:val="none" w:sz="0" w:space="0" w:color="auto"/>
                <w:right w:val="none" w:sz="0" w:space="0" w:color="auto"/>
              </w:divBdr>
              <w:divsChild>
                <w:div w:id="946305218">
                  <w:marLeft w:val="0"/>
                  <w:marRight w:val="450"/>
                  <w:marTop w:val="0"/>
                  <w:marBottom w:val="0"/>
                  <w:divBdr>
                    <w:top w:val="none" w:sz="0" w:space="0" w:color="auto"/>
                    <w:left w:val="none" w:sz="0" w:space="0" w:color="auto"/>
                    <w:bottom w:val="none" w:sz="0" w:space="0" w:color="auto"/>
                    <w:right w:val="none" w:sz="0" w:space="0" w:color="auto"/>
                  </w:divBdr>
                </w:div>
                <w:div w:id="11690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18863">
      <w:bodyDiv w:val="1"/>
      <w:marLeft w:val="0"/>
      <w:marRight w:val="0"/>
      <w:marTop w:val="0"/>
      <w:marBottom w:val="0"/>
      <w:divBdr>
        <w:top w:val="none" w:sz="0" w:space="0" w:color="auto"/>
        <w:left w:val="none" w:sz="0" w:space="0" w:color="auto"/>
        <w:bottom w:val="none" w:sz="0" w:space="0" w:color="auto"/>
        <w:right w:val="none" w:sz="0" w:space="0" w:color="auto"/>
      </w:divBdr>
      <w:divsChild>
        <w:div w:id="1064528836">
          <w:marLeft w:val="0"/>
          <w:marRight w:val="0"/>
          <w:marTop w:val="0"/>
          <w:marBottom w:val="0"/>
          <w:divBdr>
            <w:top w:val="none" w:sz="0" w:space="0" w:color="auto"/>
            <w:left w:val="none" w:sz="0" w:space="0" w:color="auto"/>
            <w:bottom w:val="none" w:sz="0" w:space="0" w:color="auto"/>
            <w:right w:val="none" w:sz="0" w:space="0" w:color="auto"/>
          </w:divBdr>
          <w:divsChild>
            <w:div w:id="1458571790">
              <w:marLeft w:val="0"/>
              <w:marRight w:val="0"/>
              <w:marTop w:val="0"/>
              <w:marBottom w:val="0"/>
              <w:divBdr>
                <w:top w:val="none" w:sz="0" w:space="0" w:color="auto"/>
                <w:left w:val="none" w:sz="0" w:space="0" w:color="auto"/>
                <w:bottom w:val="none" w:sz="0" w:space="0" w:color="auto"/>
                <w:right w:val="none" w:sz="0" w:space="0" w:color="auto"/>
              </w:divBdr>
              <w:divsChild>
                <w:div w:id="882717869">
                  <w:marLeft w:val="0"/>
                  <w:marRight w:val="0"/>
                  <w:marTop w:val="0"/>
                  <w:marBottom w:val="0"/>
                  <w:divBdr>
                    <w:top w:val="none" w:sz="0" w:space="0" w:color="auto"/>
                    <w:left w:val="none" w:sz="0" w:space="0" w:color="auto"/>
                    <w:bottom w:val="none" w:sz="0" w:space="0" w:color="auto"/>
                    <w:right w:val="none" w:sz="0" w:space="0" w:color="auto"/>
                  </w:divBdr>
                  <w:divsChild>
                    <w:div w:id="826675913">
                      <w:marLeft w:val="0"/>
                      <w:marRight w:val="0"/>
                      <w:marTop w:val="0"/>
                      <w:marBottom w:val="0"/>
                      <w:divBdr>
                        <w:top w:val="none" w:sz="0" w:space="0" w:color="auto"/>
                        <w:left w:val="none" w:sz="0" w:space="0" w:color="auto"/>
                        <w:bottom w:val="none" w:sz="0" w:space="0" w:color="auto"/>
                        <w:right w:val="none" w:sz="0" w:space="0" w:color="auto"/>
                      </w:divBdr>
                      <w:divsChild>
                        <w:div w:id="1857772437">
                          <w:marLeft w:val="0"/>
                          <w:marRight w:val="0"/>
                          <w:marTop w:val="0"/>
                          <w:marBottom w:val="0"/>
                          <w:divBdr>
                            <w:top w:val="none" w:sz="0" w:space="0" w:color="auto"/>
                            <w:left w:val="none" w:sz="0" w:space="0" w:color="auto"/>
                            <w:bottom w:val="none" w:sz="0" w:space="0" w:color="auto"/>
                            <w:right w:val="none" w:sz="0" w:space="0" w:color="auto"/>
                          </w:divBdr>
                        </w:div>
                        <w:div w:id="15748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0561">
                  <w:marLeft w:val="0"/>
                  <w:marRight w:val="0"/>
                  <w:marTop w:val="0"/>
                  <w:marBottom w:val="0"/>
                  <w:divBdr>
                    <w:top w:val="none" w:sz="0" w:space="0" w:color="auto"/>
                    <w:left w:val="none" w:sz="0" w:space="0" w:color="auto"/>
                    <w:bottom w:val="none" w:sz="0" w:space="0" w:color="auto"/>
                    <w:right w:val="none" w:sz="0" w:space="0" w:color="auto"/>
                  </w:divBdr>
                  <w:divsChild>
                    <w:div w:id="879438048">
                      <w:marLeft w:val="0"/>
                      <w:marRight w:val="0"/>
                      <w:marTop w:val="0"/>
                      <w:marBottom w:val="0"/>
                      <w:divBdr>
                        <w:top w:val="none" w:sz="0" w:space="0" w:color="auto"/>
                        <w:left w:val="none" w:sz="0" w:space="0" w:color="auto"/>
                        <w:bottom w:val="none" w:sz="0" w:space="0" w:color="auto"/>
                        <w:right w:val="none" w:sz="0" w:space="0" w:color="auto"/>
                      </w:divBdr>
                      <w:divsChild>
                        <w:div w:id="1749156775">
                          <w:marLeft w:val="0"/>
                          <w:marRight w:val="0"/>
                          <w:marTop w:val="0"/>
                          <w:marBottom w:val="0"/>
                          <w:divBdr>
                            <w:top w:val="none" w:sz="0" w:space="0" w:color="auto"/>
                            <w:left w:val="none" w:sz="0" w:space="0" w:color="auto"/>
                            <w:bottom w:val="none" w:sz="0" w:space="0" w:color="auto"/>
                            <w:right w:val="none" w:sz="0" w:space="0" w:color="auto"/>
                          </w:divBdr>
                        </w:div>
                      </w:divsChild>
                    </w:div>
                    <w:div w:id="21051620">
                      <w:marLeft w:val="0"/>
                      <w:marRight w:val="0"/>
                      <w:marTop w:val="0"/>
                      <w:marBottom w:val="0"/>
                      <w:divBdr>
                        <w:top w:val="none" w:sz="0" w:space="0" w:color="auto"/>
                        <w:left w:val="none" w:sz="0" w:space="0" w:color="auto"/>
                        <w:bottom w:val="none" w:sz="0" w:space="0" w:color="auto"/>
                        <w:right w:val="none" w:sz="0" w:space="0" w:color="auto"/>
                      </w:divBdr>
                      <w:divsChild>
                        <w:div w:id="6067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12804">
          <w:marLeft w:val="0"/>
          <w:marRight w:val="0"/>
          <w:marTop w:val="0"/>
          <w:marBottom w:val="0"/>
          <w:divBdr>
            <w:top w:val="none" w:sz="0" w:space="0" w:color="auto"/>
            <w:left w:val="none" w:sz="0" w:space="0" w:color="auto"/>
            <w:bottom w:val="none" w:sz="0" w:space="0" w:color="auto"/>
            <w:right w:val="none" w:sz="0" w:space="0" w:color="auto"/>
          </w:divBdr>
          <w:divsChild>
            <w:div w:id="1859998691">
              <w:marLeft w:val="0"/>
              <w:marRight w:val="0"/>
              <w:marTop w:val="0"/>
              <w:marBottom w:val="0"/>
              <w:divBdr>
                <w:top w:val="none" w:sz="0" w:space="0" w:color="auto"/>
                <w:left w:val="none" w:sz="0" w:space="0" w:color="auto"/>
                <w:bottom w:val="none" w:sz="0" w:space="0" w:color="auto"/>
                <w:right w:val="none" w:sz="0" w:space="0" w:color="auto"/>
              </w:divBdr>
              <w:divsChild>
                <w:div w:id="1888907104">
                  <w:marLeft w:val="0"/>
                  <w:marRight w:val="0"/>
                  <w:marTop w:val="0"/>
                  <w:marBottom w:val="0"/>
                  <w:divBdr>
                    <w:top w:val="none" w:sz="0" w:space="0" w:color="auto"/>
                    <w:left w:val="none" w:sz="0" w:space="0" w:color="auto"/>
                    <w:bottom w:val="none" w:sz="0" w:space="0" w:color="auto"/>
                    <w:right w:val="none" w:sz="0" w:space="0" w:color="auto"/>
                  </w:divBdr>
                  <w:divsChild>
                    <w:div w:id="1449085491">
                      <w:marLeft w:val="0"/>
                      <w:marRight w:val="0"/>
                      <w:marTop w:val="0"/>
                      <w:marBottom w:val="0"/>
                      <w:divBdr>
                        <w:top w:val="none" w:sz="0" w:space="0" w:color="auto"/>
                        <w:left w:val="none" w:sz="0" w:space="0" w:color="auto"/>
                        <w:bottom w:val="none" w:sz="0" w:space="0" w:color="auto"/>
                        <w:right w:val="none" w:sz="0" w:space="0" w:color="auto"/>
                      </w:divBdr>
                      <w:divsChild>
                        <w:div w:id="1624113451">
                          <w:marLeft w:val="0"/>
                          <w:marRight w:val="0"/>
                          <w:marTop w:val="0"/>
                          <w:marBottom w:val="0"/>
                          <w:divBdr>
                            <w:top w:val="none" w:sz="0" w:space="0" w:color="auto"/>
                            <w:left w:val="none" w:sz="0" w:space="0" w:color="auto"/>
                            <w:bottom w:val="none" w:sz="0" w:space="0" w:color="auto"/>
                            <w:right w:val="none" w:sz="0" w:space="0" w:color="auto"/>
                          </w:divBdr>
                        </w:div>
                      </w:divsChild>
                    </w:div>
                    <w:div w:id="1581602597">
                      <w:marLeft w:val="0"/>
                      <w:marRight w:val="0"/>
                      <w:marTop w:val="0"/>
                      <w:marBottom w:val="0"/>
                      <w:divBdr>
                        <w:top w:val="none" w:sz="0" w:space="0" w:color="auto"/>
                        <w:left w:val="none" w:sz="0" w:space="0" w:color="auto"/>
                        <w:bottom w:val="none" w:sz="0" w:space="0" w:color="auto"/>
                        <w:right w:val="none" w:sz="0" w:space="0" w:color="auto"/>
                      </w:divBdr>
                      <w:divsChild>
                        <w:div w:id="893126982">
                          <w:marLeft w:val="0"/>
                          <w:marRight w:val="0"/>
                          <w:marTop w:val="0"/>
                          <w:marBottom w:val="0"/>
                          <w:divBdr>
                            <w:top w:val="none" w:sz="0" w:space="0" w:color="auto"/>
                            <w:left w:val="none" w:sz="0" w:space="0" w:color="auto"/>
                            <w:bottom w:val="none" w:sz="0" w:space="0" w:color="auto"/>
                            <w:right w:val="none" w:sz="0" w:space="0" w:color="auto"/>
                          </w:divBdr>
                        </w:div>
                      </w:divsChild>
                    </w:div>
                    <w:div w:id="2051759233">
                      <w:marLeft w:val="0"/>
                      <w:marRight w:val="0"/>
                      <w:marTop w:val="0"/>
                      <w:marBottom w:val="0"/>
                      <w:divBdr>
                        <w:top w:val="none" w:sz="0" w:space="0" w:color="auto"/>
                        <w:left w:val="none" w:sz="0" w:space="0" w:color="auto"/>
                        <w:bottom w:val="none" w:sz="0" w:space="0" w:color="auto"/>
                        <w:right w:val="none" w:sz="0" w:space="0" w:color="auto"/>
                      </w:divBdr>
                      <w:divsChild>
                        <w:div w:id="15016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699">
                  <w:marLeft w:val="0"/>
                  <w:marRight w:val="0"/>
                  <w:marTop w:val="0"/>
                  <w:marBottom w:val="0"/>
                  <w:divBdr>
                    <w:top w:val="none" w:sz="0" w:space="0" w:color="auto"/>
                    <w:left w:val="none" w:sz="0" w:space="0" w:color="auto"/>
                    <w:bottom w:val="none" w:sz="0" w:space="0" w:color="auto"/>
                    <w:right w:val="none" w:sz="0" w:space="0" w:color="auto"/>
                  </w:divBdr>
                  <w:divsChild>
                    <w:div w:id="1541867812">
                      <w:marLeft w:val="0"/>
                      <w:marRight w:val="0"/>
                      <w:marTop w:val="0"/>
                      <w:marBottom w:val="0"/>
                      <w:divBdr>
                        <w:top w:val="none" w:sz="0" w:space="0" w:color="auto"/>
                        <w:left w:val="none" w:sz="0" w:space="0" w:color="auto"/>
                        <w:bottom w:val="none" w:sz="0" w:space="0" w:color="auto"/>
                        <w:right w:val="none" w:sz="0" w:space="0" w:color="auto"/>
                      </w:divBdr>
                      <w:divsChild>
                        <w:div w:id="120000555">
                          <w:marLeft w:val="0"/>
                          <w:marRight w:val="0"/>
                          <w:marTop w:val="0"/>
                          <w:marBottom w:val="0"/>
                          <w:divBdr>
                            <w:top w:val="none" w:sz="0" w:space="0" w:color="auto"/>
                            <w:left w:val="none" w:sz="0" w:space="0" w:color="auto"/>
                            <w:bottom w:val="none" w:sz="0" w:space="0" w:color="auto"/>
                            <w:right w:val="none" w:sz="0" w:space="0" w:color="auto"/>
                          </w:divBdr>
                          <w:divsChild>
                            <w:div w:id="1527257684">
                              <w:marLeft w:val="0"/>
                              <w:marRight w:val="0"/>
                              <w:marTop w:val="0"/>
                              <w:marBottom w:val="0"/>
                              <w:divBdr>
                                <w:top w:val="none" w:sz="0" w:space="0" w:color="auto"/>
                                <w:left w:val="none" w:sz="0" w:space="0" w:color="auto"/>
                                <w:bottom w:val="none" w:sz="0" w:space="0" w:color="auto"/>
                                <w:right w:val="none" w:sz="0" w:space="0" w:color="auto"/>
                              </w:divBdr>
                            </w:div>
                            <w:div w:id="405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6741">
                      <w:marLeft w:val="0"/>
                      <w:marRight w:val="0"/>
                      <w:marTop w:val="0"/>
                      <w:marBottom w:val="0"/>
                      <w:divBdr>
                        <w:top w:val="none" w:sz="0" w:space="0" w:color="auto"/>
                        <w:left w:val="none" w:sz="0" w:space="0" w:color="auto"/>
                        <w:bottom w:val="none" w:sz="0" w:space="0" w:color="auto"/>
                        <w:right w:val="none" w:sz="0" w:space="0" w:color="auto"/>
                      </w:divBdr>
                      <w:divsChild>
                        <w:div w:id="1441948842">
                          <w:marLeft w:val="0"/>
                          <w:marRight w:val="0"/>
                          <w:marTop w:val="0"/>
                          <w:marBottom w:val="0"/>
                          <w:divBdr>
                            <w:top w:val="none" w:sz="0" w:space="0" w:color="auto"/>
                            <w:left w:val="none" w:sz="0" w:space="0" w:color="auto"/>
                            <w:bottom w:val="none" w:sz="0" w:space="0" w:color="auto"/>
                            <w:right w:val="none" w:sz="0" w:space="0" w:color="auto"/>
                          </w:divBdr>
                          <w:divsChild>
                            <w:div w:id="726536568">
                              <w:marLeft w:val="0"/>
                              <w:marRight w:val="0"/>
                              <w:marTop w:val="0"/>
                              <w:marBottom w:val="0"/>
                              <w:divBdr>
                                <w:top w:val="none" w:sz="0" w:space="0" w:color="auto"/>
                                <w:left w:val="none" w:sz="0" w:space="0" w:color="auto"/>
                                <w:bottom w:val="none" w:sz="0" w:space="0" w:color="auto"/>
                                <w:right w:val="none" w:sz="0" w:space="0" w:color="auto"/>
                              </w:divBdr>
                            </w:div>
                            <w:div w:id="9962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29016">
          <w:marLeft w:val="0"/>
          <w:marRight w:val="0"/>
          <w:marTop w:val="0"/>
          <w:marBottom w:val="0"/>
          <w:divBdr>
            <w:top w:val="none" w:sz="0" w:space="0" w:color="auto"/>
            <w:left w:val="none" w:sz="0" w:space="0" w:color="auto"/>
            <w:bottom w:val="none" w:sz="0" w:space="0" w:color="auto"/>
            <w:right w:val="none" w:sz="0" w:space="0" w:color="auto"/>
          </w:divBdr>
          <w:divsChild>
            <w:div w:id="1243031168">
              <w:marLeft w:val="0"/>
              <w:marRight w:val="0"/>
              <w:marTop w:val="0"/>
              <w:marBottom w:val="0"/>
              <w:divBdr>
                <w:top w:val="none" w:sz="0" w:space="0" w:color="auto"/>
                <w:left w:val="none" w:sz="0" w:space="0" w:color="auto"/>
                <w:bottom w:val="none" w:sz="0" w:space="0" w:color="auto"/>
                <w:right w:val="none" w:sz="0" w:space="0" w:color="auto"/>
              </w:divBdr>
              <w:divsChild>
                <w:div w:id="13482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66</Pages>
  <Words>13028</Words>
  <Characters>74265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kishore shanmugam</cp:lastModifiedBy>
  <cp:revision>183</cp:revision>
  <dcterms:created xsi:type="dcterms:W3CDTF">2023-09-26T02:54:00Z</dcterms:created>
  <dcterms:modified xsi:type="dcterms:W3CDTF">2024-03-20T05:41:00Z</dcterms:modified>
</cp:coreProperties>
</file>